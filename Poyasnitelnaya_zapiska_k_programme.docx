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7AB" w:rsidRPr="006D17AB" w:rsidRDefault="006D17AB" w:rsidP="006D17AB">
      <w:pPr>
        <w:jc w:val="both"/>
        <w:rPr>
          <w:b/>
          <w:noProof/>
          <w:sz w:val="28"/>
          <w:szCs w:val="28"/>
        </w:rPr>
        <w:sectPr w:rsidR="006D17AB" w:rsidRPr="006D17AB" w:rsidSect="006C636B">
          <w:headerReference w:type="default" r:id="rId8"/>
          <w:footerReference w:type="even" r:id="rId9"/>
          <w:footerReference w:type="default" r:id="rId10"/>
          <w:pgSz w:w="11906" w:h="16838"/>
          <w:pgMar w:top="1134" w:right="851" w:bottom="1134" w:left="1701" w:header="709" w:footer="709" w:gutter="0"/>
          <w:pgNumType w:start="5"/>
          <w:cols w:space="708"/>
          <w:titlePg/>
          <w:docGrid w:linePitch="360"/>
        </w:sectPr>
      </w:pPr>
      <w:bookmarkStart w:id="0" w:name="_Toc271589235"/>
      <w:bookmarkStart w:id="1" w:name="_Toc215804903"/>
      <w:bookmarkStart w:id="2" w:name="_Toc247651886"/>
      <w:bookmarkStart w:id="3" w:name="_Toc248490591"/>
      <w:bookmarkStart w:id="4" w:name="_Toc89173877"/>
      <w:bookmarkStart w:id="5" w:name="_Toc118643129"/>
      <w:bookmarkStart w:id="6" w:name="_Toc152691922"/>
    </w:p>
    <w:p w:rsidR="00903417" w:rsidRDefault="00903417" w:rsidP="00EE0006">
      <w:pPr>
        <w:rPr>
          <w:sz w:val="28"/>
          <w:szCs w:val="28"/>
        </w:rPr>
      </w:pPr>
    </w:p>
    <w:p w:rsidR="00903417" w:rsidRPr="00903417" w:rsidRDefault="00903417" w:rsidP="00903417">
      <w:pPr>
        <w:rPr>
          <w:sz w:val="28"/>
          <w:szCs w:val="28"/>
        </w:rPr>
      </w:pPr>
    </w:p>
    <w:p w:rsidR="00903417" w:rsidRDefault="00903417" w:rsidP="00903417">
      <w:pPr>
        <w:jc w:val="right"/>
        <w:rPr>
          <w:sz w:val="28"/>
          <w:szCs w:val="28"/>
        </w:rPr>
      </w:pPr>
    </w:p>
    <w:p w:rsidR="00EE0006" w:rsidRPr="00F77F1D" w:rsidRDefault="00EE0006" w:rsidP="00903417">
      <w:pPr>
        <w:rPr>
          <w:color w:val="FF0000"/>
          <w:sz w:val="28"/>
          <w:szCs w:val="28"/>
          <w:lang w:val="en-US"/>
        </w:rPr>
        <w:sectPr w:rsidR="00EE0006" w:rsidRPr="00F77F1D" w:rsidSect="006C636B">
          <w:headerReference w:type="first" r:id="rId11"/>
          <w:pgSz w:w="11906" w:h="16838"/>
          <w:pgMar w:top="454" w:right="851" w:bottom="851" w:left="1304" w:header="567" w:footer="794" w:gutter="0"/>
          <w:pgNumType w:start="5"/>
          <w:cols w:space="708"/>
          <w:titlePg/>
          <w:docGrid w:linePitch="360"/>
        </w:sectPr>
      </w:pPr>
    </w:p>
    <w:p w:rsidR="00FD6953" w:rsidRPr="00EE0006" w:rsidRDefault="00FD6953" w:rsidP="00B85030">
      <w:pPr>
        <w:jc w:val="center"/>
        <w:rPr>
          <w:b/>
          <w:sz w:val="28"/>
          <w:szCs w:val="28"/>
        </w:rPr>
      </w:pPr>
      <w:bookmarkStart w:id="7" w:name="_Toc271589236"/>
      <w:bookmarkEnd w:id="0"/>
      <w:r w:rsidRPr="00EE0006">
        <w:rPr>
          <w:b/>
          <w:sz w:val="28"/>
          <w:szCs w:val="28"/>
        </w:rPr>
        <w:lastRenderedPageBreak/>
        <w:t>1 АНАЛИЗ ИСХОДНЫХ ДАННЫХ И ПОСТАНОВКА ЗАДАЧИ</w:t>
      </w:r>
    </w:p>
    <w:p w:rsidR="00FD6953" w:rsidRPr="00EE0006" w:rsidRDefault="00FD6953" w:rsidP="00AA1DB9">
      <w:pPr>
        <w:spacing w:before="360" w:after="240"/>
        <w:jc w:val="center"/>
        <w:rPr>
          <w:b/>
          <w:sz w:val="28"/>
          <w:szCs w:val="28"/>
        </w:rPr>
      </w:pPr>
      <w:r w:rsidRPr="00EE0006">
        <w:rPr>
          <w:b/>
          <w:sz w:val="28"/>
          <w:szCs w:val="28"/>
        </w:rPr>
        <w:t>1.1 Описание предметной области</w:t>
      </w:r>
    </w:p>
    <w:p w:rsidR="00B10958" w:rsidRDefault="00FD6953" w:rsidP="00FD6953">
      <w:pPr>
        <w:ind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 xml:space="preserve">Предметной областью дипломного проектирования является процесс организации учета </w:t>
      </w:r>
      <w:r w:rsidR="00B10958">
        <w:rPr>
          <w:sz w:val="28"/>
          <w:szCs w:val="28"/>
        </w:rPr>
        <w:t xml:space="preserve">техники </w:t>
      </w:r>
      <w:r w:rsidRPr="00EE0006">
        <w:rPr>
          <w:sz w:val="28"/>
          <w:szCs w:val="28"/>
        </w:rPr>
        <w:t xml:space="preserve">в </w:t>
      </w:r>
      <w:r w:rsidR="00B10958">
        <w:rPr>
          <w:sz w:val="28"/>
          <w:szCs w:val="28"/>
        </w:rPr>
        <w:t>организации.</w:t>
      </w:r>
    </w:p>
    <w:p w:rsidR="00FD6953" w:rsidRPr="00EE0006" w:rsidRDefault="00FD6953" w:rsidP="00FD6953">
      <w:pPr>
        <w:ind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 xml:space="preserve"> </w:t>
      </w:r>
      <w:r w:rsidR="00B10958">
        <w:rPr>
          <w:sz w:val="28"/>
          <w:szCs w:val="28"/>
        </w:rPr>
        <w:t>Техника</w:t>
      </w:r>
      <w:r w:rsidRPr="00EE0006">
        <w:rPr>
          <w:sz w:val="28"/>
          <w:szCs w:val="28"/>
        </w:rPr>
        <w:t xml:space="preserve"> имеет ряд свойств отличающего себя от других – это уникальный инвентарный и заводской номера, тип </w:t>
      </w:r>
      <w:r w:rsidR="00B10958">
        <w:rPr>
          <w:sz w:val="28"/>
          <w:szCs w:val="28"/>
        </w:rPr>
        <w:t>техники</w:t>
      </w:r>
      <w:r w:rsidRPr="00EE0006">
        <w:rPr>
          <w:sz w:val="28"/>
          <w:szCs w:val="28"/>
        </w:rPr>
        <w:t xml:space="preserve">, принадлежность. </w:t>
      </w:r>
    </w:p>
    <w:p w:rsidR="00FD6953" w:rsidRPr="00EE0006" w:rsidRDefault="00FD6953" w:rsidP="00FD6953">
      <w:pPr>
        <w:ind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 xml:space="preserve">Учет состоит из множества важных процессов, которые сопровождают </w:t>
      </w:r>
      <w:r w:rsidR="00B10958">
        <w:rPr>
          <w:sz w:val="28"/>
          <w:szCs w:val="28"/>
        </w:rPr>
        <w:t>технику</w:t>
      </w:r>
      <w:r w:rsidRPr="00EE0006">
        <w:rPr>
          <w:sz w:val="28"/>
          <w:szCs w:val="28"/>
        </w:rPr>
        <w:t xml:space="preserve"> на всем этапе эксплуатации от получения заявки на закупку до конечного списания оборудования. Эти процессы включают:</w:t>
      </w:r>
    </w:p>
    <w:p w:rsidR="00FD6953" w:rsidRPr="00EE0006" w:rsidRDefault="00FD6953" w:rsidP="00C551DE">
      <w:pPr>
        <w:pStyle w:val="ad"/>
        <w:numPr>
          <w:ilvl w:val="0"/>
          <w:numId w:val="26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Получение заявки. Сотрудник, нуждающийся в технике, подает заявку, которую рассматривает специалист.</w:t>
      </w:r>
    </w:p>
    <w:p w:rsidR="00FD6953" w:rsidRPr="00EE0006" w:rsidRDefault="00FD6953" w:rsidP="00C551DE">
      <w:pPr>
        <w:pStyle w:val="ad"/>
        <w:numPr>
          <w:ilvl w:val="0"/>
          <w:numId w:val="26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 xml:space="preserve">Ведение журнала учета. При поступлении на склад отдела производится освидетельствование оборудования, осуществляется изучение паспортов и дополнительной информации, после чего полученные данные заносятся в журнал учета. </w:t>
      </w:r>
    </w:p>
    <w:p w:rsidR="00FD6953" w:rsidRPr="00EE0006" w:rsidRDefault="00FD6953" w:rsidP="00C551DE">
      <w:pPr>
        <w:pStyle w:val="ad"/>
        <w:numPr>
          <w:ilvl w:val="0"/>
          <w:numId w:val="26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Ввод в эксплуатацию.</w:t>
      </w:r>
      <w:r w:rsidR="00EF79F0">
        <w:rPr>
          <w:sz w:val="28"/>
          <w:szCs w:val="28"/>
        </w:rPr>
        <w:t xml:space="preserve"> </w:t>
      </w:r>
      <w:r w:rsidRPr="00EE0006">
        <w:rPr>
          <w:sz w:val="28"/>
          <w:szCs w:val="28"/>
        </w:rPr>
        <w:t>Перед выпиской со склада для последующего его применения, осуществляется ввод в эксплуатацию – это документально оформленное в установленном порядке событие, фиксирующее готовность к использованию по назначению.</w:t>
      </w:r>
    </w:p>
    <w:p w:rsidR="00FD6953" w:rsidRPr="00EE0006" w:rsidRDefault="00FD6953" w:rsidP="00C551DE">
      <w:pPr>
        <w:pStyle w:val="ad"/>
        <w:numPr>
          <w:ilvl w:val="0"/>
          <w:numId w:val="26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Оценка технического состояния. Результат освидетельствования, который определяет в установленном порядке категорию технического состояния.</w:t>
      </w:r>
    </w:p>
    <w:p w:rsidR="00FD6953" w:rsidRPr="00EE0006" w:rsidRDefault="00FD6953" w:rsidP="00C551DE">
      <w:pPr>
        <w:pStyle w:val="ad"/>
        <w:numPr>
          <w:ilvl w:val="0"/>
          <w:numId w:val="26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Модернизация. Комплекс мероприятий, направленных на усовершенствование средства телекоммуникации путем внесения в конструкцию изменений, улучшающих его функциональные и технические характеристики.</w:t>
      </w:r>
    </w:p>
    <w:p w:rsidR="00FD6953" w:rsidRPr="00EE0006" w:rsidRDefault="00FD6953" w:rsidP="00C551DE">
      <w:pPr>
        <w:pStyle w:val="ad"/>
        <w:numPr>
          <w:ilvl w:val="0"/>
          <w:numId w:val="26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Отправка в ремонт. При возникновении неисправности, которую невозможно решить на месте, оборудование отправляется в ремонт. Составляется необходимая документация, техника отмечается в специальном журнале.</w:t>
      </w:r>
    </w:p>
    <w:p w:rsidR="00FD6953" w:rsidRPr="00EE0006" w:rsidRDefault="00FD6953" w:rsidP="00C551DE">
      <w:pPr>
        <w:pStyle w:val="ad"/>
        <w:numPr>
          <w:ilvl w:val="0"/>
          <w:numId w:val="26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 xml:space="preserve">Списание. Документально оформленное событие, фиксирующее неспособность </w:t>
      </w:r>
      <w:r w:rsidR="00B10958">
        <w:rPr>
          <w:sz w:val="28"/>
          <w:szCs w:val="28"/>
        </w:rPr>
        <w:t>техники</w:t>
      </w:r>
      <w:r w:rsidRPr="00EE0006">
        <w:rPr>
          <w:sz w:val="28"/>
          <w:szCs w:val="28"/>
        </w:rPr>
        <w:t xml:space="preserve"> функционировать в соответствии с предъявляемыми требованиями вследствие физического износа или морального старения и определяющее окончание его жизненного цикла.</w:t>
      </w:r>
    </w:p>
    <w:p w:rsidR="00FD6953" w:rsidRPr="00EE0006" w:rsidRDefault="00FD6953" w:rsidP="00C551DE">
      <w:pPr>
        <w:pStyle w:val="ad"/>
        <w:numPr>
          <w:ilvl w:val="0"/>
          <w:numId w:val="26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 xml:space="preserve">Составление плана эксплуатации. Организационная основа поддержания </w:t>
      </w:r>
      <w:r w:rsidR="005E10C3">
        <w:rPr>
          <w:sz w:val="28"/>
          <w:szCs w:val="28"/>
        </w:rPr>
        <w:t>техники</w:t>
      </w:r>
      <w:r w:rsidR="00F21AB9">
        <w:rPr>
          <w:sz w:val="28"/>
          <w:szCs w:val="28"/>
        </w:rPr>
        <w:t xml:space="preserve"> </w:t>
      </w:r>
      <w:r w:rsidRPr="00EE0006">
        <w:rPr>
          <w:sz w:val="28"/>
          <w:szCs w:val="28"/>
        </w:rPr>
        <w:t>в постоянной готовности к применению.</w:t>
      </w:r>
    </w:p>
    <w:p w:rsidR="00FD6953" w:rsidRPr="00EE0006" w:rsidRDefault="00FD6953" w:rsidP="00C551DE">
      <w:pPr>
        <w:pStyle w:val="ad"/>
        <w:numPr>
          <w:ilvl w:val="0"/>
          <w:numId w:val="26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Ведение журнала технической эксплуатации. Учет всех документально оформленных актах.</w:t>
      </w:r>
    </w:p>
    <w:p w:rsidR="00FD6953" w:rsidRPr="00EE0006" w:rsidRDefault="00FD6953" w:rsidP="00C551DE">
      <w:pPr>
        <w:pStyle w:val="ad"/>
        <w:numPr>
          <w:ilvl w:val="0"/>
          <w:numId w:val="26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Ведение журнала отправки в ремонт. Учет всего оборудования, которое было отправлено в м</w:t>
      </w:r>
      <w:r w:rsidR="00F21AB9">
        <w:rPr>
          <w:sz w:val="28"/>
          <w:szCs w:val="28"/>
        </w:rPr>
        <w:t>астерскую, п</w:t>
      </w:r>
      <w:r w:rsidRPr="00EE0006">
        <w:rPr>
          <w:sz w:val="28"/>
          <w:szCs w:val="28"/>
        </w:rPr>
        <w:t>озволяет произвести анализ неисправностей.</w:t>
      </w:r>
    </w:p>
    <w:p w:rsidR="00FD6953" w:rsidRPr="00EE0006" w:rsidRDefault="00FD6953" w:rsidP="00C551DE">
      <w:pPr>
        <w:pStyle w:val="ad"/>
        <w:numPr>
          <w:ilvl w:val="0"/>
          <w:numId w:val="26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lastRenderedPageBreak/>
        <w:t xml:space="preserve">Ведение формуляра. </w:t>
      </w:r>
      <w:r w:rsidR="00F21AB9">
        <w:rPr>
          <w:sz w:val="28"/>
          <w:szCs w:val="28"/>
        </w:rPr>
        <w:t>Формуляр, в</w:t>
      </w:r>
      <w:r w:rsidRPr="00EE0006">
        <w:rPr>
          <w:sz w:val="28"/>
          <w:szCs w:val="28"/>
        </w:rPr>
        <w:t xml:space="preserve"> каком-то роде </w:t>
      </w:r>
      <w:r w:rsidR="00F21AB9">
        <w:rPr>
          <w:sz w:val="28"/>
          <w:szCs w:val="28"/>
        </w:rPr>
        <w:t xml:space="preserve">это </w:t>
      </w:r>
      <w:r w:rsidRPr="00EE0006">
        <w:rPr>
          <w:sz w:val="28"/>
          <w:szCs w:val="28"/>
        </w:rPr>
        <w:t>электронный паспорт оборудования, отражающий все этапы его эксплуатации.</w:t>
      </w:r>
    </w:p>
    <w:p w:rsidR="009A0642" w:rsidRPr="00EE0006" w:rsidRDefault="00FD6953" w:rsidP="00FD6953">
      <w:pPr>
        <w:ind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 xml:space="preserve">Перечисленные выше процессы взаимосвязаны и представляют следующий цикл. Вначале года составляется план эксплуатации </w:t>
      </w:r>
      <w:r w:rsidR="00B10958">
        <w:rPr>
          <w:sz w:val="28"/>
          <w:szCs w:val="28"/>
        </w:rPr>
        <w:t>техники</w:t>
      </w:r>
      <w:r w:rsidRPr="00EE0006">
        <w:rPr>
          <w:sz w:val="28"/>
          <w:szCs w:val="28"/>
        </w:rPr>
        <w:t xml:space="preserve">, в котором указаны временные рамки на выполнение обслуживающих работ. </w:t>
      </w:r>
      <w:r w:rsidR="009A0642" w:rsidRPr="00EE0006">
        <w:rPr>
          <w:sz w:val="28"/>
          <w:szCs w:val="28"/>
        </w:rPr>
        <w:t xml:space="preserve">В это же время </w:t>
      </w:r>
      <w:r w:rsidRPr="00EE0006">
        <w:rPr>
          <w:sz w:val="28"/>
          <w:szCs w:val="28"/>
        </w:rPr>
        <w:t>производится оформление табеля положенности – это таблица с наименованиями и количеством положенного подразделению оборудования.</w:t>
      </w:r>
    </w:p>
    <w:p w:rsidR="009A0642" w:rsidRPr="00EE0006" w:rsidRDefault="00FD6953" w:rsidP="00FD6953">
      <w:pPr>
        <w:ind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 xml:space="preserve"> При поступлении техники</w:t>
      </w:r>
      <w:r w:rsidR="00EF79F0">
        <w:rPr>
          <w:sz w:val="28"/>
          <w:szCs w:val="28"/>
        </w:rPr>
        <w:t xml:space="preserve"> </w:t>
      </w:r>
      <w:r w:rsidRPr="00EE0006">
        <w:rPr>
          <w:sz w:val="28"/>
          <w:szCs w:val="28"/>
        </w:rPr>
        <w:t>в отдел п</w:t>
      </w:r>
      <w:r w:rsidR="00F21AB9">
        <w:rPr>
          <w:sz w:val="28"/>
          <w:szCs w:val="28"/>
        </w:rPr>
        <w:t>роизводит</w:t>
      </w:r>
      <w:r w:rsidRPr="00EE0006">
        <w:rPr>
          <w:sz w:val="28"/>
          <w:szCs w:val="28"/>
        </w:rPr>
        <w:t xml:space="preserve">ся его освидетельствование, изучение паспортов и прилагающих инструкций. Полученная информация заносится в журнал учета и заводится формуляр. </w:t>
      </w:r>
    </w:p>
    <w:p w:rsidR="009A0642" w:rsidRPr="00EE0006" w:rsidRDefault="00FD6953" w:rsidP="00FD6953">
      <w:pPr>
        <w:ind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 xml:space="preserve">После выписки </w:t>
      </w:r>
      <w:r w:rsidR="00B10958">
        <w:rPr>
          <w:sz w:val="28"/>
          <w:szCs w:val="28"/>
        </w:rPr>
        <w:t>техники</w:t>
      </w:r>
      <w:r w:rsidR="00EF79F0">
        <w:rPr>
          <w:sz w:val="28"/>
          <w:szCs w:val="28"/>
        </w:rPr>
        <w:t xml:space="preserve"> </w:t>
      </w:r>
      <w:r w:rsidRPr="00EE0006">
        <w:rPr>
          <w:sz w:val="28"/>
          <w:szCs w:val="28"/>
        </w:rPr>
        <w:t xml:space="preserve">со склада, для его применения, составляется акт ввода в эксплуатацию и акт оценки технического состояния, присваивается категория. Данные актов заносятся в журнал учета актов технической эксплуатации с указанием их порядкового номера и даты составления. Оборудование закрепляется за материально ответственным лицом. </w:t>
      </w:r>
    </w:p>
    <w:p w:rsidR="009A0642" w:rsidRPr="00EE0006" w:rsidRDefault="00FD6953" w:rsidP="00FD6953">
      <w:pPr>
        <w:ind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 xml:space="preserve">В ходе эксплуатации проводятся </w:t>
      </w:r>
      <w:r w:rsidR="0015372C" w:rsidRPr="00EE0006">
        <w:rPr>
          <w:sz w:val="28"/>
          <w:szCs w:val="28"/>
        </w:rPr>
        <w:t>технические осмотр</w:t>
      </w:r>
      <w:r w:rsidR="0015372C">
        <w:rPr>
          <w:sz w:val="28"/>
          <w:szCs w:val="28"/>
        </w:rPr>
        <w:t>ы,</w:t>
      </w:r>
      <w:r w:rsidR="00903417">
        <w:rPr>
          <w:sz w:val="28"/>
          <w:szCs w:val="28"/>
        </w:rPr>
        <w:t xml:space="preserve"> предусмотренны</w:t>
      </w:r>
      <w:r w:rsidR="00F21AB9">
        <w:rPr>
          <w:sz w:val="28"/>
          <w:szCs w:val="28"/>
        </w:rPr>
        <w:t xml:space="preserve">е </w:t>
      </w:r>
      <w:r w:rsidR="00903417">
        <w:rPr>
          <w:sz w:val="28"/>
          <w:szCs w:val="28"/>
        </w:rPr>
        <w:t>планом, а так</w:t>
      </w:r>
      <w:r w:rsidRPr="00EE0006">
        <w:rPr>
          <w:sz w:val="28"/>
          <w:szCs w:val="28"/>
        </w:rPr>
        <w:t>же устанавливаются категории технического состояния.</w:t>
      </w:r>
      <w:r w:rsidR="00EF79F0">
        <w:rPr>
          <w:sz w:val="28"/>
          <w:szCs w:val="28"/>
        </w:rPr>
        <w:t xml:space="preserve"> </w:t>
      </w:r>
      <w:r w:rsidRPr="00EE0006">
        <w:rPr>
          <w:sz w:val="28"/>
          <w:szCs w:val="28"/>
        </w:rPr>
        <w:t>В случае выхода из строя, техника о</w:t>
      </w:r>
      <w:r w:rsidR="00F21AB9">
        <w:rPr>
          <w:sz w:val="28"/>
          <w:szCs w:val="28"/>
        </w:rPr>
        <w:t>тправляет</w:t>
      </w:r>
      <w:r w:rsidRPr="00EE0006">
        <w:rPr>
          <w:sz w:val="28"/>
          <w:szCs w:val="28"/>
        </w:rPr>
        <w:t>с</w:t>
      </w:r>
      <w:r w:rsidR="00F21AB9">
        <w:rPr>
          <w:sz w:val="28"/>
          <w:szCs w:val="28"/>
        </w:rPr>
        <w:t>я в</w:t>
      </w:r>
      <w:r w:rsidRPr="00EE0006">
        <w:rPr>
          <w:sz w:val="28"/>
          <w:szCs w:val="28"/>
        </w:rPr>
        <w:t xml:space="preserve"> ремонт, что отражается в соответствующем журнале. </w:t>
      </w:r>
    </w:p>
    <w:p w:rsidR="009A0642" w:rsidRPr="00EE0006" w:rsidRDefault="00FD6953" w:rsidP="00FD6953">
      <w:pPr>
        <w:ind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 xml:space="preserve">Последним этапом жизненного цикла оборудования, является его списание. </w:t>
      </w:r>
    </w:p>
    <w:p w:rsidR="00FD6953" w:rsidRPr="00EE0006" w:rsidRDefault="00FD6953" w:rsidP="00C551DE">
      <w:pPr>
        <w:ind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 xml:space="preserve">Процесс эксплуатации </w:t>
      </w:r>
      <w:r w:rsidR="00B10958">
        <w:rPr>
          <w:sz w:val="28"/>
          <w:szCs w:val="28"/>
        </w:rPr>
        <w:t>техники</w:t>
      </w:r>
      <w:r w:rsidRPr="00EE0006">
        <w:rPr>
          <w:sz w:val="28"/>
          <w:szCs w:val="28"/>
        </w:rPr>
        <w:t xml:space="preserve"> представлен на рисунке 1.1.</w:t>
      </w:r>
    </w:p>
    <w:p w:rsidR="00FD6953" w:rsidRPr="00EE0006" w:rsidRDefault="00DA60BC" w:rsidP="00FD6953"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group id="_x0000_s1054" editas="canvas" style="width:479.6pt;height:454pt;mso-position-horizontal-relative:char;mso-position-vertical-relative:line" coordorigin="1915,2183" coordsize="9592,908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5" type="#_x0000_t75" style="position:absolute;left:1915;top:2183;width:9592;height:9080" o:preferrelative="f">
              <v:fill o:detectmouseclick="t"/>
              <v:path o:extrusionok="t" o:connecttype="none"/>
              <o:lock v:ext="edit" text="t"/>
            </v:shape>
            <v:rect id="_x0000_s1056" style="position:absolute;left:2713;top:3674;width:1701;height:856">
              <v:textbox style="mso-next-textbox:#_x0000_s1056">
                <w:txbxContent>
                  <w:p w:rsidR="00C8558D" w:rsidRPr="006C6302" w:rsidRDefault="00C8558D" w:rsidP="00FD6953">
                    <w:pPr>
                      <w:jc w:val="center"/>
                    </w:pPr>
                    <w:r w:rsidRPr="006C6302">
                      <w:t xml:space="preserve">Поступление </w:t>
                    </w:r>
                    <w:r>
                      <w:t>техники на с</w:t>
                    </w:r>
                    <w:r w:rsidRPr="006C6302">
                      <w:t>клад</w:t>
                    </w:r>
                  </w:p>
                </w:txbxContent>
              </v:textbox>
            </v:rect>
            <v:rect id="_x0000_s1057" style="position:absolute;left:4446;top:4404;width:1701;height:679">
              <v:textbox style="mso-next-textbox:#_x0000_s1057">
                <w:txbxContent>
                  <w:p w:rsidR="00C8558D" w:rsidRDefault="00C8558D" w:rsidP="00FD6953">
                    <w:pPr>
                      <w:jc w:val="center"/>
                    </w:pPr>
                    <w:r>
                      <w:t>Ввод техники</w:t>
                    </w:r>
                    <w:r w:rsidRPr="006C6302">
                      <w:t xml:space="preserve"> </w:t>
                    </w:r>
                    <w:r>
                      <w:t>в эксплуатацию</w:t>
                    </w:r>
                  </w:p>
                  <w:p w:rsidR="00C8558D" w:rsidRPr="006C6302" w:rsidRDefault="00C8558D" w:rsidP="00FD6953">
                    <w:pPr>
                      <w:jc w:val="center"/>
                    </w:pPr>
                  </w:p>
                </w:txbxContent>
              </v:textbox>
            </v:rect>
            <v:rect id="_x0000_s1058" style="position:absolute;left:4802;top:5191;width:1701;height:964">
              <v:textbox style="mso-next-textbox:#_x0000_s1058">
                <w:txbxContent>
                  <w:p w:rsidR="00C8558D" w:rsidRDefault="00C8558D" w:rsidP="00FD6953">
                    <w:pPr>
                      <w:jc w:val="center"/>
                    </w:pPr>
                    <w:r>
                      <w:t>Оценка технического состояния</w:t>
                    </w:r>
                  </w:p>
                  <w:p w:rsidR="00C8558D" w:rsidRPr="006C6302" w:rsidRDefault="00C8558D" w:rsidP="00FD6953">
                    <w:pPr>
                      <w:jc w:val="center"/>
                    </w:pPr>
                  </w:p>
                </w:txbxContent>
              </v:textbox>
            </v:rect>
            <v:rect id="_x0000_s1059" style="position:absolute;left:5756;top:6296;width:1701;height:964">
              <v:textbox style="mso-next-textbox:#_x0000_s1059">
                <w:txbxContent>
                  <w:p w:rsidR="00C8558D" w:rsidRDefault="00C8558D" w:rsidP="00FD6953">
                    <w:pPr>
                      <w:jc w:val="center"/>
                    </w:pPr>
                    <w:r>
                      <w:t>Проведение технических осмотров</w:t>
                    </w:r>
                  </w:p>
                  <w:p w:rsidR="00C8558D" w:rsidRPr="006C6302" w:rsidRDefault="00C8558D" w:rsidP="00FD6953">
                    <w:pPr>
                      <w:jc w:val="center"/>
                    </w:pPr>
                  </w:p>
                </w:txbxContent>
              </v:textbox>
            </v:rect>
            <v:rect id="_x0000_s1060" style="position:absolute;left:2006;top:2321;width:1700;height:1104">
              <v:textbox style="mso-next-textbox:#_x0000_s1060">
                <w:txbxContent>
                  <w:p w:rsidR="00C8558D" w:rsidRPr="006C6302" w:rsidRDefault="00C8558D" w:rsidP="00FD6953">
                    <w:pPr>
                      <w:jc w:val="center"/>
                    </w:pPr>
                    <w:r>
                      <w:t>Получение заявки на приобретение техники</w:t>
                    </w:r>
                  </w:p>
                </w:txbxContent>
              </v:textbox>
            </v:rect>
            <v:rect id="_x0000_s1061" style="position:absolute;left:6765;top:7401;width:1701;height:892">
              <v:textbox style="mso-next-textbox:#_x0000_s1061">
                <w:txbxContent>
                  <w:p w:rsidR="00C8558D" w:rsidRPr="006C6302" w:rsidRDefault="00C8558D" w:rsidP="00FD6953">
                    <w:pPr>
                      <w:jc w:val="center"/>
                    </w:pPr>
                    <w:r>
                      <w:t>Получение заявки на ремонт</w:t>
                    </w:r>
                  </w:p>
                </w:txbxContent>
              </v:textbox>
            </v:rect>
            <v:rect id="_x0000_s1062" style="position:absolute;left:7778;top:8427;width:1703;height:679">
              <v:textbox style="mso-next-textbox:#_x0000_s1062">
                <w:txbxContent>
                  <w:p w:rsidR="00C8558D" w:rsidRDefault="00C8558D" w:rsidP="00FD6953">
                    <w:pPr>
                      <w:jc w:val="center"/>
                    </w:pPr>
                    <w:r>
                      <w:t>Отправка  в ремонт</w:t>
                    </w:r>
                  </w:p>
                  <w:p w:rsidR="00C8558D" w:rsidRPr="005903B2" w:rsidRDefault="00C8558D" w:rsidP="00FD6953"/>
                </w:txbxContent>
              </v:textbox>
            </v:rect>
            <v:rect id="_x0000_s1063" style="position:absolute;left:8676;top:9231;width:1702;height:678">
              <v:textbox style="mso-next-textbox:#_x0000_s1063">
                <w:txbxContent>
                  <w:p w:rsidR="00C8558D" w:rsidRDefault="00C8558D" w:rsidP="00FD6953">
                    <w:pPr>
                      <w:jc w:val="center"/>
                    </w:pPr>
                    <w:r>
                      <w:t xml:space="preserve">Модернизация </w:t>
                    </w:r>
                  </w:p>
                  <w:p w:rsidR="00C8558D" w:rsidRPr="005903B2" w:rsidRDefault="00C8558D" w:rsidP="00FD6953"/>
                </w:txbxContent>
              </v:textbox>
            </v: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64" type="#_x0000_t33" style="position:absolute;left:3706;top:2873;width:210;height:814" o:connectortype="elbow" adj="-361337,-52196,-361337">
              <v:stroke endarrow="block"/>
            </v:shape>
            <v:shape id="_x0000_s1065" type="#_x0000_t33" style="position:absolute;left:4414;top:4102;width:883;height:302" o:connectortype="elbow" adj="-102741,-228517,-102741">
              <v:stroke endarrow="block"/>
            </v:shape>
            <v:shape id="_x0000_s1066" type="#_x0000_t33" style="position:absolute;left:6182;top:4744;width:52;height:447" o:connectortype="elbow" adj="-2243908,-185412,-2243908">
              <v:stroke endarrow="block"/>
            </v:shape>
            <v:shape id="_x0000_s1067" type="#_x0000_t33" style="position:absolute;left:6503;top:5673;width:104;height:623" o:connectortype="elbow" adj="-1306177,-165242,-1306177">
              <v:stroke endarrow="block"/>
            </v:shape>
            <v:shape id="_x0000_s1068" type="#_x0000_t33" style="position:absolute;left:7457;top:6778;width:159;height:623" o:connectortype="elbow" adj="-983955,-203553,-983955">
              <v:stroke endarrow="block"/>
            </v:shape>
            <v:shape id="_x0000_s1069" type="#_x0000_t33" style="position:absolute;left:8466;top:7847;width:164;height:580" o:connectortype="elbow" adj="-1086849,-258455,-1086849">
              <v:stroke endarrow="block"/>
            </v:shape>
            <v:shape id="_x0000_s1070" type="#_x0000_t33" style="position:absolute;left:9481;top:8767;width:46;height:464" o:connectortype="elbow" adj="-4351461,-365897,-4351461">
              <v:stroke endarrow="block"/>
            </v:shape>
            <v:rect id="_x0000_s1071" style="position:absolute;left:9672;top:10245;width:1702;height:528">
              <v:textbox style="mso-next-textbox:#_x0000_s1071">
                <w:txbxContent>
                  <w:p w:rsidR="00C8558D" w:rsidRPr="005903B2" w:rsidRDefault="00C8558D" w:rsidP="00B10958">
                    <w:pPr>
                      <w:jc w:val="center"/>
                    </w:pPr>
                    <w:r>
                      <w:t xml:space="preserve">Списание </w:t>
                    </w:r>
                  </w:p>
                </w:txbxContent>
              </v:textbox>
            </v:rect>
            <v:shape id="_x0000_s1072" type="#_x0000_t33" style="position:absolute;left:10378;top:9570;width:145;height:675" o:connectortype="elbow" adj="-1514086,-277216,-1514086">
              <v:stroke endarrow="block"/>
            </v:shape>
            <v:rect id="_x0000_s1073" style="position:absolute;left:4414;top:2604;width:3168;height:754" stroked="f">
              <v:textbox style="mso-next-textbox:#_x0000_s1073">
                <w:txbxContent>
                  <w:p w:rsidR="00C8558D" w:rsidRPr="005903B2" w:rsidRDefault="00C8558D" w:rsidP="00FD6953">
                    <w:r w:rsidRPr="005903B2">
                      <w:t xml:space="preserve">Проводится </w:t>
                    </w:r>
                    <w:r>
                      <w:t>анализ потребности</w:t>
                    </w:r>
                  </w:p>
                </w:txbxContent>
              </v:textbox>
            </v:rect>
            <v:rect id="_x0000_s1074" style="position:absolute;left:5354;top:3512;width:2617;height:681" stroked="f">
              <v:textbox style="mso-next-textbox:#_x0000_s1074">
                <w:txbxContent>
                  <w:p w:rsidR="00C8558D" w:rsidRPr="005903B2" w:rsidRDefault="00C8558D" w:rsidP="00FD6953">
                    <w:r>
                      <w:t xml:space="preserve">Осуществляется запись в журнале учета </w:t>
                    </w:r>
                  </w:p>
                </w:txbxContent>
              </v:textbox>
            </v:rect>
            <v:rect id="_x0000_s1075" style="position:absolute;left:6270;top:4420;width:3330;height:663" stroked="f">
              <v:textbox style="mso-next-textbox:#_x0000_s1075">
                <w:txbxContent>
                  <w:p w:rsidR="00C8558D" w:rsidRPr="005903B2" w:rsidRDefault="00C8558D" w:rsidP="00FD6953">
                    <w:r>
                      <w:t>Оформление акта и закрепление за сотрудником</w:t>
                    </w:r>
                  </w:p>
                </w:txbxContent>
              </v:textbox>
            </v:rect>
            <v:rect id="_x0000_s1076" style="position:absolute;left:6765;top:5323;width:3330;height:663" stroked="f">
              <v:textbox style="mso-next-textbox:#_x0000_s1076">
                <w:txbxContent>
                  <w:p w:rsidR="00C8558D" w:rsidRPr="005903B2" w:rsidRDefault="00C8558D" w:rsidP="00FD6953">
                    <w:r>
                      <w:t>Оформление акта и назначение категории</w:t>
                    </w:r>
                  </w:p>
                </w:txbxContent>
              </v:textbox>
            </v:rect>
            <v:rect id="_x0000_s1077" style="position:absolute;left:7778;top:6621;width:2600;height:390" stroked="f">
              <v:textbox style="mso-next-textbox:#_x0000_s1077">
                <w:txbxContent>
                  <w:p w:rsidR="00C8558D" w:rsidRPr="005903B2" w:rsidRDefault="00C8558D" w:rsidP="00FD6953">
                    <w:r>
                      <w:t>Составление плана ТО</w:t>
                    </w:r>
                  </w:p>
                </w:txbxContent>
              </v:textbox>
            </v:rect>
            <v:rect id="_x0000_s1078" style="position:absolute;left:4964;top:8767;width:2652;height:663" stroked="f">
              <v:textbox style="mso-next-textbox:#_x0000_s1078">
                <w:txbxContent>
                  <w:p w:rsidR="00C8558D" w:rsidRPr="005903B2" w:rsidRDefault="00C8558D" w:rsidP="00FD6953">
                    <w:pPr>
                      <w:jc w:val="right"/>
                    </w:pPr>
                    <w:r>
                      <w:t>Оформление акта и заявки в мастерскую</w:t>
                    </w:r>
                  </w:p>
                </w:txbxContent>
              </v:textbox>
            </v:rect>
            <v:rect id="_x0000_s1079" style="position:absolute;left:5753;top:9582;width:2877;height:663" stroked="f">
              <v:textbox style="mso-next-textbox:#_x0000_s1079">
                <w:txbxContent>
                  <w:p w:rsidR="00C8558D" w:rsidRPr="005903B2" w:rsidRDefault="00C8558D" w:rsidP="00FD6953">
                    <w:pPr>
                      <w:jc w:val="right"/>
                    </w:pPr>
                    <w:r>
                      <w:t>Оформление акта и переназначение категории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80" type="#_x0000_t34" style="position:absolute;left:4802;top:5673;width:3874;height:3897;rotation:180" o:connectortype="elbow" adj="23607,-48017,-47181">
              <v:stroke endarrow="block"/>
            </v:shape>
            <v:rect id="_x0000_s1081" style="position:absolute;left:6765;top:10600;width:2877;height:663" stroked="f">
              <v:textbox style="mso-next-textbox:#_x0000_s1081">
                <w:txbxContent>
                  <w:p w:rsidR="00C8558D" w:rsidRPr="005903B2" w:rsidRDefault="00C8558D" w:rsidP="00B10958">
                    <w:r>
                      <w:t>Оформление акта и отправка на разборку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FD6953" w:rsidRPr="00EE0006" w:rsidRDefault="00FD6953" w:rsidP="000414F3">
      <w:pPr>
        <w:jc w:val="center"/>
        <w:rPr>
          <w:sz w:val="28"/>
          <w:szCs w:val="28"/>
        </w:rPr>
      </w:pPr>
      <w:r w:rsidRPr="00EE0006">
        <w:rPr>
          <w:sz w:val="28"/>
          <w:szCs w:val="28"/>
        </w:rPr>
        <w:t xml:space="preserve">Рисунок 1.1 - Процесс эксплуатации </w:t>
      </w:r>
      <w:r w:rsidR="00F56E36">
        <w:rPr>
          <w:sz w:val="28"/>
          <w:szCs w:val="28"/>
        </w:rPr>
        <w:t>техники</w:t>
      </w:r>
    </w:p>
    <w:p w:rsidR="00FD6953" w:rsidRPr="00EE0006" w:rsidRDefault="00FD6953" w:rsidP="00297406">
      <w:pPr>
        <w:spacing w:before="360" w:after="240"/>
        <w:jc w:val="center"/>
        <w:rPr>
          <w:b/>
          <w:sz w:val="28"/>
          <w:szCs w:val="28"/>
        </w:rPr>
      </w:pPr>
      <w:r w:rsidRPr="00EE0006">
        <w:rPr>
          <w:b/>
          <w:sz w:val="28"/>
          <w:szCs w:val="28"/>
        </w:rPr>
        <w:t>1.3 Постановка задач проектирования</w:t>
      </w:r>
    </w:p>
    <w:p w:rsidR="00FD6953" w:rsidRPr="00EE0006" w:rsidRDefault="00FD6953" w:rsidP="00FD6953">
      <w:pPr>
        <w:ind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 xml:space="preserve">Основная задача дипломного проектирования – разработка автоматизированной информационной системы «Учет </w:t>
      </w:r>
      <w:r w:rsidR="0044579D">
        <w:rPr>
          <w:sz w:val="28"/>
          <w:szCs w:val="28"/>
        </w:rPr>
        <w:t>техники в ОАО «Полоцкий молочный комбинат»</w:t>
      </w:r>
      <w:r w:rsidRPr="00EE0006">
        <w:rPr>
          <w:sz w:val="28"/>
          <w:szCs w:val="28"/>
        </w:rPr>
        <w:t>». Данная система будет предназначена для автоматизации рабочей деятельности сотрудника</w:t>
      </w:r>
      <w:r w:rsidR="0015372C">
        <w:rPr>
          <w:sz w:val="28"/>
          <w:szCs w:val="28"/>
        </w:rPr>
        <w:t>,</w:t>
      </w:r>
      <w:r w:rsidRPr="00EE0006">
        <w:rPr>
          <w:sz w:val="28"/>
          <w:szCs w:val="28"/>
        </w:rPr>
        <w:t xml:space="preserve"> занимающего </w:t>
      </w:r>
      <w:r w:rsidR="00BA4A56">
        <w:rPr>
          <w:sz w:val="28"/>
          <w:szCs w:val="28"/>
        </w:rPr>
        <w:t>на организации учетом.</w:t>
      </w:r>
    </w:p>
    <w:p w:rsidR="00FD6953" w:rsidRPr="00EE0006" w:rsidRDefault="00FD6953" w:rsidP="00FD6953">
      <w:pPr>
        <w:ind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Для программного средства необходимо создать базу данных, в которой будет храниться вся необходимая информация. Доступ к базе ограничить по приоритету пользователя. Организовать возможность подключения к БД по сети.</w:t>
      </w:r>
    </w:p>
    <w:p w:rsidR="00FD6953" w:rsidRDefault="00FD6953" w:rsidP="00FD6953">
      <w:pPr>
        <w:ind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Исходя из описания предметной области,</w:t>
      </w:r>
      <w:r w:rsidR="00244AB7">
        <w:rPr>
          <w:sz w:val="28"/>
          <w:szCs w:val="28"/>
        </w:rPr>
        <w:t xml:space="preserve"> </w:t>
      </w:r>
      <w:r w:rsidRPr="00EE0006">
        <w:rPr>
          <w:sz w:val="28"/>
          <w:szCs w:val="28"/>
        </w:rPr>
        <w:t>разрабатываемая система должна решать следующие задачи:</w:t>
      </w:r>
    </w:p>
    <w:p w:rsidR="00BA4A56" w:rsidRPr="00BA4A56" w:rsidRDefault="00BA4A56" w:rsidP="00BA4A56">
      <w:pPr>
        <w:pStyle w:val="ad"/>
        <w:numPr>
          <w:ilvl w:val="0"/>
          <w:numId w:val="28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lastRenderedPageBreak/>
        <w:t>добавление, редактирование и удаление данных.</w:t>
      </w:r>
    </w:p>
    <w:p w:rsidR="00FD6953" w:rsidRPr="00EE0006" w:rsidRDefault="00BA4A56" w:rsidP="002678BD">
      <w:pPr>
        <w:pStyle w:val="ad"/>
        <w:numPr>
          <w:ilvl w:val="0"/>
          <w:numId w:val="28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ведение журнала учет техники</w:t>
      </w:r>
      <w:r w:rsidR="00FD6953" w:rsidRPr="00EE0006">
        <w:rPr>
          <w:sz w:val="28"/>
          <w:szCs w:val="28"/>
        </w:rPr>
        <w:t>;</w:t>
      </w:r>
    </w:p>
    <w:p w:rsidR="00FD6953" w:rsidRPr="00EE0006" w:rsidRDefault="00FD6953" w:rsidP="002678BD">
      <w:pPr>
        <w:pStyle w:val="ad"/>
        <w:numPr>
          <w:ilvl w:val="0"/>
          <w:numId w:val="28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 xml:space="preserve">составление плана эксплуатации </w:t>
      </w:r>
      <w:r w:rsidR="00BA4A56">
        <w:rPr>
          <w:sz w:val="28"/>
          <w:szCs w:val="28"/>
        </w:rPr>
        <w:t>техники</w:t>
      </w:r>
      <w:r w:rsidRPr="00EE0006">
        <w:rPr>
          <w:sz w:val="28"/>
          <w:szCs w:val="28"/>
        </w:rPr>
        <w:t>;</w:t>
      </w:r>
    </w:p>
    <w:p w:rsidR="00FD6953" w:rsidRPr="00EE0006" w:rsidRDefault="00FD6953" w:rsidP="002678BD">
      <w:pPr>
        <w:pStyle w:val="ad"/>
        <w:numPr>
          <w:ilvl w:val="0"/>
          <w:numId w:val="28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ведение журнала отправки в ремонт;</w:t>
      </w:r>
    </w:p>
    <w:p w:rsidR="00FD6953" w:rsidRPr="00EE0006" w:rsidRDefault="00FD6953" w:rsidP="002678BD">
      <w:pPr>
        <w:pStyle w:val="ad"/>
        <w:numPr>
          <w:ilvl w:val="0"/>
          <w:numId w:val="28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ведение журнала технической эксплуатации;</w:t>
      </w:r>
    </w:p>
    <w:p w:rsidR="00FD6953" w:rsidRPr="00EE0006" w:rsidRDefault="00FD6953" w:rsidP="002678BD">
      <w:pPr>
        <w:pStyle w:val="ad"/>
        <w:numPr>
          <w:ilvl w:val="0"/>
          <w:numId w:val="28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введение в эксплуатацию;</w:t>
      </w:r>
    </w:p>
    <w:p w:rsidR="00FD6953" w:rsidRPr="00BA4A56" w:rsidRDefault="00FD6953" w:rsidP="00BA4A56">
      <w:pPr>
        <w:pStyle w:val="ad"/>
        <w:numPr>
          <w:ilvl w:val="0"/>
          <w:numId w:val="28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модернизация;</w:t>
      </w:r>
    </w:p>
    <w:p w:rsidR="00FD6953" w:rsidRPr="00EE0006" w:rsidRDefault="00FD6953" w:rsidP="002678BD">
      <w:pPr>
        <w:pStyle w:val="ad"/>
        <w:numPr>
          <w:ilvl w:val="0"/>
          <w:numId w:val="28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списание;</w:t>
      </w:r>
    </w:p>
    <w:p w:rsidR="00FD6953" w:rsidRPr="00EE0006" w:rsidRDefault="00FD6953" w:rsidP="002678BD">
      <w:pPr>
        <w:pStyle w:val="ad"/>
        <w:numPr>
          <w:ilvl w:val="0"/>
          <w:numId w:val="28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оформление формуляров;</w:t>
      </w:r>
    </w:p>
    <w:p w:rsidR="00FD6953" w:rsidRPr="00EE0006" w:rsidRDefault="00FD6953" w:rsidP="002678BD">
      <w:pPr>
        <w:pStyle w:val="ad"/>
        <w:numPr>
          <w:ilvl w:val="0"/>
          <w:numId w:val="28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формирование статистических отчетов;</w:t>
      </w:r>
    </w:p>
    <w:p w:rsidR="00FD6953" w:rsidRPr="00EE0006" w:rsidRDefault="00FD6953" w:rsidP="00FD6953">
      <w:pPr>
        <w:ind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Процесс разработки автоматизированной информационной системы можно разбить на следующие задачи:</w:t>
      </w:r>
    </w:p>
    <w:p w:rsidR="00FD6953" w:rsidRPr="00EE0006" w:rsidRDefault="00FD6953" w:rsidP="00C551DE">
      <w:pPr>
        <w:pStyle w:val="ad"/>
        <w:numPr>
          <w:ilvl w:val="0"/>
          <w:numId w:val="29"/>
        </w:numPr>
        <w:jc w:val="both"/>
        <w:rPr>
          <w:sz w:val="28"/>
          <w:szCs w:val="28"/>
        </w:rPr>
      </w:pPr>
      <w:r w:rsidRPr="00EE0006">
        <w:rPr>
          <w:sz w:val="28"/>
          <w:szCs w:val="28"/>
        </w:rPr>
        <w:t>Разработка базы данных.</w:t>
      </w:r>
    </w:p>
    <w:p w:rsidR="00FD6953" w:rsidRPr="00EE0006" w:rsidRDefault="00FD6953" w:rsidP="00C551DE">
      <w:pPr>
        <w:pStyle w:val="ad"/>
        <w:numPr>
          <w:ilvl w:val="0"/>
          <w:numId w:val="29"/>
        </w:numPr>
        <w:jc w:val="both"/>
        <w:rPr>
          <w:sz w:val="28"/>
          <w:szCs w:val="28"/>
        </w:rPr>
      </w:pPr>
      <w:r w:rsidRPr="00EE0006">
        <w:rPr>
          <w:sz w:val="28"/>
          <w:szCs w:val="28"/>
        </w:rPr>
        <w:t>Распределение приоритета.</w:t>
      </w:r>
    </w:p>
    <w:p w:rsidR="00FD6953" w:rsidRPr="00EE0006" w:rsidRDefault="00FD6953" w:rsidP="00C551DE">
      <w:pPr>
        <w:pStyle w:val="ad"/>
        <w:numPr>
          <w:ilvl w:val="0"/>
          <w:numId w:val="29"/>
        </w:numPr>
        <w:jc w:val="both"/>
        <w:rPr>
          <w:sz w:val="28"/>
          <w:szCs w:val="28"/>
        </w:rPr>
      </w:pPr>
      <w:r w:rsidRPr="00EE0006">
        <w:rPr>
          <w:sz w:val="28"/>
          <w:szCs w:val="28"/>
        </w:rPr>
        <w:t>Создание интерфейса.</w:t>
      </w:r>
    </w:p>
    <w:p w:rsidR="00FD6953" w:rsidRPr="00EE0006" w:rsidRDefault="00FD6953" w:rsidP="00C551DE">
      <w:pPr>
        <w:pStyle w:val="ad"/>
        <w:numPr>
          <w:ilvl w:val="0"/>
          <w:numId w:val="29"/>
        </w:numPr>
        <w:jc w:val="both"/>
        <w:rPr>
          <w:sz w:val="28"/>
          <w:szCs w:val="28"/>
        </w:rPr>
      </w:pPr>
      <w:r w:rsidRPr="00EE0006">
        <w:rPr>
          <w:sz w:val="28"/>
          <w:szCs w:val="28"/>
        </w:rPr>
        <w:t>Реализация защиты информации.</w:t>
      </w:r>
    </w:p>
    <w:p w:rsidR="00FD6953" w:rsidRPr="00EE0006" w:rsidRDefault="00FD6953" w:rsidP="00C551DE">
      <w:pPr>
        <w:pStyle w:val="ad"/>
        <w:numPr>
          <w:ilvl w:val="0"/>
          <w:numId w:val="29"/>
        </w:numPr>
        <w:jc w:val="both"/>
        <w:rPr>
          <w:sz w:val="28"/>
          <w:szCs w:val="28"/>
        </w:rPr>
      </w:pPr>
      <w:r w:rsidRPr="00EE0006">
        <w:rPr>
          <w:sz w:val="28"/>
          <w:szCs w:val="28"/>
        </w:rPr>
        <w:t>Разработка функционала программы.</w:t>
      </w:r>
    </w:p>
    <w:p w:rsidR="00FD6953" w:rsidRPr="00F21AB9" w:rsidRDefault="00FD6953" w:rsidP="00FD6953">
      <w:pPr>
        <w:ind w:firstLine="851"/>
        <w:jc w:val="both"/>
        <w:rPr>
          <w:sz w:val="28"/>
          <w:szCs w:val="28"/>
        </w:rPr>
      </w:pPr>
      <w:r w:rsidRPr="00F21AB9">
        <w:rPr>
          <w:sz w:val="28"/>
          <w:szCs w:val="28"/>
        </w:rPr>
        <w:t>На</w:t>
      </w:r>
      <w:r w:rsidR="00F21AB9" w:rsidRPr="00F21AB9">
        <w:rPr>
          <w:sz w:val="28"/>
          <w:szCs w:val="28"/>
        </w:rPr>
        <w:t xml:space="preserve"> основании </w:t>
      </w:r>
      <w:r w:rsidRPr="00F21AB9">
        <w:rPr>
          <w:sz w:val="28"/>
          <w:szCs w:val="28"/>
        </w:rPr>
        <w:t>анализа</w:t>
      </w:r>
      <w:r w:rsidR="00F21AB9" w:rsidRPr="00F21AB9">
        <w:rPr>
          <w:sz w:val="28"/>
          <w:szCs w:val="28"/>
        </w:rPr>
        <w:t xml:space="preserve"> </w:t>
      </w:r>
      <w:r w:rsidRPr="00F21AB9">
        <w:rPr>
          <w:sz w:val="28"/>
          <w:szCs w:val="28"/>
        </w:rPr>
        <w:t>сущности</w:t>
      </w:r>
      <w:r w:rsidR="00F21AB9" w:rsidRPr="00F21AB9">
        <w:rPr>
          <w:sz w:val="28"/>
          <w:szCs w:val="28"/>
        </w:rPr>
        <w:t xml:space="preserve"> </w:t>
      </w:r>
      <w:r w:rsidRPr="00F21AB9">
        <w:rPr>
          <w:sz w:val="28"/>
          <w:szCs w:val="28"/>
        </w:rPr>
        <w:t>проблемы</w:t>
      </w:r>
      <w:r w:rsidR="00F21AB9" w:rsidRPr="00F21AB9">
        <w:rPr>
          <w:sz w:val="28"/>
          <w:szCs w:val="28"/>
        </w:rPr>
        <w:t xml:space="preserve"> </w:t>
      </w:r>
      <w:r w:rsidRPr="00F21AB9">
        <w:rPr>
          <w:sz w:val="28"/>
          <w:szCs w:val="28"/>
        </w:rPr>
        <w:t>и</w:t>
      </w:r>
      <w:r w:rsidR="00F21AB9" w:rsidRPr="00F21AB9">
        <w:rPr>
          <w:sz w:val="28"/>
          <w:szCs w:val="28"/>
        </w:rPr>
        <w:t xml:space="preserve"> </w:t>
      </w:r>
      <w:r w:rsidRPr="00F21AB9">
        <w:rPr>
          <w:sz w:val="28"/>
          <w:szCs w:val="28"/>
        </w:rPr>
        <w:t>исходных</w:t>
      </w:r>
      <w:r w:rsidR="00F21AB9" w:rsidRPr="00F21AB9">
        <w:rPr>
          <w:sz w:val="28"/>
          <w:szCs w:val="28"/>
        </w:rPr>
        <w:t xml:space="preserve"> </w:t>
      </w:r>
      <w:r w:rsidRPr="00F21AB9">
        <w:rPr>
          <w:sz w:val="28"/>
          <w:szCs w:val="28"/>
        </w:rPr>
        <w:t>данных</w:t>
      </w:r>
      <w:r w:rsidR="00F21AB9" w:rsidRPr="00F21AB9">
        <w:rPr>
          <w:sz w:val="28"/>
          <w:szCs w:val="28"/>
        </w:rPr>
        <w:t xml:space="preserve"> </w:t>
      </w:r>
      <w:r w:rsidRPr="00F21AB9">
        <w:rPr>
          <w:sz w:val="28"/>
          <w:szCs w:val="28"/>
        </w:rPr>
        <w:t>были сформулированы</w:t>
      </w:r>
      <w:r w:rsidR="00F21AB9" w:rsidRPr="00F21AB9">
        <w:rPr>
          <w:sz w:val="28"/>
          <w:szCs w:val="28"/>
        </w:rPr>
        <w:t xml:space="preserve"> </w:t>
      </w:r>
      <w:r w:rsidRPr="00F21AB9">
        <w:rPr>
          <w:sz w:val="28"/>
          <w:szCs w:val="28"/>
        </w:rPr>
        <w:t>требования</w:t>
      </w:r>
      <w:r w:rsidR="00F21AB9" w:rsidRPr="00F21AB9">
        <w:rPr>
          <w:sz w:val="28"/>
          <w:szCs w:val="28"/>
        </w:rPr>
        <w:t xml:space="preserve"> </w:t>
      </w:r>
      <w:r w:rsidRPr="00F21AB9">
        <w:rPr>
          <w:sz w:val="28"/>
          <w:szCs w:val="28"/>
        </w:rPr>
        <w:t>к</w:t>
      </w:r>
      <w:r w:rsidR="00F21AB9" w:rsidRPr="00F21AB9">
        <w:rPr>
          <w:sz w:val="28"/>
          <w:szCs w:val="28"/>
        </w:rPr>
        <w:t xml:space="preserve"> </w:t>
      </w:r>
      <w:r w:rsidRPr="00F21AB9">
        <w:rPr>
          <w:sz w:val="28"/>
          <w:szCs w:val="28"/>
        </w:rPr>
        <w:t>функциональности</w:t>
      </w:r>
      <w:r w:rsidR="00F21AB9" w:rsidRPr="00F21AB9">
        <w:rPr>
          <w:sz w:val="28"/>
          <w:szCs w:val="28"/>
        </w:rPr>
        <w:t xml:space="preserve"> </w:t>
      </w:r>
      <w:r w:rsidRPr="00F21AB9">
        <w:rPr>
          <w:sz w:val="28"/>
          <w:szCs w:val="28"/>
        </w:rPr>
        <w:t>разрабатываемого</w:t>
      </w:r>
      <w:r w:rsidR="00F21AB9" w:rsidRPr="00F21AB9">
        <w:rPr>
          <w:sz w:val="28"/>
          <w:szCs w:val="28"/>
        </w:rPr>
        <w:t xml:space="preserve"> </w:t>
      </w:r>
      <w:r w:rsidRPr="00F21AB9">
        <w:rPr>
          <w:sz w:val="28"/>
          <w:szCs w:val="28"/>
        </w:rPr>
        <w:t xml:space="preserve">программного обеспечения. Расширенное техническое задание на разрабатываемый продукт представлено в приложение А. </w:t>
      </w:r>
    </w:p>
    <w:p w:rsidR="00FD6953" w:rsidRPr="00EE0006" w:rsidRDefault="00FD6953" w:rsidP="00297406">
      <w:pPr>
        <w:spacing w:before="360" w:after="240"/>
        <w:jc w:val="center"/>
        <w:rPr>
          <w:b/>
          <w:sz w:val="28"/>
          <w:szCs w:val="28"/>
        </w:rPr>
      </w:pPr>
      <w:r w:rsidRPr="00EE0006">
        <w:rPr>
          <w:b/>
          <w:sz w:val="28"/>
          <w:szCs w:val="28"/>
        </w:rPr>
        <w:t>2.2 Функциональная структура</w:t>
      </w:r>
    </w:p>
    <w:p w:rsidR="00FD6953" w:rsidRPr="00EE0006" w:rsidRDefault="00FD6953" w:rsidP="00FD6953">
      <w:pPr>
        <w:ind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 xml:space="preserve">Предметной областью АИС «Учет </w:t>
      </w:r>
      <w:r w:rsidR="00541BF2">
        <w:rPr>
          <w:sz w:val="28"/>
          <w:szCs w:val="28"/>
        </w:rPr>
        <w:t>техники</w:t>
      </w:r>
      <w:r w:rsidRPr="00EE0006">
        <w:rPr>
          <w:sz w:val="28"/>
          <w:szCs w:val="28"/>
        </w:rPr>
        <w:t xml:space="preserve">» является процесс автоматизации трудовой деятельности </w:t>
      </w:r>
      <w:r w:rsidR="00541BF2">
        <w:rPr>
          <w:sz w:val="28"/>
          <w:szCs w:val="28"/>
        </w:rPr>
        <w:t>сотрудника по учету</w:t>
      </w:r>
      <w:r w:rsidRPr="00EE0006">
        <w:rPr>
          <w:sz w:val="28"/>
          <w:szCs w:val="28"/>
        </w:rPr>
        <w:t xml:space="preserve">. В данном программном средстве необходимо реализовать такие функции: </w:t>
      </w:r>
    </w:p>
    <w:p w:rsidR="00FD6953" w:rsidRPr="00EE0006" w:rsidRDefault="00FD6953" w:rsidP="00A469DA">
      <w:pPr>
        <w:pStyle w:val="ad"/>
        <w:numPr>
          <w:ilvl w:val="1"/>
          <w:numId w:val="30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авторизация пользователей;</w:t>
      </w:r>
    </w:p>
    <w:p w:rsidR="00FD6953" w:rsidRPr="00EE0006" w:rsidRDefault="00FD6953" w:rsidP="00A469DA">
      <w:pPr>
        <w:pStyle w:val="ad"/>
        <w:numPr>
          <w:ilvl w:val="1"/>
          <w:numId w:val="30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добавление, удаление, изменение данных в таблицах;</w:t>
      </w:r>
    </w:p>
    <w:p w:rsidR="00FD6953" w:rsidRPr="00EE0006" w:rsidRDefault="00FD6953" w:rsidP="00A469DA">
      <w:pPr>
        <w:pStyle w:val="ad"/>
        <w:numPr>
          <w:ilvl w:val="1"/>
          <w:numId w:val="30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фильтрация необходимой информации;</w:t>
      </w:r>
    </w:p>
    <w:p w:rsidR="00FD6953" w:rsidRPr="00EE0006" w:rsidRDefault="00FD6953" w:rsidP="00A469DA">
      <w:pPr>
        <w:pStyle w:val="ad"/>
        <w:numPr>
          <w:ilvl w:val="1"/>
          <w:numId w:val="30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сбор отчетной информации по заданному периоду;</w:t>
      </w:r>
    </w:p>
    <w:p w:rsidR="00FD6953" w:rsidRPr="00EE0006" w:rsidRDefault="00FD6953" w:rsidP="00A469DA">
      <w:pPr>
        <w:pStyle w:val="ad"/>
        <w:numPr>
          <w:ilvl w:val="1"/>
          <w:numId w:val="30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подготовка отчетной информации для вывода на печать;</w:t>
      </w:r>
    </w:p>
    <w:p w:rsidR="00FD6953" w:rsidRPr="00EE0006" w:rsidRDefault="00FD6953" w:rsidP="00A469DA">
      <w:pPr>
        <w:pStyle w:val="ad"/>
        <w:numPr>
          <w:ilvl w:val="1"/>
          <w:numId w:val="30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печать технических документов;</w:t>
      </w:r>
    </w:p>
    <w:p w:rsidR="00FD6953" w:rsidRPr="00EE0006" w:rsidRDefault="00FD6953" w:rsidP="00A469DA">
      <w:pPr>
        <w:pStyle w:val="ad"/>
        <w:numPr>
          <w:ilvl w:val="1"/>
          <w:numId w:val="30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сохранение информации в БД.</w:t>
      </w:r>
    </w:p>
    <w:p w:rsidR="00FD6953" w:rsidRPr="00EE0006" w:rsidRDefault="00FD6953" w:rsidP="00FD6953">
      <w:pPr>
        <w:ind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Разработанное приложение позволит облегчить деятельность по учету</w:t>
      </w:r>
      <w:r w:rsidR="00095130">
        <w:rPr>
          <w:sz w:val="28"/>
          <w:szCs w:val="28"/>
        </w:rPr>
        <w:t xml:space="preserve"> </w:t>
      </w:r>
      <w:r w:rsidRPr="00EE0006">
        <w:rPr>
          <w:sz w:val="28"/>
          <w:szCs w:val="28"/>
        </w:rPr>
        <w:t xml:space="preserve">и планированию средств </w:t>
      </w:r>
      <w:r w:rsidR="00937F8E" w:rsidRPr="00EE0006">
        <w:rPr>
          <w:sz w:val="28"/>
          <w:szCs w:val="28"/>
        </w:rPr>
        <w:t>телекоммуникации</w:t>
      </w:r>
      <w:r w:rsidRPr="00EE0006">
        <w:rPr>
          <w:sz w:val="28"/>
          <w:szCs w:val="28"/>
        </w:rPr>
        <w:t xml:space="preserve">. </w:t>
      </w:r>
    </w:p>
    <w:p w:rsidR="00FD6953" w:rsidRPr="00EE0006" w:rsidRDefault="00FD6953" w:rsidP="00FD6953">
      <w:pPr>
        <w:ind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Функциональная модель системы была разработана с помощью стандарта IDEF0. Методология IDEF0 предписывает построение иерархической системы диаграмм – единичных описаний фрагментов системы. Сначала проводится описание системы в целом и ее взаимодействия с окружающим миром (контекстная диаграмма), после чего проводится функциональная декомп</w:t>
      </w:r>
      <w:r w:rsidR="00903417">
        <w:rPr>
          <w:sz w:val="28"/>
          <w:szCs w:val="28"/>
        </w:rPr>
        <w:t xml:space="preserve">озиция – система разбивается на </w:t>
      </w:r>
      <w:r w:rsidRPr="00EE0006">
        <w:rPr>
          <w:sz w:val="28"/>
          <w:szCs w:val="28"/>
        </w:rPr>
        <w:t xml:space="preserve">подсистемы и каждая подсистема описывается отдельно (диаграммы </w:t>
      </w:r>
      <w:r w:rsidRPr="00EE0006">
        <w:rPr>
          <w:sz w:val="28"/>
          <w:szCs w:val="28"/>
        </w:rPr>
        <w:lastRenderedPageBreak/>
        <w:t>декомпозиции). Затем каждая из подсистем разбивается на более мелкие и так далее до достижения нужной степени подробности</w:t>
      </w:r>
      <w:r w:rsidR="00DE3BBF">
        <w:rPr>
          <w:sz w:val="28"/>
          <w:szCs w:val="28"/>
        </w:rPr>
        <w:t xml:space="preserve"> [</w:t>
      </w:r>
      <w:r w:rsidR="00EC1258" w:rsidRPr="00EE0006">
        <w:rPr>
          <w:sz w:val="28"/>
          <w:szCs w:val="28"/>
        </w:rPr>
        <w:t>15]</w:t>
      </w:r>
      <w:r w:rsidRPr="00EE0006">
        <w:rPr>
          <w:sz w:val="28"/>
          <w:szCs w:val="28"/>
        </w:rPr>
        <w:t>.</w:t>
      </w:r>
    </w:p>
    <w:p w:rsidR="00FD6953" w:rsidRPr="00EE0006" w:rsidRDefault="00FD6953" w:rsidP="00FD6953">
      <w:pPr>
        <w:ind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На контекстной диаграмме изображены следующие интерфейсные дуги:</w:t>
      </w:r>
    </w:p>
    <w:p w:rsidR="00FD6953" w:rsidRPr="00EE0006" w:rsidRDefault="00FD6953" w:rsidP="00541BF2">
      <w:pPr>
        <w:pStyle w:val="ad"/>
        <w:numPr>
          <w:ilvl w:val="0"/>
          <w:numId w:val="86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 xml:space="preserve">входные данные – информация подлежащая обработке (логин и пароль, формуляры, паспорта оборудования), накладные; </w:t>
      </w:r>
    </w:p>
    <w:p w:rsidR="00FD6953" w:rsidRPr="00EE0006" w:rsidRDefault="00FD6953" w:rsidP="00541BF2">
      <w:pPr>
        <w:pStyle w:val="ad"/>
        <w:numPr>
          <w:ilvl w:val="0"/>
          <w:numId w:val="86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 xml:space="preserve">выходные данные – результат обработки входных данных (отчетная информация, технические журналы); </w:t>
      </w:r>
    </w:p>
    <w:p w:rsidR="00FD6953" w:rsidRPr="00EE0006" w:rsidRDefault="00FD6953" w:rsidP="00541BF2">
      <w:pPr>
        <w:pStyle w:val="ad"/>
        <w:numPr>
          <w:ilvl w:val="0"/>
          <w:numId w:val="86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 xml:space="preserve">управление – управляющая информация; </w:t>
      </w:r>
    </w:p>
    <w:p w:rsidR="00FD6953" w:rsidRPr="00EE0006" w:rsidRDefault="00FD6953" w:rsidP="00541BF2">
      <w:pPr>
        <w:pStyle w:val="ad"/>
        <w:numPr>
          <w:ilvl w:val="0"/>
          <w:numId w:val="86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 xml:space="preserve">механизм – человек или автоматизированная система, которые осуществляют операцию (администратор, пользователь, </w:t>
      </w:r>
      <w:r w:rsidRPr="00EE0006">
        <w:rPr>
          <w:sz w:val="28"/>
          <w:szCs w:val="28"/>
          <w:lang w:val="en-US"/>
        </w:rPr>
        <w:t>MS</w:t>
      </w:r>
      <w:r w:rsidR="00A214DA">
        <w:rPr>
          <w:sz w:val="28"/>
          <w:szCs w:val="28"/>
        </w:rPr>
        <w:t xml:space="preserve"> </w:t>
      </w:r>
      <w:r w:rsidRPr="00EE0006">
        <w:rPr>
          <w:sz w:val="28"/>
          <w:szCs w:val="28"/>
          <w:lang w:val="en-US"/>
        </w:rPr>
        <w:t>SQL</w:t>
      </w:r>
      <w:r w:rsidR="00A214DA">
        <w:rPr>
          <w:sz w:val="28"/>
          <w:szCs w:val="28"/>
        </w:rPr>
        <w:t xml:space="preserve"> </w:t>
      </w:r>
      <w:r w:rsidRPr="00EE0006">
        <w:rPr>
          <w:sz w:val="28"/>
          <w:szCs w:val="28"/>
          <w:lang w:val="en-US"/>
        </w:rPr>
        <w:t>Server</w:t>
      </w:r>
      <w:r w:rsidRPr="00EE0006">
        <w:rPr>
          <w:sz w:val="28"/>
          <w:szCs w:val="28"/>
        </w:rPr>
        <w:t>).</w:t>
      </w:r>
    </w:p>
    <w:p w:rsidR="00FD6953" w:rsidRPr="00EE0006" w:rsidRDefault="00FD6953" w:rsidP="00FD6953">
      <w:pPr>
        <w:ind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IDEF0 для данного программного средства представлена на первом уровне блоком</w:t>
      </w:r>
      <w:r w:rsidR="00095130">
        <w:rPr>
          <w:sz w:val="28"/>
          <w:szCs w:val="28"/>
        </w:rPr>
        <w:t xml:space="preserve"> </w:t>
      </w:r>
      <w:r w:rsidRPr="00EE0006">
        <w:rPr>
          <w:sz w:val="28"/>
          <w:szCs w:val="28"/>
        </w:rPr>
        <w:t xml:space="preserve">«АИС «Учет </w:t>
      </w:r>
      <w:r w:rsidR="003741F2">
        <w:rPr>
          <w:sz w:val="28"/>
          <w:szCs w:val="28"/>
        </w:rPr>
        <w:t>техники</w:t>
      </w:r>
      <w:r w:rsidRPr="00EE0006">
        <w:rPr>
          <w:sz w:val="28"/>
          <w:szCs w:val="28"/>
        </w:rPr>
        <w:t>»</w:t>
      </w:r>
      <w:r w:rsidR="001731A3" w:rsidRPr="00EE0006">
        <w:rPr>
          <w:sz w:val="28"/>
          <w:szCs w:val="28"/>
        </w:rPr>
        <w:t>. Диаграмма функциональной модели системы представлена на рисунке 2.1</w:t>
      </w:r>
      <w:r w:rsidRPr="00EE0006">
        <w:rPr>
          <w:sz w:val="28"/>
          <w:szCs w:val="28"/>
        </w:rPr>
        <w:t>.</w:t>
      </w:r>
    </w:p>
    <w:p w:rsidR="00FD6953" w:rsidRPr="00EE0006" w:rsidRDefault="00FD6953" w:rsidP="00FD6953">
      <w:pPr>
        <w:ind w:firstLine="851"/>
        <w:jc w:val="both"/>
        <w:rPr>
          <w:sz w:val="28"/>
          <w:szCs w:val="28"/>
        </w:rPr>
      </w:pPr>
    </w:p>
    <w:p w:rsidR="00FD6953" w:rsidRPr="00EE0006" w:rsidRDefault="00FD6953" w:rsidP="00FD6953">
      <w:pPr>
        <w:jc w:val="both"/>
        <w:rPr>
          <w:sz w:val="28"/>
          <w:szCs w:val="28"/>
        </w:rPr>
      </w:pPr>
    </w:p>
    <w:p w:rsidR="00FD6953" w:rsidRPr="00EE0006" w:rsidRDefault="00C218D1" w:rsidP="00FD695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1535" cy="34988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953" w:rsidRPr="00EE0006" w:rsidRDefault="00FD6953" w:rsidP="00FD6953">
      <w:pPr>
        <w:spacing w:after="100" w:afterAutospacing="1"/>
        <w:jc w:val="center"/>
        <w:rPr>
          <w:sz w:val="28"/>
          <w:szCs w:val="28"/>
        </w:rPr>
      </w:pPr>
      <w:r w:rsidRPr="00EE0006">
        <w:rPr>
          <w:sz w:val="28"/>
          <w:szCs w:val="28"/>
        </w:rPr>
        <w:t>Рисунок – 2.1 Функциональный блок и интерфейсные дуги</w:t>
      </w:r>
    </w:p>
    <w:p w:rsidR="00FD6953" w:rsidRPr="00EE0006" w:rsidRDefault="00FD6953" w:rsidP="001731A3">
      <w:pPr>
        <w:spacing w:after="100" w:afterAutospacing="1"/>
        <w:ind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Для более детального представления функциональной модели системы, была произведена декомпозиция основного блока. В результате разделения блока на части выделены четыре компонента: «Авторизация», «Внесение информации», «Изменение БД», «Формирование отчетной информации». Результат декомпозиции представлен на рисунке 2.2.</w:t>
      </w:r>
    </w:p>
    <w:p w:rsidR="00FD6953" w:rsidRPr="00EE0006" w:rsidRDefault="00FD6953" w:rsidP="00FD6953">
      <w:pPr>
        <w:jc w:val="both"/>
        <w:rPr>
          <w:sz w:val="28"/>
          <w:szCs w:val="28"/>
        </w:rPr>
      </w:pPr>
      <w:r w:rsidRPr="00EE0006">
        <w:rPr>
          <w:noProof/>
          <w:sz w:val="28"/>
          <w:szCs w:val="28"/>
        </w:rPr>
        <w:lastRenderedPageBreak/>
        <w:drawing>
          <wp:inline distT="0" distB="0" distL="0" distR="0">
            <wp:extent cx="5934075" cy="3476625"/>
            <wp:effectExtent l="19050" t="0" r="9525" b="0"/>
            <wp:docPr id="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75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953" w:rsidRPr="00EE0006" w:rsidRDefault="00FD6953" w:rsidP="00FD6953">
      <w:pPr>
        <w:jc w:val="center"/>
        <w:rPr>
          <w:sz w:val="28"/>
          <w:szCs w:val="28"/>
        </w:rPr>
      </w:pPr>
      <w:r w:rsidRPr="00EE0006">
        <w:rPr>
          <w:sz w:val="28"/>
          <w:szCs w:val="28"/>
        </w:rPr>
        <w:t>Рисунок 2.2 – Декомпозиция функционального блока</w:t>
      </w:r>
    </w:p>
    <w:p w:rsidR="00FD6953" w:rsidRPr="00EE0006" w:rsidRDefault="00FD6953" w:rsidP="00297406">
      <w:pPr>
        <w:spacing w:before="360" w:after="240"/>
        <w:jc w:val="center"/>
        <w:rPr>
          <w:b/>
          <w:sz w:val="28"/>
          <w:szCs w:val="28"/>
        </w:rPr>
      </w:pPr>
      <w:r w:rsidRPr="00EE0006">
        <w:rPr>
          <w:b/>
          <w:sz w:val="28"/>
          <w:szCs w:val="28"/>
        </w:rPr>
        <w:t>2.3 Варианты использования</w:t>
      </w:r>
    </w:p>
    <w:p w:rsidR="00FD6953" w:rsidRPr="00EE0006" w:rsidRDefault="00FD6953" w:rsidP="00FD6953">
      <w:pPr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EE0006">
        <w:rPr>
          <w:color w:val="000000"/>
          <w:sz w:val="28"/>
          <w:szCs w:val="28"/>
          <w:shd w:val="clear" w:color="auto" w:fill="FFFFFF"/>
        </w:rPr>
        <w:t>Для того чтобы более точно понять как должна работать система, используется описание функциональности системы через варианты использования (Use</w:t>
      </w:r>
      <w:r w:rsidR="00A214DA">
        <w:rPr>
          <w:color w:val="000000"/>
          <w:sz w:val="28"/>
          <w:szCs w:val="28"/>
          <w:shd w:val="clear" w:color="auto" w:fill="FFFFFF"/>
        </w:rPr>
        <w:t xml:space="preserve"> </w:t>
      </w:r>
      <w:r w:rsidRPr="00EE0006">
        <w:rPr>
          <w:color w:val="000000"/>
          <w:sz w:val="28"/>
          <w:szCs w:val="28"/>
          <w:shd w:val="clear" w:color="auto" w:fill="FFFFFF"/>
        </w:rPr>
        <w:t>Case или прецеденты). Варианты использования это - описание последовательности действий, которые может осуществлять система в ответ на внешние воздействия пользователей или других программных систем. Варианты использования отражают функциональность системы с точки зрения получения значимого результата для пользователя, поэтому они точнее позволяют ранжировать функции по значимости получаемого результата</w:t>
      </w:r>
      <w:r w:rsidR="00DE3BBF">
        <w:rPr>
          <w:color w:val="000000"/>
          <w:sz w:val="28"/>
          <w:szCs w:val="28"/>
          <w:shd w:val="clear" w:color="auto" w:fill="FFFFFF"/>
        </w:rPr>
        <w:t xml:space="preserve"> [</w:t>
      </w:r>
      <w:r w:rsidR="00EC1258" w:rsidRPr="00EE0006">
        <w:rPr>
          <w:color w:val="000000"/>
          <w:sz w:val="28"/>
          <w:szCs w:val="28"/>
          <w:shd w:val="clear" w:color="auto" w:fill="FFFFFF"/>
        </w:rPr>
        <w:t>16]</w:t>
      </w:r>
      <w:r w:rsidRPr="00EE0006">
        <w:rPr>
          <w:color w:val="000000"/>
          <w:sz w:val="28"/>
          <w:szCs w:val="28"/>
          <w:shd w:val="clear" w:color="auto" w:fill="FFFFFF"/>
        </w:rPr>
        <w:t>.</w:t>
      </w:r>
    </w:p>
    <w:p w:rsidR="00FD6953" w:rsidRPr="00EE0006" w:rsidRDefault="00FD6953" w:rsidP="00FD6953">
      <w:pPr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EE0006">
        <w:rPr>
          <w:color w:val="000000"/>
          <w:sz w:val="28"/>
          <w:szCs w:val="28"/>
          <w:shd w:val="clear" w:color="auto" w:fill="FFFFFF"/>
        </w:rPr>
        <w:t>Диаграмма вариантов использования состоит из актеров, для которых система производит действие и собственно действия Use</w:t>
      </w:r>
      <w:r w:rsidR="00A214DA">
        <w:rPr>
          <w:color w:val="000000"/>
          <w:sz w:val="28"/>
          <w:szCs w:val="28"/>
          <w:shd w:val="clear" w:color="auto" w:fill="FFFFFF"/>
        </w:rPr>
        <w:t xml:space="preserve"> </w:t>
      </w:r>
      <w:r w:rsidRPr="00EE0006">
        <w:rPr>
          <w:color w:val="000000"/>
          <w:sz w:val="28"/>
          <w:szCs w:val="28"/>
          <w:shd w:val="clear" w:color="auto" w:fill="FFFFFF"/>
        </w:rPr>
        <w:t>Case, которое описывает то, что актер хочет получить от системы. Актер обозначается значком человечка, а Use</w:t>
      </w:r>
      <w:r w:rsidR="00A214DA">
        <w:rPr>
          <w:color w:val="000000"/>
          <w:sz w:val="28"/>
          <w:szCs w:val="28"/>
          <w:shd w:val="clear" w:color="auto" w:fill="FFFFFF"/>
        </w:rPr>
        <w:t xml:space="preserve"> </w:t>
      </w:r>
      <w:r w:rsidRPr="00EE0006">
        <w:rPr>
          <w:color w:val="000000"/>
          <w:sz w:val="28"/>
          <w:szCs w:val="28"/>
          <w:shd w:val="clear" w:color="auto" w:fill="FFFFFF"/>
        </w:rPr>
        <w:t>Case - овалом.</w:t>
      </w:r>
    </w:p>
    <w:p w:rsidR="00FD6953" w:rsidRPr="00EE0006" w:rsidRDefault="00FD6953" w:rsidP="00FD6953">
      <w:pPr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EE0006">
        <w:rPr>
          <w:color w:val="000000"/>
          <w:sz w:val="28"/>
          <w:szCs w:val="28"/>
          <w:shd w:val="clear" w:color="auto" w:fill="FFFFFF"/>
        </w:rPr>
        <w:t>В качестве актеров для разрабатываемой системы выступают «Администратор» и «Пользователь».</w:t>
      </w:r>
    </w:p>
    <w:p w:rsidR="00FD6953" w:rsidRPr="00EE0006" w:rsidRDefault="00FD6953" w:rsidP="00FD6953">
      <w:pPr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EE0006">
        <w:rPr>
          <w:color w:val="000000"/>
          <w:sz w:val="28"/>
          <w:szCs w:val="28"/>
          <w:shd w:val="clear" w:color="auto" w:fill="FFFFFF"/>
        </w:rPr>
        <w:t xml:space="preserve">Актер «Администратор» может выполнять следующие варианты использования: «Авторизация», «Работа с данными БД», «Просмотр отчетной информации», «Формирование заявок». Прецедент «Работа с данными БД» расширяется такими вариантами использования, как «Создать запись», «Изменить запись», «Удалить запись», так же данный прецедент включает «Просмотр таблиц». Вариант использования «Просмотр таблиц» в свою очередь расширяется «Фильтрацией данных» и включает «Выбор </w:t>
      </w:r>
      <w:r w:rsidRPr="00EE0006">
        <w:rPr>
          <w:color w:val="000000"/>
          <w:sz w:val="28"/>
          <w:szCs w:val="28"/>
          <w:shd w:val="clear" w:color="auto" w:fill="FFFFFF"/>
        </w:rPr>
        <w:lastRenderedPageBreak/>
        <w:t>таблицы». Прецедент «Просмотр отчетной информации» расширяется «Фильтрацией данных» и «Выводом на печать», а также включает «Выбор типа отчета».</w:t>
      </w:r>
    </w:p>
    <w:p w:rsidR="00FD6953" w:rsidRPr="00EE0006" w:rsidRDefault="00FD6953" w:rsidP="00FD6953">
      <w:pPr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EE0006">
        <w:rPr>
          <w:color w:val="000000"/>
          <w:sz w:val="28"/>
          <w:szCs w:val="28"/>
          <w:shd w:val="clear" w:color="auto" w:fill="FFFFFF"/>
        </w:rPr>
        <w:t>В отличие от актера «Администратор», актер «Пользователь» может только</w:t>
      </w:r>
      <w:r w:rsidR="00C06B0F">
        <w:rPr>
          <w:color w:val="000000"/>
          <w:sz w:val="28"/>
          <w:szCs w:val="28"/>
          <w:shd w:val="clear" w:color="auto" w:fill="FFFFFF"/>
        </w:rPr>
        <w:t xml:space="preserve"> </w:t>
      </w:r>
      <w:r w:rsidRPr="00EE0006">
        <w:rPr>
          <w:color w:val="000000"/>
          <w:sz w:val="28"/>
          <w:szCs w:val="28"/>
          <w:shd w:val="clear" w:color="auto" w:fill="FFFFFF"/>
        </w:rPr>
        <w:t>осуществить авторизацию в системе и сформировать заявки.</w:t>
      </w:r>
    </w:p>
    <w:p w:rsidR="00FD6953" w:rsidRPr="00EE0006" w:rsidRDefault="00FD6953" w:rsidP="00FD6953">
      <w:pPr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EE0006">
        <w:rPr>
          <w:color w:val="000000"/>
          <w:sz w:val="28"/>
          <w:szCs w:val="28"/>
          <w:shd w:val="clear" w:color="auto" w:fill="FFFFFF"/>
        </w:rPr>
        <w:t xml:space="preserve">Пример диаграммы вариантов использования АИС «Учет </w:t>
      </w:r>
      <w:r w:rsidR="00C218D1">
        <w:rPr>
          <w:color w:val="000000"/>
          <w:sz w:val="28"/>
          <w:szCs w:val="28"/>
          <w:shd w:val="clear" w:color="auto" w:fill="FFFFFF"/>
        </w:rPr>
        <w:t>техники</w:t>
      </w:r>
      <w:r w:rsidRPr="00EE0006">
        <w:rPr>
          <w:color w:val="000000"/>
          <w:sz w:val="28"/>
          <w:szCs w:val="28"/>
          <w:shd w:val="clear" w:color="auto" w:fill="FFFFFF"/>
        </w:rPr>
        <w:t>» представлен в приложении Б.</w:t>
      </w:r>
    </w:p>
    <w:p w:rsidR="00FD6953" w:rsidRPr="00EE0006" w:rsidRDefault="00FD6953" w:rsidP="00297406">
      <w:pPr>
        <w:spacing w:before="360" w:after="240"/>
        <w:jc w:val="center"/>
        <w:rPr>
          <w:b/>
          <w:color w:val="000000"/>
          <w:sz w:val="28"/>
          <w:szCs w:val="28"/>
          <w:shd w:val="clear" w:color="auto" w:fill="FFFFFF"/>
        </w:rPr>
      </w:pPr>
      <w:r w:rsidRPr="00EE0006">
        <w:rPr>
          <w:b/>
          <w:color w:val="000000"/>
          <w:sz w:val="28"/>
          <w:szCs w:val="28"/>
          <w:shd w:val="clear" w:color="auto" w:fill="FFFFFF"/>
        </w:rPr>
        <w:t>2.4 Проектирование базы данных</w:t>
      </w:r>
    </w:p>
    <w:p w:rsidR="00FD6953" w:rsidRPr="00EE0006" w:rsidRDefault="00FD6953" w:rsidP="00FD6953">
      <w:pPr>
        <w:pStyle w:val="ae"/>
        <w:shd w:val="clear" w:color="auto" w:fill="FFFFFF"/>
        <w:spacing w:before="0" w:beforeAutospacing="0" w:after="0" w:afterAutospacing="0"/>
        <w:ind w:firstLine="851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EE0006">
        <w:rPr>
          <w:rFonts w:ascii="Times New Roman" w:eastAsiaTheme="minorHAnsi" w:hAnsi="Times New Roman"/>
          <w:sz w:val="28"/>
          <w:szCs w:val="28"/>
          <w:lang w:eastAsia="en-US"/>
        </w:rPr>
        <w:t>Для работы автоматизированной информационной системы «Учет</w:t>
      </w:r>
      <w:r w:rsidR="00C218D1">
        <w:rPr>
          <w:rFonts w:ascii="Times New Roman" w:eastAsiaTheme="minorHAnsi" w:hAnsi="Times New Roman"/>
          <w:sz w:val="28"/>
          <w:szCs w:val="28"/>
          <w:lang w:eastAsia="en-US"/>
        </w:rPr>
        <w:t xml:space="preserve"> техники</w:t>
      </w:r>
      <w:r w:rsidR="00541BF2">
        <w:rPr>
          <w:rFonts w:ascii="Times New Roman" w:eastAsiaTheme="minorHAnsi" w:hAnsi="Times New Roman"/>
          <w:sz w:val="28"/>
          <w:szCs w:val="28"/>
          <w:lang w:eastAsia="en-US"/>
        </w:rPr>
        <w:t xml:space="preserve"> в ОАО «Полоцкий молочный комбинат»</w:t>
      </w:r>
      <w:r w:rsidRPr="00EE0006">
        <w:rPr>
          <w:rFonts w:ascii="Times New Roman" w:eastAsiaTheme="minorHAnsi" w:hAnsi="Times New Roman"/>
          <w:sz w:val="28"/>
          <w:szCs w:val="28"/>
          <w:lang w:eastAsia="en-US"/>
        </w:rPr>
        <w:t>» необходимо разработать и реализовать базу данных. В основе процесса создания базы данных лежат определенные принципы. Первый принцип заключается в необходимости исключать повторяющиеся (или лишние) данные, т. к. они занимают место и повышают вероятность возникновения ошибок и неполадок. Второй принцип касается важной роли правильных и полных данных. Если база данных содержит неправильные данные, все отчеты, в которых данные объединяются, будут также содержать неверные сведения. Это может привести к принятию неправильных решений на основе отчетов.</w:t>
      </w:r>
    </w:p>
    <w:p w:rsidR="00FD6953" w:rsidRPr="00EE0006" w:rsidRDefault="00FD6953" w:rsidP="00FD6953">
      <w:pPr>
        <w:pStyle w:val="ae"/>
        <w:shd w:val="clear" w:color="auto" w:fill="FFFFFF"/>
        <w:spacing w:before="0" w:beforeAutospacing="0" w:after="0" w:afterAutospacing="0"/>
        <w:ind w:firstLine="851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EE0006">
        <w:rPr>
          <w:rFonts w:ascii="Times New Roman" w:eastAsiaTheme="minorHAnsi" w:hAnsi="Times New Roman"/>
          <w:sz w:val="28"/>
          <w:szCs w:val="28"/>
          <w:lang w:eastAsia="en-US"/>
        </w:rPr>
        <w:t>Правильная структура базы данных подразумевает:</w:t>
      </w:r>
    </w:p>
    <w:p w:rsidR="00FD6953" w:rsidRPr="00EE0006" w:rsidRDefault="00FD6953" w:rsidP="00A469DA">
      <w:pPr>
        <w:pStyle w:val="ae"/>
        <w:numPr>
          <w:ilvl w:val="0"/>
          <w:numId w:val="70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0" w:firstLine="851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EE0006">
        <w:rPr>
          <w:rFonts w:ascii="Times New Roman" w:eastAsiaTheme="minorHAnsi" w:hAnsi="Times New Roman"/>
          <w:sz w:val="28"/>
          <w:szCs w:val="28"/>
          <w:lang w:eastAsia="en-US"/>
        </w:rPr>
        <w:t>распределение данных по тематическим таблицам в целях сокращения объема повторяющихся данных;</w:t>
      </w:r>
    </w:p>
    <w:p w:rsidR="00FD6953" w:rsidRPr="00EE0006" w:rsidRDefault="00FD6953" w:rsidP="00A469DA">
      <w:pPr>
        <w:pStyle w:val="ae"/>
        <w:numPr>
          <w:ilvl w:val="0"/>
          <w:numId w:val="70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0" w:firstLine="851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EE0006">
        <w:rPr>
          <w:rFonts w:ascii="Times New Roman" w:eastAsiaTheme="minorHAnsi" w:hAnsi="Times New Roman"/>
          <w:sz w:val="28"/>
          <w:szCs w:val="28"/>
          <w:lang w:eastAsia="en-US"/>
        </w:rPr>
        <w:t>добавление в данных, необходимых для объединения сведений, которые содержатся в таблицах;</w:t>
      </w:r>
    </w:p>
    <w:p w:rsidR="00FD6953" w:rsidRPr="00EE0006" w:rsidRDefault="00FD6953" w:rsidP="00A469DA">
      <w:pPr>
        <w:pStyle w:val="ae"/>
        <w:numPr>
          <w:ilvl w:val="0"/>
          <w:numId w:val="70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0" w:firstLine="851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EE0006">
        <w:rPr>
          <w:rFonts w:ascii="Times New Roman" w:eastAsiaTheme="minorHAnsi" w:hAnsi="Times New Roman"/>
          <w:sz w:val="28"/>
          <w:szCs w:val="28"/>
          <w:lang w:eastAsia="en-US"/>
        </w:rPr>
        <w:t>возможность поддержания и отслеживания точности и целостности данных;</w:t>
      </w:r>
    </w:p>
    <w:p w:rsidR="00FD6953" w:rsidRPr="00EE0006" w:rsidRDefault="00FD6953" w:rsidP="00A469DA">
      <w:pPr>
        <w:pStyle w:val="ae"/>
        <w:numPr>
          <w:ilvl w:val="0"/>
          <w:numId w:val="70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0" w:firstLine="851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EE0006">
        <w:rPr>
          <w:rFonts w:ascii="Times New Roman" w:eastAsiaTheme="minorHAnsi" w:hAnsi="Times New Roman"/>
          <w:sz w:val="28"/>
          <w:szCs w:val="28"/>
          <w:lang w:eastAsia="en-US"/>
        </w:rPr>
        <w:t>соответствие требованиям к обработке данных и созданию отчетов.</w:t>
      </w:r>
    </w:p>
    <w:p w:rsidR="00FD6953" w:rsidRPr="00EE0006" w:rsidRDefault="00FD6953" w:rsidP="00FD6953">
      <w:pPr>
        <w:pStyle w:val="ae"/>
        <w:shd w:val="clear" w:color="auto" w:fill="FFFFFF"/>
        <w:spacing w:before="0" w:beforeAutospacing="0" w:after="0" w:afterAutospacing="0"/>
        <w:ind w:firstLine="851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EE0006">
        <w:rPr>
          <w:rFonts w:ascii="Times New Roman" w:eastAsiaTheme="minorHAnsi" w:hAnsi="Times New Roman"/>
          <w:sz w:val="28"/>
          <w:szCs w:val="28"/>
          <w:lang w:eastAsia="en-US"/>
        </w:rPr>
        <w:t>Процесс разработки базы данных включает следующие шаги</w:t>
      </w:r>
      <w:r w:rsidR="001731A3" w:rsidRPr="00EE0006">
        <w:rPr>
          <w:rFonts w:ascii="Times New Roman" w:eastAsiaTheme="minorHAnsi" w:hAnsi="Times New Roman"/>
          <w:sz w:val="28"/>
          <w:szCs w:val="28"/>
          <w:lang w:eastAsia="en-US"/>
        </w:rPr>
        <w:t>:</w:t>
      </w:r>
    </w:p>
    <w:p w:rsidR="00FD6953" w:rsidRPr="00EE0006" w:rsidRDefault="00FD6953" w:rsidP="00A469DA">
      <w:pPr>
        <w:pStyle w:val="ae"/>
        <w:numPr>
          <w:ilvl w:val="0"/>
          <w:numId w:val="32"/>
        </w:numPr>
        <w:shd w:val="clear" w:color="auto" w:fill="FFFFFF"/>
        <w:tabs>
          <w:tab w:val="clear" w:pos="720"/>
          <w:tab w:val="num" w:pos="0"/>
        </w:tabs>
        <w:spacing w:before="0" w:beforeAutospacing="0" w:after="0" w:afterAutospacing="0"/>
        <w:ind w:left="0" w:firstLine="851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EE0006">
        <w:rPr>
          <w:rFonts w:ascii="Times New Roman" w:eastAsiaTheme="minorHAnsi" w:hAnsi="Times New Roman"/>
          <w:sz w:val="28"/>
          <w:szCs w:val="28"/>
          <w:lang w:eastAsia="en-US"/>
        </w:rPr>
        <w:t>определение цели создания базы данных;</w:t>
      </w:r>
    </w:p>
    <w:p w:rsidR="00FD6953" w:rsidRPr="00EE0006" w:rsidRDefault="00FD6953" w:rsidP="00A469DA">
      <w:pPr>
        <w:pStyle w:val="ae"/>
        <w:numPr>
          <w:ilvl w:val="0"/>
          <w:numId w:val="32"/>
        </w:numPr>
        <w:shd w:val="clear" w:color="auto" w:fill="FFFFFF"/>
        <w:tabs>
          <w:tab w:val="clear" w:pos="720"/>
          <w:tab w:val="num" w:pos="0"/>
        </w:tabs>
        <w:spacing w:before="0" w:beforeAutospacing="0" w:after="0" w:afterAutospacing="0"/>
        <w:ind w:left="0" w:firstLine="851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EE0006">
        <w:rPr>
          <w:rFonts w:ascii="Times New Roman" w:eastAsiaTheme="minorHAnsi" w:hAnsi="Times New Roman"/>
          <w:sz w:val="28"/>
          <w:szCs w:val="28"/>
          <w:lang w:eastAsia="en-US"/>
        </w:rPr>
        <w:t>поиск и организация необходимых данных;</w:t>
      </w:r>
    </w:p>
    <w:p w:rsidR="00FD6953" w:rsidRPr="00EE0006" w:rsidRDefault="00FD6953" w:rsidP="00A469DA">
      <w:pPr>
        <w:pStyle w:val="ae"/>
        <w:numPr>
          <w:ilvl w:val="0"/>
          <w:numId w:val="32"/>
        </w:numPr>
        <w:shd w:val="clear" w:color="auto" w:fill="FFFFFF"/>
        <w:tabs>
          <w:tab w:val="clear" w:pos="720"/>
          <w:tab w:val="num" w:pos="0"/>
        </w:tabs>
        <w:spacing w:before="0" w:beforeAutospacing="0" w:after="0" w:afterAutospacing="0"/>
        <w:ind w:left="0" w:firstLine="851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EE0006">
        <w:rPr>
          <w:rFonts w:ascii="Times New Roman" w:eastAsiaTheme="minorHAnsi" w:hAnsi="Times New Roman"/>
          <w:sz w:val="28"/>
          <w:szCs w:val="28"/>
          <w:lang w:eastAsia="en-US"/>
        </w:rPr>
        <w:t>распределение данных по таблицам;</w:t>
      </w:r>
    </w:p>
    <w:p w:rsidR="00FD6953" w:rsidRPr="00EE0006" w:rsidRDefault="00FD6953" w:rsidP="00A469DA">
      <w:pPr>
        <w:pStyle w:val="ae"/>
        <w:numPr>
          <w:ilvl w:val="0"/>
          <w:numId w:val="32"/>
        </w:numPr>
        <w:shd w:val="clear" w:color="auto" w:fill="FFFFFF"/>
        <w:tabs>
          <w:tab w:val="clear" w:pos="720"/>
          <w:tab w:val="num" w:pos="0"/>
        </w:tabs>
        <w:spacing w:before="0" w:beforeAutospacing="0" w:after="0" w:afterAutospacing="0"/>
        <w:ind w:left="0" w:firstLine="851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EE0006">
        <w:rPr>
          <w:rFonts w:ascii="Times New Roman" w:eastAsiaTheme="minorHAnsi" w:hAnsi="Times New Roman"/>
          <w:sz w:val="28"/>
          <w:szCs w:val="28"/>
          <w:lang w:eastAsia="en-US"/>
        </w:rPr>
        <w:t>преобразование элементов данных в столбцы;</w:t>
      </w:r>
    </w:p>
    <w:p w:rsidR="00FD6953" w:rsidRPr="00EE0006" w:rsidRDefault="00FD6953" w:rsidP="00A469DA">
      <w:pPr>
        <w:pStyle w:val="ae"/>
        <w:numPr>
          <w:ilvl w:val="0"/>
          <w:numId w:val="32"/>
        </w:numPr>
        <w:shd w:val="clear" w:color="auto" w:fill="FFFFFF"/>
        <w:tabs>
          <w:tab w:val="clear" w:pos="720"/>
          <w:tab w:val="num" w:pos="0"/>
        </w:tabs>
        <w:spacing w:before="0" w:beforeAutospacing="0" w:after="0" w:afterAutospacing="0"/>
        <w:ind w:left="0" w:firstLine="851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EE0006">
        <w:rPr>
          <w:rFonts w:ascii="Times New Roman" w:eastAsiaTheme="minorHAnsi" w:hAnsi="Times New Roman"/>
          <w:sz w:val="28"/>
          <w:szCs w:val="28"/>
          <w:lang w:eastAsia="en-US"/>
        </w:rPr>
        <w:t>задание первичных ключей;</w:t>
      </w:r>
    </w:p>
    <w:p w:rsidR="00FD6953" w:rsidRPr="00EE0006" w:rsidRDefault="00FD6953" w:rsidP="00A469DA">
      <w:pPr>
        <w:pStyle w:val="ae"/>
        <w:numPr>
          <w:ilvl w:val="0"/>
          <w:numId w:val="32"/>
        </w:numPr>
        <w:shd w:val="clear" w:color="auto" w:fill="FFFFFF"/>
        <w:tabs>
          <w:tab w:val="clear" w:pos="720"/>
          <w:tab w:val="num" w:pos="0"/>
        </w:tabs>
        <w:spacing w:before="0" w:beforeAutospacing="0" w:after="0" w:afterAutospacing="0"/>
        <w:ind w:left="0" w:firstLine="851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EE0006">
        <w:rPr>
          <w:rFonts w:ascii="Times New Roman" w:eastAsiaTheme="minorHAnsi" w:hAnsi="Times New Roman"/>
          <w:sz w:val="28"/>
          <w:szCs w:val="28"/>
          <w:lang w:eastAsia="en-US"/>
        </w:rPr>
        <w:t>создание связей между таблицами;</w:t>
      </w:r>
    </w:p>
    <w:p w:rsidR="00FD6953" w:rsidRPr="00EE0006" w:rsidRDefault="00FD6953" w:rsidP="00A469DA">
      <w:pPr>
        <w:pStyle w:val="ae"/>
        <w:numPr>
          <w:ilvl w:val="0"/>
          <w:numId w:val="32"/>
        </w:numPr>
        <w:shd w:val="clear" w:color="auto" w:fill="FFFFFF"/>
        <w:tabs>
          <w:tab w:val="clear" w:pos="720"/>
          <w:tab w:val="num" w:pos="0"/>
        </w:tabs>
        <w:spacing w:before="0" w:beforeAutospacing="0" w:after="0" w:afterAutospacing="0"/>
        <w:ind w:left="0" w:firstLine="851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EE0006">
        <w:rPr>
          <w:rFonts w:ascii="Times New Roman" w:eastAsiaTheme="minorHAnsi" w:hAnsi="Times New Roman"/>
          <w:sz w:val="28"/>
          <w:szCs w:val="28"/>
          <w:lang w:eastAsia="en-US"/>
        </w:rPr>
        <w:t>усовершенствование структуры;</w:t>
      </w:r>
    </w:p>
    <w:p w:rsidR="00FD6953" w:rsidRPr="00EE0006" w:rsidRDefault="00FD6953" w:rsidP="00A469DA">
      <w:pPr>
        <w:pStyle w:val="ae"/>
        <w:numPr>
          <w:ilvl w:val="0"/>
          <w:numId w:val="32"/>
        </w:numPr>
        <w:shd w:val="clear" w:color="auto" w:fill="FFFFFF"/>
        <w:tabs>
          <w:tab w:val="clear" w:pos="720"/>
          <w:tab w:val="num" w:pos="0"/>
        </w:tabs>
        <w:spacing w:before="0" w:beforeAutospacing="0" w:after="0" w:afterAutospacing="0"/>
        <w:ind w:left="0" w:firstLine="851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EE0006">
        <w:rPr>
          <w:rFonts w:ascii="Times New Roman" w:eastAsiaTheme="minorHAnsi" w:hAnsi="Times New Roman"/>
          <w:sz w:val="28"/>
          <w:szCs w:val="28"/>
          <w:lang w:eastAsia="en-US"/>
        </w:rPr>
        <w:t>применение правил нормализации.</w:t>
      </w:r>
    </w:p>
    <w:p w:rsidR="00FD6953" w:rsidRPr="00EE0006" w:rsidRDefault="00FD6953" w:rsidP="00FD6953">
      <w:pPr>
        <w:ind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 xml:space="preserve">В ходе анализа предметной области дипломного проектирования и с учетом принципов создания баз данных были определены следующие сущности: </w:t>
      </w:r>
      <w:r w:rsidR="00C218D1">
        <w:rPr>
          <w:sz w:val="28"/>
          <w:szCs w:val="28"/>
          <w:lang w:val="en-US"/>
        </w:rPr>
        <w:t>Tech</w:t>
      </w:r>
      <w:r w:rsidRPr="00EE0006">
        <w:rPr>
          <w:sz w:val="28"/>
          <w:szCs w:val="28"/>
        </w:rPr>
        <w:t xml:space="preserve">, </w:t>
      </w:r>
      <w:r w:rsidRPr="00EE0006">
        <w:rPr>
          <w:sz w:val="28"/>
          <w:szCs w:val="28"/>
          <w:lang w:val="en-US"/>
        </w:rPr>
        <w:t>Type</w:t>
      </w:r>
      <w:r w:rsidR="00C218D1">
        <w:rPr>
          <w:sz w:val="28"/>
          <w:szCs w:val="28"/>
          <w:lang w:val="en-US"/>
        </w:rPr>
        <w:t>Tech</w:t>
      </w:r>
      <w:r w:rsidRPr="00EE0006">
        <w:rPr>
          <w:sz w:val="28"/>
          <w:szCs w:val="28"/>
        </w:rPr>
        <w:t xml:space="preserve">, </w:t>
      </w:r>
      <w:r w:rsidRPr="00EE0006">
        <w:rPr>
          <w:sz w:val="28"/>
          <w:szCs w:val="28"/>
          <w:lang w:val="en-US"/>
        </w:rPr>
        <w:t>CompleteSet</w:t>
      </w:r>
      <w:r w:rsidRPr="00EE0006">
        <w:rPr>
          <w:sz w:val="28"/>
          <w:szCs w:val="28"/>
        </w:rPr>
        <w:t xml:space="preserve">, </w:t>
      </w:r>
      <w:r w:rsidRPr="00EE0006">
        <w:rPr>
          <w:sz w:val="28"/>
          <w:szCs w:val="28"/>
          <w:lang w:val="en-US"/>
        </w:rPr>
        <w:t>Personal</w:t>
      </w:r>
      <w:r w:rsidRPr="00EE0006">
        <w:rPr>
          <w:sz w:val="28"/>
          <w:szCs w:val="28"/>
        </w:rPr>
        <w:t xml:space="preserve">, </w:t>
      </w:r>
      <w:r w:rsidRPr="00EE0006">
        <w:rPr>
          <w:sz w:val="28"/>
          <w:szCs w:val="28"/>
          <w:lang w:val="en-US"/>
        </w:rPr>
        <w:t>Priveleg</w:t>
      </w:r>
      <w:r w:rsidRPr="00EE0006">
        <w:rPr>
          <w:sz w:val="28"/>
          <w:szCs w:val="28"/>
        </w:rPr>
        <w:t xml:space="preserve">, </w:t>
      </w:r>
      <w:r w:rsidRPr="00EE0006">
        <w:rPr>
          <w:sz w:val="28"/>
          <w:szCs w:val="28"/>
          <w:lang w:val="en-US"/>
        </w:rPr>
        <w:t>Commission</w:t>
      </w:r>
      <w:r w:rsidRPr="00EE0006">
        <w:rPr>
          <w:sz w:val="28"/>
          <w:szCs w:val="28"/>
        </w:rPr>
        <w:t xml:space="preserve">, </w:t>
      </w:r>
      <w:r w:rsidRPr="00EE0006">
        <w:rPr>
          <w:sz w:val="28"/>
          <w:szCs w:val="28"/>
          <w:lang w:val="en-US"/>
        </w:rPr>
        <w:t>JournalTech</w:t>
      </w:r>
      <w:r w:rsidRPr="00EE0006">
        <w:rPr>
          <w:sz w:val="28"/>
          <w:szCs w:val="28"/>
        </w:rPr>
        <w:t xml:space="preserve">, </w:t>
      </w:r>
      <w:r w:rsidRPr="00EE0006">
        <w:rPr>
          <w:sz w:val="28"/>
          <w:szCs w:val="28"/>
          <w:lang w:val="en-US"/>
        </w:rPr>
        <w:t>JournalRep</w:t>
      </w:r>
      <w:r w:rsidRPr="00EE0006">
        <w:rPr>
          <w:sz w:val="28"/>
          <w:szCs w:val="28"/>
        </w:rPr>
        <w:t xml:space="preserve">, </w:t>
      </w:r>
      <w:r w:rsidRPr="00EE0006">
        <w:rPr>
          <w:sz w:val="28"/>
          <w:szCs w:val="28"/>
          <w:lang w:val="en-US"/>
        </w:rPr>
        <w:t>Bids</w:t>
      </w:r>
      <w:r w:rsidRPr="00EE0006">
        <w:rPr>
          <w:sz w:val="28"/>
          <w:szCs w:val="28"/>
        </w:rPr>
        <w:t xml:space="preserve">. Так же были определены ассоциации </w:t>
      </w:r>
      <w:r w:rsidRPr="00EE0006">
        <w:rPr>
          <w:sz w:val="28"/>
          <w:szCs w:val="28"/>
        </w:rPr>
        <w:lastRenderedPageBreak/>
        <w:t>устанавливаемые</w:t>
      </w:r>
      <w:r w:rsidR="00541BF2">
        <w:rPr>
          <w:sz w:val="28"/>
          <w:szCs w:val="28"/>
        </w:rPr>
        <w:t xml:space="preserve"> </w:t>
      </w:r>
      <w:r w:rsidRPr="00EE0006">
        <w:rPr>
          <w:sz w:val="28"/>
          <w:szCs w:val="28"/>
        </w:rPr>
        <w:t>между ними – связи. Описание перечисленных сущностей представлено в таблице 2.2.</w:t>
      </w:r>
    </w:p>
    <w:p w:rsidR="00FD6953" w:rsidRPr="00EE0006" w:rsidRDefault="00FD6953" w:rsidP="00FD6953">
      <w:pPr>
        <w:spacing w:before="360"/>
        <w:jc w:val="both"/>
        <w:rPr>
          <w:sz w:val="28"/>
          <w:szCs w:val="28"/>
        </w:rPr>
      </w:pPr>
      <w:r w:rsidRPr="00EE0006">
        <w:rPr>
          <w:b/>
          <w:sz w:val="28"/>
          <w:szCs w:val="28"/>
        </w:rPr>
        <w:t>Таблица 2.2</w:t>
      </w:r>
      <w:r w:rsidRPr="00EE0006">
        <w:rPr>
          <w:sz w:val="28"/>
          <w:szCs w:val="28"/>
        </w:rPr>
        <w:t xml:space="preserve"> – Описание сущностей базы данных</w:t>
      </w:r>
    </w:p>
    <w:tbl>
      <w:tblPr>
        <w:tblStyle w:val="af3"/>
        <w:tblW w:w="9488" w:type="dxa"/>
        <w:tblInd w:w="108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632"/>
        <w:gridCol w:w="3095"/>
        <w:gridCol w:w="5761"/>
      </w:tblGrid>
      <w:tr w:rsidR="00FD6953" w:rsidRPr="00AD45CF" w:rsidTr="005B1CA2">
        <w:trPr>
          <w:trHeight w:val="443"/>
        </w:trPr>
        <w:tc>
          <w:tcPr>
            <w:tcW w:w="632" w:type="dxa"/>
            <w:vAlign w:val="center"/>
          </w:tcPr>
          <w:p w:rsidR="00FD6953" w:rsidRPr="00AD45CF" w:rsidRDefault="00FD6953" w:rsidP="00BC16AA">
            <w:pPr>
              <w:jc w:val="center"/>
              <w:rPr>
                <w:b/>
                <w:sz w:val="24"/>
                <w:szCs w:val="24"/>
              </w:rPr>
            </w:pPr>
            <w:r w:rsidRPr="00AD45CF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3095" w:type="dxa"/>
            <w:vAlign w:val="center"/>
          </w:tcPr>
          <w:p w:rsidR="00FD6953" w:rsidRPr="00AD45CF" w:rsidRDefault="00FD6953" w:rsidP="00BC16AA">
            <w:pPr>
              <w:jc w:val="center"/>
              <w:rPr>
                <w:b/>
                <w:sz w:val="24"/>
                <w:szCs w:val="24"/>
              </w:rPr>
            </w:pPr>
            <w:r w:rsidRPr="00AD45CF">
              <w:rPr>
                <w:b/>
                <w:sz w:val="24"/>
                <w:szCs w:val="24"/>
              </w:rPr>
              <w:t>Наименование сущности</w:t>
            </w:r>
          </w:p>
        </w:tc>
        <w:tc>
          <w:tcPr>
            <w:tcW w:w="5761" w:type="dxa"/>
            <w:vAlign w:val="center"/>
          </w:tcPr>
          <w:p w:rsidR="00FD6953" w:rsidRPr="00AD45CF" w:rsidRDefault="00FD6953" w:rsidP="00BC16AA">
            <w:pPr>
              <w:jc w:val="center"/>
              <w:rPr>
                <w:b/>
                <w:sz w:val="24"/>
                <w:szCs w:val="24"/>
              </w:rPr>
            </w:pPr>
            <w:r w:rsidRPr="00AD45CF">
              <w:rPr>
                <w:b/>
                <w:sz w:val="24"/>
                <w:szCs w:val="24"/>
              </w:rPr>
              <w:t>Описание</w:t>
            </w:r>
          </w:p>
        </w:tc>
      </w:tr>
      <w:tr w:rsidR="00FD6953" w:rsidRPr="00AD45CF" w:rsidTr="005B1CA2">
        <w:trPr>
          <w:trHeight w:val="678"/>
        </w:trPr>
        <w:tc>
          <w:tcPr>
            <w:tcW w:w="632" w:type="dxa"/>
            <w:vAlign w:val="center"/>
          </w:tcPr>
          <w:p w:rsidR="00FD6953" w:rsidRPr="00AD45CF" w:rsidRDefault="00FD6953" w:rsidP="00BC16AA">
            <w:pPr>
              <w:jc w:val="center"/>
              <w:rPr>
                <w:sz w:val="24"/>
                <w:szCs w:val="24"/>
              </w:rPr>
            </w:pPr>
            <w:r w:rsidRPr="00AD45CF">
              <w:rPr>
                <w:sz w:val="24"/>
                <w:szCs w:val="24"/>
              </w:rPr>
              <w:t>1.</w:t>
            </w:r>
          </w:p>
        </w:tc>
        <w:tc>
          <w:tcPr>
            <w:tcW w:w="3095" w:type="dxa"/>
            <w:vAlign w:val="center"/>
          </w:tcPr>
          <w:p w:rsidR="00FD6953" w:rsidRPr="00AD45CF" w:rsidRDefault="00C218D1" w:rsidP="00BC16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Tech</w:t>
            </w:r>
          </w:p>
        </w:tc>
        <w:tc>
          <w:tcPr>
            <w:tcW w:w="5761" w:type="dxa"/>
            <w:vAlign w:val="center"/>
          </w:tcPr>
          <w:p w:rsidR="00FD6953" w:rsidRPr="00AD45CF" w:rsidRDefault="00FD6953" w:rsidP="00C218D1">
            <w:pPr>
              <w:rPr>
                <w:sz w:val="24"/>
                <w:szCs w:val="24"/>
              </w:rPr>
            </w:pPr>
            <w:r w:rsidRPr="00AD45CF">
              <w:rPr>
                <w:sz w:val="24"/>
                <w:szCs w:val="24"/>
              </w:rPr>
              <w:t xml:space="preserve">Основная таблица базы данных. Содержит всю подробную информацию </w:t>
            </w:r>
            <w:r w:rsidR="00C218D1">
              <w:rPr>
                <w:sz w:val="24"/>
                <w:szCs w:val="24"/>
              </w:rPr>
              <w:t>технике</w:t>
            </w:r>
          </w:p>
        </w:tc>
      </w:tr>
      <w:tr w:rsidR="00FD6953" w:rsidRPr="00AD45CF" w:rsidTr="005B1CA2">
        <w:trPr>
          <w:trHeight w:val="467"/>
        </w:trPr>
        <w:tc>
          <w:tcPr>
            <w:tcW w:w="632" w:type="dxa"/>
            <w:vAlign w:val="center"/>
          </w:tcPr>
          <w:p w:rsidR="00FD6953" w:rsidRPr="00AD45CF" w:rsidRDefault="00FD6953" w:rsidP="00BC16AA">
            <w:pPr>
              <w:jc w:val="center"/>
              <w:rPr>
                <w:sz w:val="24"/>
                <w:szCs w:val="24"/>
                <w:lang w:val="en-US"/>
              </w:rPr>
            </w:pPr>
            <w:r w:rsidRPr="00AD45CF">
              <w:rPr>
                <w:sz w:val="24"/>
                <w:szCs w:val="24"/>
                <w:lang w:val="en-US"/>
              </w:rPr>
              <w:t>2.</w:t>
            </w:r>
          </w:p>
        </w:tc>
        <w:tc>
          <w:tcPr>
            <w:tcW w:w="3095" w:type="dxa"/>
            <w:vAlign w:val="center"/>
          </w:tcPr>
          <w:p w:rsidR="00FD6953" w:rsidRPr="00AD45CF" w:rsidRDefault="00FD6953" w:rsidP="00C218D1">
            <w:pPr>
              <w:rPr>
                <w:sz w:val="24"/>
                <w:szCs w:val="24"/>
                <w:lang w:val="en-US"/>
              </w:rPr>
            </w:pPr>
            <w:r w:rsidRPr="00AD45CF">
              <w:rPr>
                <w:sz w:val="24"/>
                <w:szCs w:val="24"/>
                <w:lang w:val="en-US"/>
              </w:rPr>
              <w:t>Type</w:t>
            </w:r>
            <w:r w:rsidR="00C218D1">
              <w:rPr>
                <w:sz w:val="24"/>
                <w:szCs w:val="24"/>
                <w:lang w:val="en-US"/>
              </w:rPr>
              <w:t>Tech</w:t>
            </w:r>
          </w:p>
        </w:tc>
        <w:tc>
          <w:tcPr>
            <w:tcW w:w="5761" w:type="dxa"/>
            <w:vAlign w:val="center"/>
          </w:tcPr>
          <w:p w:rsidR="00FD6953" w:rsidRPr="00AD45CF" w:rsidRDefault="00FD6953" w:rsidP="00C218D1">
            <w:pPr>
              <w:rPr>
                <w:sz w:val="24"/>
                <w:szCs w:val="24"/>
              </w:rPr>
            </w:pPr>
            <w:r w:rsidRPr="00AD45CF">
              <w:rPr>
                <w:sz w:val="24"/>
                <w:szCs w:val="24"/>
              </w:rPr>
              <w:t xml:space="preserve">Содержит информацию о типах </w:t>
            </w:r>
            <w:r w:rsidR="00C218D1">
              <w:rPr>
                <w:sz w:val="24"/>
                <w:szCs w:val="24"/>
              </w:rPr>
              <w:t>техники</w:t>
            </w:r>
          </w:p>
        </w:tc>
      </w:tr>
      <w:tr w:rsidR="00FD6953" w:rsidRPr="00AD45CF" w:rsidTr="005B1CA2">
        <w:trPr>
          <w:trHeight w:val="467"/>
        </w:trPr>
        <w:tc>
          <w:tcPr>
            <w:tcW w:w="632" w:type="dxa"/>
            <w:vAlign w:val="center"/>
          </w:tcPr>
          <w:p w:rsidR="00FD6953" w:rsidRPr="00AD45CF" w:rsidRDefault="00FD6953" w:rsidP="00BC16AA">
            <w:pPr>
              <w:jc w:val="center"/>
              <w:rPr>
                <w:sz w:val="24"/>
                <w:szCs w:val="24"/>
                <w:lang w:val="en-US"/>
              </w:rPr>
            </w:pPr>
            <w:r w:rsidRPr="00AD45CF"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3095" w:type="dxa"/>
            <w:vAlign w:val="center"/>
          </w:tcPr>
          <w:p w:rsidR="00FD6953" w:rsidRPr="00AD45CF" w:rsidRDefault="00FD6953" w:rsidP="00BC16AA">
            <w:pPr>
              <w:rPr>
                <w:sz w:val="24"/>
                <w:szCs w:val="24"/>
                <w:lang w:val="en-US"/>
              </w:rPr>
            </w:pPr>
            <w:r w:rsidRPr="00AD45CF">
              <w:rPr>
                <w:sz w:val="24"/>
                <w:szCs w:val="24"/>
                <w:lang w:val="en-US"/>
              </w:rPr>
              <w:t>CompleteSet</w:t>
            </w:r>
          </w:p>
        </w:tc>
        <w:tc>
          <w:tcPr>
            <w:tcW w:w="5761" w:type="dxa"/>
            <w:vAlign w:val="center"/>
          </w:tcPr>
          <w:p w:rsidR="00FD6953" w:rsidRPr="00AD45CF" w:rsidRDefault="00FD6953" w:rsidP="00BC16AA">
            <w:pPr>
              <w:rPr>
                <w:sz w:val="24"/>
                <w:szCs w:val="24"/>
              </w:rPr>
            </w:pPr>
            <w:r w:rsidRPr="00AD45CF">
              <w:rPr>
                <w:sz w:val="24"/>
                <w:szCs w:val="24"/>
              </w:rPr>
              <w:t>Содержит информацию о комплектности оборудования</w:t>
            </w:r>
          </w:p>
        </w:tc>
      </w:tr>
      <w:tr w:rsidR="00FD6953" w:rsidRPr="00AD45CF" w:rsidTr="005B1CA2">
        <w:trPr>
          <w:trHeight w:val="467"/>
        </w:trPr>
        <w:tc>
          <w:tcPr>
            <w:tcW w:w="632" w:type="dxa"/>
            <w:vAlign w:val="center"/>
          </w:tcPr>
          <w:p w:rsidR="00FD6953" w:rsidRPr="00AD45CF" w:rsidRDefault="00FD6953" w:rsidP="00BC16AA">
            <w:pPr>
              <w:jc w:val="center"/>
              <w:rPr>
                <w:sz w:val="24"/>
                <w:szCs w:val="24"/>
                <w:lang w:val="en-US"/>
              </w:rPr>
            </w:pPr>
            <w:r w:rsidRPr="00AD45CF">
              <w:rPr>
                <w:sz w:val="24"/>
                <w:szCs w:val="24"/>
                <w:lang w:val="en-US"/>
              </w:rPr>
              <w:t>4.</w:t>
            </w:r>
          </w:p>
        </w:tc>
        <w:tc>
          <w:tcPr>
            <w:tcW w:w="3095" w:type="dxa"/>
            <w:vAlign w:val="center"/>
          </w:tcPr>
          <w:p w:rsidR="00FD6953" w:rsidRPr="00AD45CF" w:rsidRDefault="00FD6953" w:rsidP="00BC16AA">
            <w:pPr>
              <w:rPr>
                <w:sz w:val="24"/>
                <w:szCs w:val="24"/>
                <w:lang w:val="en-US"/>
              </w:rPr>
            </w:pPr>
            <w:r w:rsidRPr="00AD45CF">
              <w:rPr>
                <w:sz w:val="24"/>
                <w:szCs w:val="24"/>
                <w:lang w:val="en-US"/>
              </w:rPr>
              <w:t>Personal</w:t>
            </w:r>
          </w:p>
        </w:tc>
        <w:tc>
          <w:tcPr>
            <w:tcW w:w="5761" w:type="dxa"/>
            <w:vAlign w:val="center"/>
          </w:tcPr>
          <w:p w:rsidR="00FD6953" w:rsidRPr="00AD45CF" w:rsidRDefault="00FD6953" w:rsidP="00BC16AA">
            <w:pPr>
              <w:rPr>
                <w:sz w:val="24"/>
                <w:szCs w:val="24"/>
              </w:rPr>
            </w:pPr>
            <w:r w:rsidRPr="00AD45CF">
              <w:rPr>
                <w:sz w:val="24"/>
                <w:szCs w:val="24"/>
              </w:rPr>
              <w:t>Содержит информацию о пользователях системы</w:t>
            </w:r>
          </w:p>
        </w:tc>
      </w:tr>
      <w:tr w:rsidR="00FD6953" w:rsidRPr="00AD45CF" w:rsidTr="005B1CA2">
        <w:trPr>
          <w:trHeight w:val="467"/>
        </w:trPr>
        <w:tc>
          <w:tcPr>
            <w:tcW w:w="632" w:type="dxa"/>
            <w:vAlign w:val="center"/>
          </w:tcPr>
          <w:p w:rsidR="00FD6953" w:rsidRPr="00AD45CF" w:rsidRDefault="00FD6953" w:rsidP="00BC16AA">
            <w:pPr>
              <w:jc w:val="center"/>
              <w:rPr>
                <w:sz w:val="24"/>
                <w:szCs w:val="24"/>
                <w:lang w:val="en-US"/>
              </w:rPr>
            </w:pPr>
            <w:r w:rsidRPr="00AD45CF">
              <w:rPr>
                <w:sz w:val="24"/>
                <w:szCs w:val="24"/>
                <w:lang w:val="en-US"/>
              </w:rPr>
              <w:t>5.</w:t>
            </w:r>
          </w:p>
        </w:tc>
        <w:tc>
          <w:tcPr>
            <w:tcW w:w="3095" w:type="dxa"/>
            <w:vAlign w:val="center"/>
          </w:tcPr>
          <w:p w:rsidR="00FD6953" w:rsidRPr="00AD45CF" w:rsidRDefault="00FD6953" w:rsidP="00BC16AA">
            <w:pPr>
              <w:rPr>
                <w:sz w:val="24"/>
                <w:szCs w:val="24"/>
                <w:lang w:val="en-US"/>
              </w:rPr>
            </w:pPr>
            <w:r w:rsidRPr="00AD45CF">
              <w:rPr>
                <w:sz w:val="24"/>
                <w:szCs w:val="24"/>
                <w:lang w:val="en-US"/>
              </w:rPr>
              <w:t>Priveleg</w:t>
            </w:r>
          </w:p>
        </w:tc>
        <w:tc>
          <w:tcPr>
            <w:tcW w:w="5761" w:type="dxa"/>
            <w:vAlign w:val="center"/>
          </w:tcPr>
          <w:p w:rsidR="00FD6953" w:rsidRPr="00AD45CF" w:rsidRDefault="00FD6953" w:rsidP="00BC16AA">
            <w:pPr>
              <w:rPr>
                <w:sz w:val="24"/>
                <w:szCs w:val="24"/>
              </w:rPr>
            </w:pPr>
            <w:r w:rsidRPr="00AD45CF">
              <w:rPr>
                <w:sz w:val="24"/>
                <w:szCs w:val="24"/>
              </w:rPr>
              <w:t>Содержит информацию о типах привилегий пользователей в системе</w:t>
            </w:r>
          </w:p>
        </w:tc>
      </w:tr>
      <w:tr w:rsidR="00FD6953" w:rsidRPr="00AD45CF" w:rsidTr="005B1CA2">
        <w:trPr>
          <w:trHeight w:val="467"/>
        </w:trPr>
        <w:tc>
          <w:tcPr>
            <w:tcW w:w="632" w:type="dxa"/>
            <w:vAlign w:val="center"/>
          </w:tcPr>
          <w:p w:rsidR="00FD6953" w:rsidRPr="00AD45CF" w:rsidRDefault="00FD6953" w:rsidP="00BC16AA">
            <w:pPr>
              <w:jc w:val="center"/>
              <w:rPr>
                <w:sz w:val="24"/>
                <w:szCs w:val="24"/>
                <w:lang w:val="en-US"/>
              </w:rPr>
            </w:pPr>
            <w:r w:rsidRPr="00AD45CF">
              <w:rPr>
                <w:sz w:val="24"/>
                <w:szCs w:val="24"/>
                <w:lang w:val="en-US"/>
              </w:rPr>
              <w:t>6.</w:t>
            </w:r>
          </w:p>
        </w:tc>
        <w:tc>
          <w:tcPr>
            <w:tcW w:w="3095" w:type="dxa"/>
            <w:vAlign w:val="center"/>
          </w:tcPr>
          <w:p w:rsidR="00FD6953" w:rsidRPr="00AD45CF" w:rsidRDefault="00FD6953" w:rsidP="00BC16AA">
            <w:pPr>
              <w:rPr>
                <w:sz w:val="24"/>
                <w:szCs w:val="24"/>
                <w:lang w:val="en-US"/>
              </w:rPr>
            </w:pPr>
            <w:r w:rsidRPr="00AD45CF">
              <w:rPr>
                <w:sz w:val="24"/>
                <w:szCs w:val="24"/>
                <w:lang w:val="en-US"/>
              </w:rPr>
              <w:t>Comission</w:t>
            </w:r>
          </w:p>
        </w:tc>
        <w:tc>
          <w:tcPr>
            <w:tcW w:w="5761" w:type="dxa"/>
            <w:vAlign w:val="center"/>
          </w:tcPr>
          <w:p w:rsidR="00FD6953" w:rsidRPr="00AD45CF" w:rsidRDefault="00FD6953" w:rsidP="00BC16AA">
            <w:pPr>
              <w:rPr>
                <w:sz w:val="24"/>
                <w:szCs w:val="24"/>
              </w:rPr>
            </w:pPr>
            <w:r w:rsidRPr="00AD45CF">
              <w:rPr>
                <w:sz w:val="24"/>
                <w:szCs w:val="24"/>
              </w:rPr>
              <w:t>Содержит список комиссий для оформления технических актов</w:t>
            </w:r>
          </w:p>
        </w:tc>
      </w:tr>
      <w:tr w:rsidR="00AD45CF" w:rsidRPr="00AD45CF" w:rsidTr="00541BF2">
        <w:trPr>
          <w:trHeight w:val="467"/>
        </w:trPr>
        <w:tc>
          <w:tcPr>
            <w:tcW w:w="632" w:type="dxa"/>
            <w:tcBorders>
              <w:bottom w:val="single" w:sz="4" w:space="0" w:color="auto"/>
            </w:tcBorders>
            <w:vAlign w:val="center"/>
          </w:tcPr>
          <w:p w:rsidR="00AD45CF" w:rsidRPr="00AD45CF" w:rsidRDefault="00AD45CF" w:rsidP="00903417">
            <w:pPr>
              <w:jc w:val="center"/>
              <w:rPr>
                <w:sz w:val="24"/>
                <w:szCs w:val="24"/>
                <w:lang w:val="en-US"/>
              </w:rPr>
            </w:pPr>
            <w:r w:rsidRPr="00AD45CF">
              <w:rPr>
                <w:sz w:val="24"/>
                <w:szCs w:val="24"/>
                <w:lang w:val="en-US"/>
              </w:rPr>
              <w:t>7.</w:t>
            </w:r>
          </w:p>
        </w:tc>
        <w:tc>
          <w:tcPr>
            <w:tcW w:w="3095" w:type="dxa"/>
            <w:tcBorders>
              <w:bottom w:val="single" w:sz="4" w:space="0" w:color="auto"/>
            </w:tcBorders>
            <w:vAlign w:val="center"/>
          </w:tcPr>
          <w:p w:rsidR="00AD45CF" w:rsidRPr="00AD45CF" w:rsidRDefault="00AD45CF" w:rsidP="00903417">
            <w:pPr>
              <w:rPr>
                <w:sz w:val="24"/>
                <w:szCs w:val="24"/>
                <w:lang w:val="en-US"/>
              </w:rPr>
            </w:pPr>
            <w:r w:rsidRPr="00AD45CF">
              <w:rPr>
                <w:sz w:val="24"/>
                <w:szCs w:val="24"/>
                <w:lang w:val="en-US"/>
              </w:rPr>
              <w:t>JournalTech</w:t>
            </w:r>
          </w:p>
        </w:tc>
        <w:tc>
          <w:tcPr>
            <w:tcW w:w="5761" w:type="dxa"/>
            <w:tcBorders>
              <w:bottom w:val="single" w:sz="4" w:space="0" w:color="auto"/>
            </w:tcBorders>
            <w:vAlign w:val="center"/>
          </w:tcPr>
          <w:p w:rsidR="00AD45CF" w:rsidRPr="00AD45CF" w:rsidRDefault="00AD45CF" w:rsidP="00C218D1">
            <w:pPr>
              <w:rPr>
                <w:sz w:val="24"/>
                <w:szCs w:val="24"/>
              </w:rPr>
            </w:pPr>
            <w:r w:rsidRPr="00AD45CF">
              <w:rPr>
                <w:sz w:val="24"/>
                <w:szCs w:val="24"/>
              </w:rPr>
              <w:t xml:space="preserve">Содержит информацию о технической эксплуатации </w:t>
            </w:r>
          </w:p>
        </w:tc>
      </w:tr>
    </w:tbl>
    <w:p w:rsidR="001731A3" w:rsidRPr="00EE0006" w:rsidRDefault="001731A3">
      <w:pPr>
        <w:rPr>
          <w:sz w:val="28"/>
          <w:szCs w:val="28"/>
        </w:rPr>
      </w:pPr>
    </w:p>
    <w:p w:rsidR="001731A3" w:rsidRPr="00EE0006" w:rsidRDefault="001731A3" w:rsidP="001731A3">
      <w:pPr>
        <w:jc w:val="right"/>
        <w:rPr>
          <w:sz w:val="28"/>
          <w:szCs w:val="28"/>
        </w:rPr>
      </w:pPr>
      <w:r w:rsidRPr="00EE0006">
        <w:rPr>
          <w:sz w:val="28"/>
          <w:szCs w:val="28"/>
        </w:rPr>
        <w:t>Продолжение таблицы 2.2</w:t>
      </w:r>
    </w:p>
    <w:tbl>
      <w:tblPr>
        <w:tblStyle w:val="af3"/>
        <w:tblW w:w="9488" w:type="dxa"/>
        <w:tblInd w:w="108" w:type="dxa"/>
        <w:tblLook w:val="04A0" w:firstRow="1" w:lastRow="0" w:firstColumn="1" w:lastColumn="0" w:noHBand="0" w:noVBand="1"/>
      </w:tblPr>
      <w:tblGrid>
        <w:gridCol w:w="632"/>
        <w:gridCol w:w="3095"/>
        <w:gridCol w:w="5761"/>
      </w:tblGrid>
      <w:tr w:rsidR="001731A3" w:rsidRPr="00AD45CF" w:rsidTr="00D650C3">
        <w:trPr>
          <w:trHeight w:val="467"/>
        </w:trPr>
        <w:tc>
          <w:tcPr>
            <w:tcW w:w="632" w:type="dxa"/>
            <w:vAlign w:val="center"/>
          </w:tcPr>
          <w:p w:rsidR="001731A3" w:rsidRPr="00AD45CF" w:rsidRDefault="001731A3" w:rsidP="005B1CA2">
            <w:pPr>
              <w:jc w:val="center"/>
              <w:rPr>
                <w:b/>
                <w:sz w:val="24"/>
                <w:szCs w:val="24"/>
              </w:rPr>
            </w:pPr>
            <w:r w:rsidRPr="00AD45CF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3095" w:type="dxa"/>
            <w:vAlign w:val="center"/>
          </w:tcPr>
          <w:p w:rsidR="001731A3" w:rsidRPr="00AD45CF" w:rsidRDefault="001731A3" w:rsidP="005B1CA2">
            <w:pPr>
              <w:jc w:val="center"/>
              <w:rPr>
                <w:b/>
                <w:sz w:val="24"/>
                <w:szCs w:val="24"/>
              </w:rPr>
            </w:pPr>
            <w:r w:rsidRPr="00AD45CF">
              <w:rPr>
                <w:b/>
                <w:sz w:val="24"/>
                <w:szCs w:val="24"/>
              </w:rPr>
              <w:t>Наименование сущности</w:t>
            </w:r>
          </w:p>
        </w:tc>
        <w:tc>
          <w:tcPr>
            <w:tcW w:w="5761" w:type="dxa"/>
            <w:vAlign w:val="center"/>
          </w:tcPr>
          <w:p w:rsidR="001731A3" w:rsidRPr="00AD45CF" w:rsidRDefault="001731A3" w:rsidP="005B1CA2">
            <w:pPr>
              <w:jc w:val="center"/>
              <w:rPr>
                <w:b/>
                <w:sz w:val="24"/>
                <w:szCs w:val="24"/>
              </w:rPr>
            </w:pPr>
            <w:r w:rsidRPr="00AD45CF">
              <w:rPr>
                <w:b/>
                <w:sz w:val="24"/>
                <w:szCs w:val="24"/>
              </w:rPr>
              <w:t>Описание</w:t>
            </w:r>
          </w:p>
        </w:tc>
      </w:tr>
      <w:tr w:rsidR="001731A3" w:rsidRPr="00AD45CF" w:rsidTr="00D650C3">
        <w:trPr>
          <w:trHeight w:val="467"/>
        </w:trPr>
        <w:tc>
          <w:tcPr>
            <w:tcW w:w="632" w:type="dxa"/>
            <w:vAlign w:val="center"/>
          </w:tcPr>
          <w:p w:rsidR="001731A3" w:rsidRPr="00AD45CF" w:rsidRDefault="001731A3" w:rsidP="00BC16AA">
            <w:pPr>
              <w:jc w:val="center"/>
              <w:rPr>
                <w:sz w:val="24"/>
                <w:szCs w:val="24"/>
                <w:lang w:val="en-US"/>
              </w:rPr>
            </w:pPr>
            <w:r w:rsidRPr="00AD45CF">
              <w:rPr>
                <w:sz w:val="24"/>
                <w:szCs w:val="24"/>
                <w:lang w:val="en-US"/>
              </w:rPr>
              <w:t>8.</w:t>
            </w:r>
          </w:p>
        </w:tc>
        <w:tc>
          <w:tcPr>
            <w:tcW w:w="3095" w:type="dxa"/>
            <w:vAlign w:val="center"/>
          </w:tcPr>
          <w:p w:rsidR="001731A3" w:rsidRPr="00AD45CF" w:rsidRDefault="001731A3" w:rsidP="00BC16AA">
            <w:pPr>
              <w:rPr>
                <w:sz w:val="24"/>
                <w:szCs w:val="24"/>
                <w:lang w:val="en-US"/>
              </w:rPr>
            </w:pPr>
            <w:r w:rsidRPr="00AD45CF">
              <w:rPr>
                <w:sz w:val="24"/>
                <w:szCs w:val="24"/>
                <w:lang w:val="en-US"/>
              </w:rPr>
              <w:t>JournalRem</w:t>
            </w:r>
          </w:p>
        </w:tc>
        <w:tc>
          <w:tcPr>
            <w:tcW w:w="5761" w:type="dxa"/>
            <w:vAlign w:val="center"/>
          </w:tcPr>
          <w:p w:rsidR="001731A3" w:rsidRPr="00AD45CF" w:rsidRDefault="001731A3" w:rsidP="00C218D1">
            <w:pPr>
              <w:rPr>
                <w:sz w:val="24"/>
                <w:szCs w:val="24"/>
              </w:rPr>
            </w:pPr>
            <w:r w:rsidRPr="00AD45CF">
              <w:rPr>
                <w:sz w:val="24"/>
                <w:szCs w:val="24"/>
              </w:rPr>
              <w:t>Содержит информацию о неисправностях и отправках</w:t>
            </w:r>
            <w:r w:rsidR="00C218D1">
              <w:rPr>
                <w:sz w:val="24"/>
                <w:szCs w:val="24"/>
              </w:rPr>
              <w:t xml:space="preserve"> техники</w:t>
            </w:r>
            <w:r w:rsidRPr="00AD45CF">
              <w:rPr>
                <w:sz w:val="24"/>
                <w:szCs w:val="24"/>
              </w:rPr>
              <w:t xml:space="preserve"> в ремонт</w:t>
            </w:r>
          </w:p>
        </w:tc>
      </w:tr>
      <w:tr w:rsidR="001731A3" w:rsidRPr="00AD45CF" w:rsidTr="00D650C3">
        <w:trPr>
          <w:trHeight w:val="467"/>
        </w:trPr>
        <w:tc>
          <w:tcPr>
            <w:tcW w:w="632" w:type="dxa"/>
            <w:vAlign w:val="center"/>
          </w:tcPr>
          <w:p w:rsidR="001731A3" w:rsidRPr="00AD45CF" w:rsidRDefault="001731A3" w:rsidP="00BC16AA">
            <w:pPr>
              <w:jc w:val="center"/>
              <w:rPr>
                <w:sz w:val="24"/>
                <w:szCs w:val="24"/>
                <w:lang w:val="en-US"/>
              </w:rPr>
            </w:pPr>
            <w:r w:rsidRPr="00AD45CF">
              <w:rPr>
                <w:sz w:val="24"/>
                <w:szCs w:val="24"/>
                <w:lang w:val="en-US"/>
              </w:rPr>
              <w:t>9.</w:t>
            </w:r>
          </w:p>
        </w:tc>
        <w:tc>
          <w:tcPr>
            <w:tcW w:w="3095" w:type="dxa"/>
            <w:vAlign w:val="center"/>
          </w:tcPr>
          <w:p w:rsidR="001731A3" w:rsidRPr="00AD45CF" w:rsidRDefault="001731A3" w:rsidP="00BC16AA">
            <w:pPr>
              <w:rPr>
                <w:sz w:val="24"/>
                <w:szCs w:val="24"/>
                <w:lang w:val="en-US"/>
              </w:rPr>
            </w:pPr>
            <w:r w:rsidRPr="00AD45CF">
              <w:rPr>
                <w:sz w:val="24"/>
                <w:szCs w:val="24"/>
                <w:lang w:val="en-US"/>
              </w:rPr>
              <w:t>Bids</w:t>
            </w:r>
          </w:p>
        </w:tc>
        <w:tc>
          <w:tcPr>
            <w:tcW w:w="5761" w:type="dxa"/>
            <w:vAlign w:val="center"/>
          </w:tcPr>
          <w:p w:rsidR="001731A3" w:rsidRPr="00AD45CF" w:rsidRDefault="001731A3" w:rsidP="00BC16AA">
            <w:pPr>
              <w:rPr>
                <w:sz w:val="24"/>
                <w:szCs w:val="24"/>
              </w:rPr>
            </w:pPr>
            <w:r w:rsidRPr="00AD45CF">
              <w:rPr>
                <w:sz w:val="24"/>
                <w:szCs w:val="24"/>
              </w:rPr>
              <w:t>Содержит информацию о поступивших заявках</w:t>
            </w:r>
          </w:p>
        </w:tc>
      </w:tr>
    </w:tbl>
    <w:p w:rsidR="00FD6953" w:rsidRPr="00EE0006" w:rsidRDefault="00FD6953" w:rsidP="0068460B">
      <w:pPr>
        <w:spacing w:before="100" w:beforeAutospacing="1"/>
        <w:ind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Подробное описание атрибутов вышеуказанных сущностей представлено в таблицах 2.3-2.11.</w:t>
      </w:r>
    </w:p>
    <w:p w:rsidR="00FD6953" w:rsidRPr="00EE0006" w:rsidRDefault="00FD6953" w:rsidP="00FD6953">
      <w:pPr>
        <w:spacing w:before="360"/>
        <w:jc w:val="both"/>
        <w:rPr>
          <w:sz w:val="28"/>
          <w:szCs w:val="28"/>
        </w:rPr>
      </w:pPr>
      <w:r w:rsidRPr="00EE0006">
        <w:rPr>
          <w:b/>
          <w:sz w:val="28"/>
          <w:szCs w:val="28"/>
        </w:rPr>
        <w:t>Таблица 2.3</w:t>
      </w:r>
      <w:r w:rsidRPr="00EE0006">
        <w:rPr>
          <w:sz w:val="28"/>
          <w:szCs w:val="28"/>
        </w:rPr>
        <w:t xml:space="preserve"> – Описание атрибутов сущности «</w:t>
      </w:r>
      <w:r w:rsidR="00C218D1">
        <w:rPr>
          <w:sz w:val="28"/>
          <w:szCs w:val="28"/>
          <w:lang w:val="en-US"/>
        </w:rPr>
        <w:t>Tech</w:t>
      </w:r>
      <w:r w:rsidRPr="00EE0006">
        <w:rPr>
          <w:sz w:val="28"/>
          <w:szCs w:val="28"/>
        </w:rPr>
        <w:t>»</w:t>
      </w:r>
    </w:p>
    <w:tbl>
      <w:tblPr>
        <w:tblW w:w="9373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6"/>
        <w:gridCol w:w="2064"/>
        <w:gridCol w:w="4693"/>
      </w:tblGrid>
      <w:tr w:rsidR="00FD6953" w:rsidRPr="00AD45CF" w:rsidTr="00BC16AA">
        <w:trPr>
          <w:trHeight w:val="303"/>
        </w:trPr>
        <w:tc>
          <w:tcPr>
            <w:tcW w:w="2616" w:type="dxa"/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AD45CF">
              <w:rPr>
                <w:b/>
                <w:color w:val="000000"/>
                <w:sz w:val="24"/>
                <w:szCs w:val="24"/>
              </w:rPr>
              <w:t>Название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AD45CF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4693" w:type="dxa"/>
          </w:tcPr>
          <w:p w:rsidR="00FD6953" w:rsidRPr="00AD45CF" w:rsidRDefault="00FD6953" w:rsidP="00BC16A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AD45CF">
              <w:rPr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FD6953" w:rsidRPr="00AD45CF" w:rsidTr="00BC16AA">
        <w:trPr>
          <w:trHeight w:val="303"/>
        </w:trPr>
        <w:tc>
          <w:tcPr>
            <w:tcW w:w="2616" w:type="dxa"/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ID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  <w:lang w:val="en-US"/>
              </w:rPr>
            </w:pPr>
            <w:r w:rsidRPr="00AD45CF">
              <w:rPr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93" w:type="dxa"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Уникальный идентификатор</w:t>
            </w:r>
          </w:p>
        </w:tc>
      </w:tr>
      <w:tr w:rsidR="00FD6953" w:rsidRPr="00AD45CF" w:rsidTr="00BC16AA">
        <w:trPr>
          <w:trHeight w:val="303"/>
        </w:trPr>
        <w:tc>
          <w:tcPr>
            <w:tcW w:w="2616" w:type="dxa"/>
            <w:shd w:val="clear" w:color="auto" w:fill="auto"/>
            <w:noWrap/>
            <w:vAlign w:val="bottom"/>
            <w:hideMark/>
          </w:tcPr>
          <w:p w:rsidR="00FD6953" w:rsidRPr="00C218D1" w:rsidRDefault="00FD6953" w:rsidP="00C218D1">
            <w:pPr>
              <w:rPr>
                <w:color w:val="000000"/>
                <w:sz w:val="24"/>
                <w:szCs w:val="24"/>
                <w:lang w:val="en-US"/>
              </w:rPr>
            </w:pPr>
            <w:r w:rsidRPr="00AD45CF">
              <w:rPr>
                <w:color w:val="000000"/>
                <w:sz w:val="24"/>
                <w:szCs w:val="24"/>
              </w:rPr>
              <w:t>Type</w:t>
            </w:r>
            <w:r w:rsidR="00C218D1">
              <w:rPr>
                <w:color w:val="000000"/>
                <w:sz w:val="24"/>
                <w:szCs w:val="24"/>
                <w:lang w:val="en-US"/>
              </w:rPr>
              <w:t>Tech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  <w:lang w:val="en-US"/>
              </w:rPr>
            </w:pPr>
            <w:r w:rsidRPr="00AD45CF">
              <w:rPr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93" w:type="dxa"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Тип</w:t>
            </w:r>
          </w:p>
        </w:tc>
      </w:tr>
      <w:tr w:rsidR="00FD6953" w:rsidRPr="00AD45CF" w:rsidTr="00BC16AA">
        <w:trPr>
          <w:trHeight w:val="318"/>
        </w:trPr>
        <w:tc>
          <w:tcPr>
            <w:tcW w:w="2616" w:type="dxa"/>
            <w:shd w:val="clear" w:color="auto" w:fill="auto"/>
            <w:noWrap/>
            <w:vAlign w:val="bottom"/>
            <w:hideMark/>
          </w:tcPr>
          <w:p w:rsidR="00FD6953" w:rsidRPr="00C218D1" w:rsidRDefault="00FD6953" w:rsidP="00C218D1">
            <w:pPr>
              <w:rPr>
                <w:color w:val="000000"/>
                <w:sz w:val="24"/>
                <w:szCs w:val="24"/>
                <w:lang w:val="en-US"/>
              </w:rPr>
            </w:pPr>
            <w:r w:rsidRPr="00AD45CF">
              <w:rPr>
                <w:color w:val="000000"/>
                <w:sz w:val="24"/>
                <w:szCs w:val="24"/>
              </w:rPr>
              <w:t>Name</w:t>
            </w:r>
            <w:r w:rsidR="00C218D1">
              <w:rPr>
                <w:color w:val="000000"/>
                <w:sz w:val="24"/>
                <w:szCs w:val="24"/>
                <w:lang w:val="en-US"/>
              </w:rPr>
              <w:t>Tech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n</w:t>
            </w:r>
            <w:r w:rsidRPr="00AD45CF">
              <w:rPr>
                <w:color w:val="000000"/>
                <w:sz w:val="24"/>
                <w:szCs w:val="24"/>
                <w:lang w:val="en-US"/>
              </w:rPr>
              <w:t>var</w:t>
            </w:r>
            <w:r w:rsidRPr="00AD45CF">
              <w:rPr>
                <w:color w:val="000000"/>
                <w:sz w:val="24"/>
                <w:szCs w:val="24"/>
              </w:rPr>
              <w:t>char(20)</w:t>
            </w:r>
          </w:p>
        </w:tc>
        <w:tc>
          <w:tcPr>
            <w:tcW w:w="4693" w:type="dxa"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Наименование</w:t>
            </w:r>
          </w:p>
        </w:tc>
      </w:tr>
      <w:tr w:rsidR="00FD6953" w:rsidRPr="00AD45CF" w:rsidTr="00BC16AA">
        <w:trPr>
          <w:trHeight w:val="318"/>
        </w:trPr>
        <w:tc>
          <w:tcPr>
            <w:tcW w:w="2616" w:type="dxa"/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FactNum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  <w:lang w:val="en-US"/>
              </w:rPr>
            </w:pPr>
            <w:r w:rsidRPr="00AD45CF">
              <w:rPr>
                <w:color w:val="000000"/>
                <w:sz w:val="24"/>
                <w:szCs w:val="24"/>
                <w:lang w:val="en-US"/>
              </w:rPr>
              <w:t>i</w:t>
            </w:r>
            <w:r w:rsidRPr="00AD45CF">
              <w:rPr>
                <w:color w:val="000000"/>
                <w:sz w:val="24"/>
                <w:szCs w:val="24"/>
              </w:rPr>
              <w:t>nt</w:t>
            </w:r>
          </w:p>
        </w:tc>
        <w:tc>
          <w:tcPr>
            <w:tcW w:w="4693" w:type="dxa"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Заводской номер</w:t>
            </w:r>
          </w:p>
        </w:tc>
      </w:tr>
      <w:tr w:rsidR="00FD6953" w:rsidRPr="00AD45CF" w:rsidTr="00BC16AA">
        <w:trPr>
          <w:trHeight w:val="303"/>
        </w:trPr>
        <w:tc>
          <w:tcPr>
            <w:tcW w:w="2616" w:type="dxa"/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YearMan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  <w:lang w:val="en-US"/>
              </w:rPr>
            </w:pPr>
            <w:r w:rsidRPr="00AD45CF">
              <w:rPr>
                <w:color w:val="000000"/>
                <w:sz w:val="24"/>
                <w:szCs w:val="24"/>
                <w:lang w:val="en-US"/>
              </w:rPr>
              <w:t>I</w:t>
            </w:r>
            <w:r w:rsidRPr="00AD45CF">
              <w:rPr>
                <w:color w:val="000000"/>
                <w:sz w:val="24"/>
                <w:szCs w:val="24"/>
              </w:rPr>
              <w:t>nt</w:t>
            </w:r>
          </w:p>
        </w:tc>
        <w:tc>
          <w:tcPr>
            <w:tcW w:w="4693" w:type="dxa"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Год выпуска</w:t>
            </w:r>
          </w:p>
        </w:tc>
      </w:tr>
      <w:tr w:rsidR="00FD6953" w:rsidRPr="00AD45CF" w:rsidTr="00BC16AA">
        <w:trPr>
          <w:trHeight w:val="303"/>
        </w:trPr>
        <w:tc>
          <w:tcPr>
            <w:tcW w:w="2616" w:type="dxa"/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СompleteSet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  <w:lang w:val="en-US"/>
              </w:rPr>
            </w:pPr>
            <w:r w:rsidRPr="00AD45CF">
              <w:rPr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93" w:type="dxa"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Комплектация</w:t>
            </w:r>
          </w:p>
        </w:tc>
      </w:tr>
      <w:tr w:rsidR="00FD6953" w:rsidRPr="00AD45CF" w:rsidTr="00BC16AA">
        <w:trPr>
          <w:trHeight w:val="303"/>
        </w:trPr>
        <w:tc>
          <w:tcPr>
            <w:tcW w:w="2616" w:type="dxa"/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InvNum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  <w:lang w:val="en-US"/>
              </w:rPr>
            </w:pPr>
            <w:r w:rsidRPr="00AD45CF">
              <w:rPr>
                <w:color w:val="000000"/>
                <w:sz w:val="24"/>
                <w:szCs w:val="24"/>
                <w:lang w:val="en-US"/>
              </w:rPr>
              <w:t>I</w:t>
            </w:r>
            <w:r w:rsidRPr="00AD45CF">
              <w:rPr>
                <w:color w:val="000000"/>
                <w:sz w:val="24"/>
                <w:szCs w:val="24"/>
              </w:rPr>
              <w:t>nt</w:t>
            </w:r>
          </w:p>
        </w:tc>
        <w:tc>
          <w:tcPr>
            <w:tcW w:w="4693" w:type="dxa"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Инвентарный номер</w:t>
            </w:r>
          </w:p>
        </w:tc>
      </w:tr>
      <w:tr w:rsidR="00FD6953" w:rsidRPr="00AD45CF" w:rsidTr="00BC16AA">
        <w:trPr>
          <w:trHeight w:val="303"/>
        </w:trPr>
        <w:tc>
          <w:tcPr>
            <w:tcW w:w="2616" w:type="dxa"/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DateCom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  <w:lang w:val="en-US"/>
              </w:rPr>
            </w:pPr>
            <w:r w:rsidRPr="00AD45CF">
              <w:rPr>
                <w:color w:val="000000"/>
                <w:sz w:val="24"/>
                <w:szCs w:val="24"/>
                <w:lang w:val="en-US"/>
              </w:rPr>
              <w:t>i</w:t>
            </w:r>
            <w:r w:rsidRPr="00AD45CF">
              <w:rPr>
                <w:color w:val="000000"/>
                <w:sz w:val="24"/>
                <w:szCs w:val="24"/>
              </w:rPr>
              <w:t>nt</w:t>
            </w:r>
          </w:p>
        </w:tc>
        <w:tc>
          <w:tcPr>
            <w:tcW w:w="4693" w:type="dxa"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Дата ввода в эксплуатацию</w:t>
            </w:r>
          </w:p>
        </w:tc>
      </w:tr>
      <w:tr w:rsidR="00FD6953" w:rsidRPr="00AD45CF" w:rsidTr="00BC16AA">
        <w:trPr>
          <w:trHeight w:val="318"/>
        </w:trPr>
        <w:tc>
          <w:tcPr>
            <w:tcW w:w="2616" w:type="dxa"/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n</w:t>
            </w:r>
            <w:r w:rsidRPr="00AD45CF">
              <w:rPr>
                <w:color w:val="000000"/>
                <w:sz w:val="24"/>
                <w:szCs w:val="24"/>
                <w:lang w:val="en-US"/>
              </w:rPr>
              <w:t>v</w:t>
            </w:r>
            <w:r w:rsidRPr="00AD45CF">
              <w:rPr>
                <w:color w:val="000000"/>
                <w:sz w:val="24"/>
                <w:szCs w:val="24"/>
              </w:rPr>
              <w:t>char(20)</w:t>
            </w:r>
          </w:p>
        </w:tc>
        <w:tc>
          <w:tcPr>
            <w:tcW w:w="4693" w:type="dxa"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Место расположения</w:t>
            </w:r>
          </w:p>
        </w:tc>
      </w:tr>
      <w:tr w:rsidR="00FD6953" w:rsidRPr="00AD45CF" w:rsidTr="00BC16AA">
        <w:trPr>
          <w:trHeight w:val="318"/>
        </w:trPr>
        <w:tc>
          <w:tcPr>
            <w:tcW w:w="2616" w:type="dxa"/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RespPerson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  <w:lang w:val="en-US"/>
              </w:rPr>
            </w:pPr>
            <w:r w:rsidRPr="00AD45CF">
              <w:rPr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93" w:type="dxa"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Материально ответственное лицо</w:t>
            </w:r>
          </w:p>
        </w:tc>
      </w:tr>
      <w:tr w:rsidR="00FD6953" w:rsidRPr="00AD45CF" w:rsidTr="00BC16AA">
        <w:trPr>
          <w:trHeight w:val="318"/>
        </w:trPr>
        <w:tc>
          <w:tcPr>
            <w:tcW w:w="2616" w:type="dxa"/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WriteOff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  <w:lang w:val="en-US"/>
              </w:rPr>
            </w:pPr>
            <w:r w:rsidRPr="00AD45CF">
              <w:rPr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93" w:type="dxa"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Дата списания</w:t>
            </w:r>
          </w:p>
        </w:tc>
      </w:tr>
      <w:tr w:rsidR="00FD6953" w:rsidRPr="00AD45CF" w:rsidTr="00BC16AA">
        <w:trPr>
          <w:trHeight w:val="303"/>
        </w:trPr>
        <w:tc>
          <w:tcPr>
            <w:tcW w:w="2616" w:type="dxa"/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  <w:lang w:val="en-US"/>
              </w:rPr>
              <w:t>i</w:t>
            </w:r>
            <w:r w:rsidRPr="00AD45CF">
              <w:rPr>
                <w:color w:val="000000"/>
                <w:sz w:val="24"/>
                <w:szCs w:val="24"/>
              </w:rPr>
              <w:t>nt</w:t>
            </w:r>
          </w:p>
        </w:tc>
        <w:tc>
          <w:tcPr>
            <w:tcW w:w="4693" w:type="dxa"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Категория</w:t>
            </w:r>
          </w:p>
        </w:tc>
      </w:tr>
      <w:tr w:rsidR="00FD6953" w:rsidRPr="00AD45CF" w:rsidTr="00BC16AA">
        <w:trPr>
          <w:trHeight w:val="318"/>
        </w:trPr>
        <w:tc>
          <w:tcPr>
            <w:tcW w:w="2616" w:type="dxa"/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lastRenderedPageBreak/>
              <w:t>Note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n</w:t>
            </w:r>
            <w:r w:rsidRPr="00AD45CF">
              <w:rPr>
                <w:color w:val="000000"/>
                <w:sz w:val="24"/>
                <w:szCs w:val="24"/>
                <w:lang w:val="en-US"/>
              </w:rPr>
              <w:t>var</w:t>
            </w:r>
            <w:r w:rsidRPr="00AD45CF">
              <w:rPr>
                <w:color w:val="000000"/>
                <w:sz w:val="24"/>
                <w:szCs w:val="24"/>
              </w:rPr>
              <w:t>char(</w:t>
            </w:r>
            <w:r w:rsidRPr="00AD45CF">
              <w:rPr>
                <w:color w:val="000000"/>
                <w:sz w:val="24"/>
                <w:szCs w:val="24"/>
                <w:lang w:val="en-US"/>
              </w:rPr>
              <w:t>5</w:t>
            </w:r>
            <w:r w:rsidRPr="00AD45CF">
              <w:rPr>
                <w:color w:val="000000"/>
                <w:sz w:val="24"/>
                <w:szCs w:val="24"/>
              </w:rPr>
              <w:t>0)</w:t>
            </w:r>
          </w:p>
        </w:tc>
        <w:tc>
          <w:tcPr>
            <w:tcW w:w="4693" w:type="dxa"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Примечание</w:t>
            </w:r>
          </w:p>
        </w:tc>
      </w:tr>
    </w:tbl>
    <w:p w:rsidR="00FD6953" w:rsidRPr="00EE0006" w:rsidRDefault="00FD6953" w:rsidP="00FD6953">
      <w:pPr>
        <w:spacing w:before="360"/>
        <w:jc w:val="both"/>
        <w:rPr>
          <w:sz w:val="28"/>
          <w:szCs w:val="28"/>
        </w:rPr>
      </w:pPr>
      <w:r w:rsidRPr="00EE0006">
        <w:rPr>
          <w:b/>
          <w:sz w:val="28"/>
          <w:szCs w:val="28"/>
        </w:rPr>
        <w:t>Таблица 2.4</w:t>
      </w:r>
      <w:r w:rsidRPr="00EE0006">
        <w:rPr>
          <w:sz w:val="28"/>
          <w:szCs w:val="28"/>
        </w:rPr>
        <w:t xml:space="preserve"> – Описание атрибутов сущности «</w:t>
      </w:r>
      <w:r w:rsidRPr="00EE0006">
        <w:rPr>
          <w:sz w:val="28"/>
          <w:szCs w:val="28"/>
          <w:lang w:val="en-US"/>
        </w:rPr>
        <w:t>Type</w:t>
      </w:r>
      <w:r w:rsidR="00C218D1">
        <w:rPr>
          <w:sz w:val="28"/>
          <w:szCs w:val="28"/>
          <w:lang w:val="en-US"/>
        </w:rPr>
        <w:t>Tech</w:t>
      </w:r>
      <w:r w:rsidRPr="00EE0006">
        <w:rPr>
          <w:sz w:val="28"/>
          <w:szCs w:val="28"/>
        </w:rPr>
        <w:t>»</w:t>
      </w:r>
    </w:p>
    <w:tbl>
      <w:tblPr>
        <w:tblW w:w="9373" w:type="dxa"/>
        <w:tblInd w:w="91" w:type="dxa"/>
        <w:tblLook w:val="04A0" w:firstRow="1" w:lastRow="0" w:firstColumn="1" w:lastColumn="0" w:noHBand="0" w:noVBand="1"/>
      </w:tblPr>
      <w:tblGrid>
        <w:gridCol w:w="2569"/>
        <w:gridCol w:w="2126"/>
        <w:gridCol w:w="4678"/>
      </w:tblGrid>
      <w:tr w:rsidR="00FD6953" w:rsidRPr="00AD45CF" w:rsidTr="00BC16AA">
        <w:trPr>
          <w:trHeight w:val="324"/>
        </w:trPr>
        <w:tc>
          <w:tcPr>
            <w:tcW w:w="25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AD45CF">
              <w:rPr>
                <w:b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AD45CF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FD6953" w:rsidRPr="00AD45CF" w:rsidRDefault="00FD6953" w:rsidP="00BC16A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AD45CF">
              <w:rPr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FD6953" w:rsidRPr="00AD45CF" w:rsidTr="00BC16AA">
        <w:trPr>
          <w:trHeight w:val="324"/>
        </w:trPr>
        <w:tc>
          <w:tcPr>
            <w:tcW w:w="25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Уникальный идентификатор</w:t>
            </w:r>
          </w:p>
        </w:tc>
      </w:tr>
      <w:tr w:rsidR="00FD6953" w:rsidRPr="00AD45CF" w:rsidTr="00BC16AA">
        <w:trPr>
          <w:trHeight w:val="324"/>
        </w:trPr>
        <w:tc>
          <w:tcPr>
            <w:tcW w:w="2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NameType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n</w:t>
            </w:r>
            <w:r w:rsidRPr="00AD45CF">
              <w:rPr>
                <w:color w:val="000000"/>
                <w:sz w:val="24"/>
                <w:szCs w:val="24"/>
                <w:lang w:val="en-US"/>
              </w:rPr>
              <w:t>var</w:t>
            </w:r>
            <w:r w:rsidRPr="00AD45CF">
              <w:rPr>
                <w:color w:val="000000"/>
                <w:sz w:val="24"/>
                <w:szCs w:val="24"/>
              </w:rPr>
              <w:t>char(20)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 xml:space="preserve">Наименование </w:t>
            </w:r>
          </w:p>
        </w:tc>
      </w:tr>
      <w:tr w:rsidR="00FD6953" w:rsidRPr="00AD45CF" w:rsidTr="00BC16AA">
        <w:trPr>
          <w:trHeight w:val="340"/>
        </w:trPr>
        <w:tc>
          <w:tcPr>
            <w:tcW w:w="256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Expected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Int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Положено</w:t>
            </w:r>
          </w:p>
        </w:tc>
      </w:tr>
    </w:tbl>
    <w:p w:rsidR="00FD6953" w:rsidRPr="00EE0006" w:rsidRDefault="00FD6953" w:rsidP="00FD6953">
      <w:pPr>
        <w:spacing w:before="360"/>
        <w:jc w:val="both"/>
        <w:rPr>
          <w:sz w:val="28"/>
          <w:szCs w:val="28"/>
        </w:rPr>
      </w:pPr>
      <w:r w:rsidRPr="00EE0006">
        <w:rPr>
          <w:b/>
          <w:sz w:val="28"/>
          <w:szCs w:val="28"/>
        </w:rPr>
        <w:t>Таблица 2.5</w:t>
      </w:r>
      <w:r w:rsidRPr="00EE0006">
        <w:rPr>
          <w:sz w:val="28"/>
          <w:szCs w:val="28"/>
        </w:rPr>
        <w:t xml:space="preserve"> – Описание атрибутов сущности «</w:t>
      </w:r>
      <w:r w:rsidRPr="00EE0006">
        <w:rPr>
          <w:sz w:val="28"/>
          <w:szCs w:val="28"/>
          <w:lang w:val="en-US"/>
        </w:rPr>
        <w:t>CompleteSet</w:t>
      </w:r>
      <w:r w:rsidRPr="00EE0006">
        <w:rPr>
          <w:sz w:val="28"/>
          <w:szCs w:val="28"/>
        </w:rPr>
        <w:t>»</w:t>
      </w:r>
    </w:p>
    <w:tbl>
      <w:tblPr>
        <w:tblW w:w="9373" w:type="dxa"/>
        <w:tblInd w:w="91" w:type="dxa"/>
        <w:tblLook w:val="04A0" w:firstRow="1" w:lastRow="0" w:firstColumn="1" w:lastColumn="0" w:noHBand="0" w:noVBand="1"/>
      </w:tblPr>
      <w:tblGrid>
        <w:gridCol w:w="2569"/>
        <w:gridCol w:w="2126"/>
        <w:gridCol w:w="4678"/>
      </w:tblGrid>
      <w:tr w:rsidR="00FD6953" w:rsidRPr="00AD45CF" w:rsidTr="00BC16AA">
        <w:trPr>
          <w:trHeight w:val="300"/>
        </w:trPr>
        <w:tc>
          <w:tcPr>
            <w:tcW w:w="25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AD45CF">
              <w:rPr>
                <w:b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AD45CF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FD6953" w:rsidRPr="00AD45CF" w:rsidRDefault="00FD6953" w:rsidP="00BC16A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AD45CF">
              <w:rPr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FD6953" w:rsidRPr="00AD45CF" w:rsidTr="00BC16AA">
        <w:trPr>
          <w:trHeight w:val="300"/>
        </w:trPr>
        <w:tc>
          <w:tcPr>
            <w:tcW w:w="25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  <w:lang w:val="en-US"/>
              </w:rPr>
            </w:pPr>
            <w:r w:rsidRPr="00AD45CF">
              <w:rPr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Уникальный идентификатор</w:t>
            </w:r>
          </w:p>
        </w:tc>
      </w:tr>
      <w:tr w:rsidR="00FD6953" w:rsidRPr="00AD45CF" w:rsidTr="00BC16AA">
        <w:trPr>
          <w:trHeight w:val="300"/>
        </w:trPr>
        <w:tc>
          <w:tcPr>
            <w:tcW w:w="2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Param1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n</w:t>
            </w:r>
            <w:r w:rsidRPr="00AD45CF">
              <w:rPr>
                <w:color w:val="000000"/>
                <w:sz w:val="24"/>
                <w:szCs w:val="24"/>
                <w:lang w:val="en-US"/>
              </w:rPr>
              <w:t>var</w:t>
            </w:r>
            <w:r w:rsidRPr="00AD45CF">
              <w:rPr>
                <w:color w:val="000000"/>
                <w:sz w:val="24"/>
                <w:szCs w:val="24"/>
              </w:rPr>
              <w:t>char(</w:t>
            </w:r>
            <w:r w:rsidRPr="00AD45CF">
              <w:rPr>
                <w:color w:val="000000"/>
                <w:sz w:val="24"/>
                <w:szCs w:val="24"/>
                <w:lang w:val="en-US"/>
              </w:rPr>
              <w:t>5</w:t>
            </w:r>
            <w:r w:rsidRPr="00AD45CF">
              <w:rPr>
                <w:color w:val="000000"/>
                <w:sz w:val="24"/>
                <w:szCs w:val="24"/>
              </w:rPr>
              <w:t>0)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Наименование параметра 1</w:t>
            </w:r>
          </w:p>
        </w:tc>
      </w:tr>
      <w:tr w:rsidR="00FD6953" w:rsidRPr="00AD45CF" w:rsidTr="00BC16AA">
        <w:trPr>
          <w:trHeight w:val="315"/>
        </w:trPr>
        <w:tc>
          <w:tcPr>
            <w:tcW w:w="2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Param2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n</w:t>
            </w:r>
            <w:r w:rsidRPr="00AD45CF">
              <w:rPr>
                <w:color w:val="000000"/>
                <w:sz w:val="24"/>
                <w:szCs w:val="24"/>
                <w:lang w:val="en-US"/>
              </w:rPr>
              <w:t>var</w:t>
            </w:r>
            <w:r w:rsidRPr="00AD45CF">
              <w:rPr>
                <w:color w:val="000000"/>
                <w:sz w:val="24"/>
                <w:szCs w:val="24"/>
              </w:rPr>
              <w:t>char(</w:t>
            </w:r>
            <w:r w:rsidRPr="00AD45CF">
              <w:rPr>
                <w:color w:val="000000"/>
                <w:sz w:val="24"/>
                <w:szCs w:val="24"/>
                <w:lang w:val="en-US"/>
              </w:rPr>
              <w:t>5</w:t>
            </w:r>
            <w:r w:rsidRPr="00AD45CF">
              <w:rPr>
                <w:color w:val="000000"/>
                <w:sz w:val="24"/>
                <w:szCs w:val="24"/>
              </w:rPr>
              <w:t>0)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Наименование параметра 2</w:t>
            </w:r>
          </w:p>
        </w:tc>
      </w:tr>
      <w:tr w:rsidR="00FD6953" w:rsidRPr="00AD45CF" w:rsidTr="00BC16AA">
        <w:trPr>
          <w:trHeight w:val="315"/>
        </w:trPr>
        <w:tc>
          <w:tcPr>
            <w:tcW w:w="2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Param3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n</w:t>
            </w:r>
            <w:r w:rsidRPr="00AD45CF">
              <w:rPr>
                <w:color w:val="000000"/>
                <w:sz w:val="24"/>
                <w:szCs w:val="24"/>
                <w:lang w:val="en-US"/>
              </w:rPr>
              <w:t>var</w:t>
            </w:r>
            <w:r w:rsidRPr="00AD45CF">
              <w:rPr>
                <w:color w:val="000000"/>
                <w:sz w:val="24"/>
                <w:szCs w:val="24"/>
              </w:rPr>
              <w:t>char(</w:t>
            </w:r>
            <w:r w:rsidRPr="00AD45CF">
              <w:rPr>
                <w:color w:val="000000"/>
                <w:sz w:val="24"/>
                <w:szCs w:val="24"/>
                <w:lang w:val="en-US"/>
              </w:rPr>
              <w:t>5</w:t>
            </w:r>
            <w:r w:rsidRPr="00AD45CF">
              <w:rPr>
                <w:color w:val="000000"/>
                <w:sz w:val="24"/>
                <w:szCs w:val="24"/>
              </w:rPr>
              <w:t>0)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Наименование параметра 3</w:t>
            </w:r>
          </w:p>
        </w:tc>
      </w:tr>
      <w:tr w:rsidR="00FD6953" w:rsidRPr="00AD45CF" w:rsidTr="00BC16AA">
        <w:trPr>
          <w:trHeight w:val="300"/>
        </w:trPr>
        <w:tc>
          <w:tcPr>
            <w:tcW w:w="2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Param4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n</w:t>
            </w:r>
            <w:r w:rsidRPr="00AD45CF">
              <w:rPr>
                <w:color w:val="000000"/>
                <w:sz w:val="24"/>
                <w:szCs w:val="24"/>
                <w:lang w:val="en-US"/>
              </w:rPr>
              <w:t>var</w:t>
            </w:r>
            <w:r w:rsidRPr="00AD45CF">
              <w:rPr>
                <w:color w:val="000000"/>
                <w:sz w:val="24"/>
                <w:szCs w:val="24"/>
              </w:rPr>
              <w:t>char(</w:t>
            </w:r>
            <w:r w:rsidRPr="00AD45CF">
              <w:rPr>
                <w:color w:val="000000"/>
                <w:sz w:val="24"/>
                <w:szCs w:val="24"/>
                <w:lang w:val="en-US"/>
              </w:rPr>
              <w:t>5</w:t>
            </w:r>
            <w:r w:rsidRPr="00AD45CF">
              <w:rPr>
                <w:color w:val="000000"/>
                <w:sz w:val="24"/>
                <w:szCs w:val="24"/>
              </w:rPr>
              <w:t>0)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Наименование параметра 4</w:t>
            </w:r>
          </w:p>
        </w:tc>
      </w:tr>
      <w:tr w:rsidR="00FD6953" w:rsidRPr="00AD45CF" w:rsidTr="00BC16AA">
        <w:trPr>
          <w:trHeight w:val="315"/>
        </w:trPr>
        <w:tc>
          <w:tcPr>
            <w:tcW w:w="2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Param5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n</w:t>
            </w:r>
            <w:r w:rsidRPr="00AD45CF">
              <w:rPr>
                <w:color w:val="000000"/>
                <w:sz w:val="24"/>
                <w:szCs w:val="24"/>
                <w:lang w:val="en-US"/>
              </w:rPr>
              <w:t>var</w:t>
            </w:r>
            <w:r w:rsidRPr="00AD45CF">
              <w:rPr>
                <w:color w:val="000000"/>
                <w:sz w:val="24"/>
                <w:szCs w:val="24"/>
              </w:rPr>
              <w:t>char(</w:t>
            </w:r>
            <w:r w:rsidRPr="00AD45CF">
              <w:rPr>
                <w:color w:val="000000"/>
                <w:sz w:val="24"/>
                <w:szCs w:val="24"/>
                <w:lang w:val="en-US"/>
              </w:rPr>
              <w:t>5</w:t>
            </w:r>
            <w:r w:rsidRPr="00AD45CF">
              <w:rPr>
                <w:color w:val="000000"/>
                <w:sz w:val="24"/>
                <w:szCs w:val="24"/>
              </w:rPr>
              <w:t>0)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Наименование параметра 5</w:t>
            </w:r>
          </w:p>
        </w:tc>
      </w:tr>
    </w:tbl>
    <w:p w:rsidR="00C218D1" w:rsidRDefault="00C218D1" w:rsidP="00FD6953">
      <w:pPr>
        <w:spacing w:before="360"/>
        <w:jc w:val="both"/>
        <w:rPr>
          <w:b/>
          <w:sz w:val="28"/>
          <w:szCs w:val="28"/>
        </w:rPr>
      </w:pPr>
    </w:p>
    <w:p w:rsidR="00FD6953" w:rsidRPr="00EE0006" w:rsidRDefault="00FD6953" w:rsidP="00FD6953">
      <w:pPr>
        <w:spacing w:before="360"/>
        <w:jc w:val="both"/>
        <w:rPr>
          <w:sz w:val="28"/>
          <w:szCs w:val="28"/>
        </w:rPr>
      </w:pPr>
      <w:r w:rsidRPr="00EE0006">
        <w:rPr>
          <w:b/>
          <w:sz w:val="28"/>
          <w:szCs w:val="28"/>
        </w:rPr>
        <w:t>Таблица 2.6</w:t>
      </w:r>
      <w:r w:rsidRPr="00EE0006">
        <w:rPr>
          <w:sz w:val="28"/>
          <w:szCs w:val="28"/>
        </w:rPr>
        <w:t xml:space="preserve"> – Описание атрибутов сущности «</w:t>
      </w:r>
      <w:r w:rsidRPr="00EE0006">
        <w:rPr>
          <w:sz w:val="28"/>
          <w:szCs w:val="28"/>
          <w:lang w:val="en-US"/>
        </w:rPr>
        <w:t>Personal</w:t>
      </w:r>
      <w:r w:rsidRPr="00EE0006">
        <w:rPr>
          <w:sz w:val="28"/>
          <w:szCs w:val="28"/>
        </w:rPr>
        <w:t>»</w:t>
      </w:r>
    </w:p>
    <w:tbl>
      <w:tblPr>
        <w:tblW w:w="9373" w:type="dxa"/>
        <w:tblInd w:w="91" w:type="dxa"/>
        <w:tblLook w:val="04A0" w:firstRow="1" w:lastRow="0" w:firstColumn="1" w:lastColumn="0" w:noHBand="0" w:noVBand="1"/>
      </w:tblPr>
      <w:tblGrid>
        <w:gridCol w:w="2569"/>
        <w:gridCol w:w="2126"/>
        <w:gridCol w:w="4678"/>
      </w:tblGrid>
      <w:tr w:rsidR="00FD6953" w:rsidRPr="00AD45CF" w:rsidTr="00BC16AA">
        <w:trPr>
          <w:trHeight w:val="315"/>
        </w:trPr>
        <w:tc>
          <w:tcPr>
            <w:tcW w:w="25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AD45CF">
              <w:rPr>
                <w:b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AD45CF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FD6953" w:rsidRPr="00AD45CF" w:rsidRDefault="00FD6953" w:rsidP="00BC16A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AD45CF">
              <w:rPr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FD6953" w:rsidRPr="00AD45CF" w:rsidTr="00BC16AA">
        <w:trPr>
          <w:trHeight w:val="315"/>
        </w:trPr>
        <w:tc>
          <w:tcPr>
            <w:tcW w:w="25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Уникальный идентификатор</w:t>
            </w:r>
          </w:p>
        </w:tc>
      </w:tr>
      <w:tr w:rsidR="00FD6953" w:rsidRPr="00AD45CF" w:rsidTr="00BC16AA">
        <w:trPr>
          <w:trHeight w:val="315"/>
        </w:trPr>
        <w:tc>
          <w:tcPr>
            <w:tcW w:w="2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NamePers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n</w:t>
            </w:r>
            <w:r w:rsidRPr="00AD45CF">
              <w:rPr>
                <w:color w:val="000000"/>
                <w:sz w:val="24"/>
                <w:szCs w:val="24"/>
                <w:lang w:val="en-US"/>
              </w:rPr>
              <w:t>var</w:t>
            </w:r>
            <w:r w:rsidRPr="00AD45CF">
              <w:rPr>
                <w:color w:val="000000"/>
                <w:sz w:val="24"/>
                <w:szCs w:val="24"/>
              </w:rPr>
              <w:t>char(20)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Фамилия инициалы</w:t>
            </w:r>
          </w:p>
        </w:tc>
      </w:tr>
      <w:tr w:rsidR="00FD6953" w:rsidRPr="00AD45CF" w:rsidTr="00BC16AA">
        <w:trPr>
          <w:trHeight w:val="315"/>
        </w:trPr>
        <w:tc>
          <w:tcPr>
            <w:tcW w:w="2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Post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n</w:t>
            </w:r>
            <w:r w:rsidRPr="00AD45CF">
              <w:rPr>
                <w:color w:val="000000"/>
                <w:sz w:val="24"/>
                <w:szCs w:val="24"/>
                <w:lang w:val="en-US"/>
              </w:rPr>
              <w:t>var</w:t>
            </w:r>
            <w:r w:rsidRPr="00AD45CF">
              <w:rPr>
                <w:color w:val="000000"/>
                <w:sz w:val="24"/>
                <w:szCs w:val="24"/>
              </w:rPr>
              <w:t>char(20)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Должность</w:t>
            </w:r>
          </w:p>
        </w:tc>
      </w:tr>
      <w:tr w:rsidR="00FD6953" w:rsidRPr="00AD45CF" w:rsidTr="00541BF2">
        <w:trPr>
          <w:trHeight w:val="300"/>
        </w:trPr>
        <w:tc>
          <w:tcPr>
            <w:tcW w:w="25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n</w:t>
            </w:r>
            <w:r w:rsidRPr="00AD45CF">
              <w:rPr>
                <w:color w:val="000000"/>
                <w:sz w:val="24"/>
                <w:szCs w:val="24"/>
                <w:lang w:val="en-US"/>
              </w:rPr>
              <w:t>var</w:t>
            </w:r>
            <w:r w:rsidRPr="00AD45CF">
              <w:rPr>
                <w:color w:val="000000"/>
                <w:sz w:val="24"/>
                <w:szCs w:val="24"/>
              </w:rPr>
              <w:t>char(20)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Логин</w:t>
            </w:r>
          </w:p>
        </w:tc>
      </w:tr>
      <w:tr w:rsidR="00FD6953" w:rsidRPr="00AD45CF" w:rsidTr="00BC16AA">
        <w:trPr>
          <w:trHeight w:val="300"/>
        </w:trPr>
        <w:tc>
          <w:tcPr>
            <w:tcW w:w="2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n</w:t>
            </w:r>
            <w:r w:rsidRPr="00AD45CF">
              <w:rPr>
                <w:color w:val="000000"/>
                <w:sz w:val="24"/>
                <w:szCs w:val="24"/>
                <w:lang w:val="en-US"/>
              </w:rPr>
              <w:t>var</w:t>
            </w:r>
            <w:r w:rsidRPr="00AD45CF">
              <w:rPr>
                <w:color w:val="000000"/>
                <w:sz w:val="24"/>
                <w:szCs w:val="24"/>
              </w:rPr>
              <w:t>char(20)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Пароль</w:t>
            </w:r>
          </w:p>
        </w:tc>
      </w:tr>
      <w:tr w:rsidR="00FD6953" w:rsidRPr="00AD45CF" w:rsidTr="00BC16AA">
        <w:trPr>
          <w:trHeight w:val="315"/>
        </w:trPr>
        <w:tc>
          <w:tcPr>
            <w:tcW w:w="256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Privileges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int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Привелегия</w:t>
            </w:r>
          </w:p>
        </w:tc>
      </w:tr>
    </w:tbl>
    <w:p w:rsidR="00FD6953" w:rsidRPr="00EE0006" w:rsidRDefault="00FD6953" w:rsidP="00FD6953">
      <w:pPr>
        <w:spacing w:before="360"/>
        <w:jc w:val="both"/>
        <w:rPr>
          <w:sz w:val="28"/>
          <w:szCs w:val="28"/>
        </w:rPr>
      </w:pPr>
      <w:r w:rsidRPr="00EE0006">
        <w:rPr>
          <w:b/>
          <w:sz w:val="28"/>
          <w:szCs w:val="28"/>
        </w:rPr>
        <w:t>Таблица 2.7</w:t>
      </w:r>
      <w:r w:rsidRPr="00EE0006">
        <w:rPr>
          <w:sz w:val="28"/>
          <w:szCs w:val="28"/>
        </w:rPr>
        <w:t xml:space="preserve"> – Описание атрибутов сущности «</w:t>
      </w:r>
      <w:r w:rsidRPr="00EE0006">
        <w:rPr>
          <w:sz w:val="28"/>
          <w:szCs w:val="28"/>
          <w:lang w:val="en-US"/>
        </w:rPr>
        <w:t>Priveleg</w:t>
      </w:r>
      <w:r w:rsidRPr="00EE0006">
        <w:rPr>
          <w:sz w:val="28"/>
          <w:szCs w:val="28"/>
        </w:rPr>
        <w:t>»</w:t>
      </w:r>
    </w:p>
    <w:tbl>
      <w:tblPr>
        <w:tblW w:w="9373" w:type="dxa"/>
        <w:tblInd w:w="91" w:type="dxa"/>
        <w:tblLook w:val="04A0" w:firstRow="1" w:lastRow="0" w:firstColumn="1" w:lastColumn="0" w:noHBand="0" w:noVBand="1"/>
      </w:tblPr>
      <w:tblGrid>
        <w:gridCol w:w="2569"/>
        <w:gridCol w:w="2126"/>
        <w:gridCol w:w="4678"/>
      </w:tblGrid>
      <w:tr w:rsidR="00FD6953" w:rsidRPr="00AD45CF" w:rsidTr="00BC16AA">
        <w:trPr>
          <w:trHeight w:val="315"/>
        </w:trPr>
        <w:tc>
          <w:tcPr>
            <w:tcW w:w="25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AD45CF">
              <w:rPr>
                <w:b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AD45CF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FD6953" w:rsidRPr="00AD45CF" w:rsidRDefault="00FD6953" w:rsidP="00BC16A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AD45CF">
              <w:rPr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FD6953" w:rsidRPr="00AD45CF" w:rsidTr="00BC16AA">
        <w:trPr>
          <w:trHeight w:val="315"/>
        </w:trPr>
        <w:tc>
          <w:tcPr>
            <w:tcW w:w="25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Уникальный идентификатор</w:t>
            </w:r>
          </w:p>
        </w:tc>
      </w:tr>
      <w:tr w:rsidR="00FD6953" w:rsidRPr="00AD45CF" w:rsidTr="00BC16AA">
        <w:trPr>
          <w:trHeight w:val="315"/>
        </w:trPr>
        <w:tc>
          <w:tcPr>
            <w:tcW w:w="2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NameP</w:t>
            </w:r>
            <w:r w:rsidRPr="00AD45CF">
              <w:rPr>
                <w:color w:val="000000"/>
                <w:sz w:val="24"/>
                <w:szCs w:val="24"/>
                <w:lang w:val="en-US"/>
              </w:rPr>
              <w:t>riv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n</w:t>
            </w:r>
            <w:r w:rsidRPr="00AD45CF">
              <w:rPr>
                <w:color w:val="000000"/>
                <w:sz w:val="24"/>
                <w:szCs w:val="24"/>
                <w:lang w:val="en-US"/>
              </w:rPr>
              <w:t>var</w:t>
            </w:r>
            <w:r w:rsidRPr="00AD45CF">
              <w:rPr>
                <w:color w:val="000000"/>
                <w:sz w:val="24"/>
                <w:szCs w:val="24"/>
              </w:rPr>
              <w:t>char(20)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Наименование привилегии</w:t>
            </w:r>
          </w:p>
        </w:tc>
      </w:tr>
    </w:tbl>
    <w:p w:rsidR="00FD6953" w:rsidRPr="00EE0006" w:rsidRDefault="00FD6953" w:rsidP="00FD6953">
      <w:pPr>
        <w:spacing w:before="360"/>
        <w:jc w:val="both"/>
        <w:rPr>
          <w:sz w:val="28"/>
          <w:szCs w:val="28"/>
        </w:rPr>
      </w:pPr>
      <w:r w:rsidRPr="00EE0006">
        <w:rPr>
          <w:b/>
          <w:sz w:val="28"/>
          <w:szCs w:val="28"/>
        </w:rPr>
        <w:t>Таблица 2.8</w:t>
      </w:r>
      <w:r w:rsidRPr="00EE0006">
        <w:rPr>
          <w:sz w:val="28"/>
          <w:szCs w:val="28"/>
        </w:rPr>
        <w:t xml:space="preserve"> – Описание атрибутов сущности «</w:t>
      </w:r>
      <w:r w:rsidRPr="00EE0006">
        <w:rPr>
          <w:sz w:val="28"/>
          <w:szCs w:val="28"/>
          <w:lang w:val="en-US"/>
        </w:rPr>
        <w:t>Commission</w:t>
      </w:r>
      <w:r w:rsidRPr="00EE0006">
        <w:rPr>
          <w:sz w:val="28"/>
          <w:szCs w:val="28"/>
        </w:rPr>
        <w:t>»</w:t>
      </w:r>
    </w:p>
    <w:tbl>
      <w:tblPr>
        <w:tblW w:w="9373" w:type="dxa"/>
        <w:tblInd w:w="91" w:type="dxa"/>
        <w:tblLook w:val="04A0" w:firstRow="1" w:lastRow="0" w:firstColumn="1" w:lastColumn="0" w:noHBand="0" w:noVBand="1"/>
      </w:tblPr>
      <w:tblGrid>
        <w:gridCol w:w="2569"/>
        <w:gridCol w:w="2126"/>
        <w:gridCol w:w="4678"/>
      </w:tblGrid>
      <w:tr w:rsidR="00FD6953" w:rsidRPr="00AD45CF" w:rsidTr="00BC16AA">
        <w:trPr>
          <w:trHeight w:val="300"/>
        </w:trPr>
        <w:tc>
          <w:tcPr>
            <w:tcW w:w="25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AD45CF">
              <w:rPr>
                <w:b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AD45CF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FD6953" w:rsidRPr="00AD45CF" w:rsidRDefault="00FD6953" w:rsidP="00BC16A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AD45CF">
              <w:rPr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FD6953" w:rsidRPr="00AD45CF" w:rsidTr="00BC16AA">
        <w:trPr>
          <w:trHeight w:val="300"/>
        </w:trPr>
        <w:tc>
          <w:tcPr>
            <w:tcW w:w="25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Уникальный идентификатор</w:t>
            </w:r>
          </w:p>
        </w:tc>
      </w:tr>
      <w:tr w:rsidR="00FD6953" w:rsidRPr="00AD45CF" w:rsidTr="00BC16AA">
        <w:trPr>
          <w:trHeight w:val="300"/>
        </w:trPr>
        <w:tc>
          <w:tcPr>
            <w:tcW w:w="2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  <w:lang w:val="en-US"/>
              </w:rPr>
            </w:pPr>
            <w:r w:rsidRPr="00AD45CF">
              <w:rPr>
                <w:color w:val="000000"/>
                <w:sz w:val="24"/>
                <w:szCs w:val="24"/>
                <w:lang w:val="en-US"/>
              </w:rPr>
              <w:t>NumPr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  <w:lang w:val="en-US"/>
              </w:rPr>
            </w:pPr>
            <w:r w:rsidRPr="00AD45CF">
              <w:rPr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Номер приказа о создании комиссии</w:t>
            </w:r>
          </w:p>
        </w:tc>
      </w:tr>
      <w:tr w:rsidR="00FD6953" w:rsidRPr="00AD45CF" w:rsidTr="00BC16AA">
        <w:trPr>
          <w:trHeight w:val="300"/>
        </w:trPr>
        <w:tc>
          <w:tcPr>
            <w:tcW w:w="2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  <w:lang w:val="en-US"/>
              </w:rPr>
            </w:pPr>
            <w:r w:rsidRPr="00AD45CF">
              <w:rPr>
                <w:color w:val="000000"/>
                <w:sz w:val="24"/>
                <w:szCs w:val="24"/>
                <w:lang w:val="en-US"/>
              </w:rPr>
              <w:t>DateCreat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  <w:lang w:val="en-US"/>
              </w:rPr>
            </w:pPr>
            <w:r w:rsidRPr="00AD45CF">
              <w:rPr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Дата создания приказа</w:t>
            </w:r>
          </w:p>
        </w:tc>
      </w:tr>
      <w:tr w:rsidR="00FD6953" w:rsidRPr="00AD45CF" w:rsidTr="00BC16AA">
        <w:trPr>
          <w:trHeight w:val="300"/>
        </w:trPr>
        <w:tc>
          <w:tcPr>
            <w:tcW w:w="2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ComChair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Председатель комиссии</w:t>
            </w:r>
          </w:p>
        </w:tc>
      </w:tr>
      <w:tr w:rsidR="00FD6953" w:rsidRPr="00AD45CF" w:rsidTr="00BC16AA">
        <w:trPr>
          <w:trHeight w:val="315"/>
        </w:trPr>
        <w:tc>
          <w:tcPr>
            <w:tcW w:w="2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Member1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D6953" w:rsidRPr="00AD45CF" w:rsidRDefault="00FD6953" w:rsidP="00BC16AA">
            <w:pPr>
              <w:tabs>
                <w:tab w:val="center" w:pos="2231"/>
              </w:tabs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Член комиссии</w:t>
            </w:r>
            <w:r w:rsidRPr="00AD45CF">
              <w:rPr>
                <w:color w:val="000000"/>
                <w:sz w:val="24"/>
                <w:szCs w:val="24"/>
              </w:rPr>
              <w:tab/>
            </w:r>
          </w:p>
        </w:tc>
      </w:tr>
      <w:tr w:rsidR="00FD6953" w:rsidRPr="00AD45CF" w:rsidTr="00BC16AA">
        <w:trPr>
          <w:trHeight w:val="315"/>
        </w:trPr>
        <w:tc>
          <w:tcPr>
            <w:tcW w:w="2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Member2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Член комиссии</w:t>
            </w:r>
          </w:p>
        </w:tc>
      </w:tr>
      <w:tr w:rsidR="00FD6953" w:rsidRPr="00AD45CF" w:rsidTr="00BC16AA">
        <w:trPr>
          <w:trHeight w:val="315"/>
        </w:trPr>
        <w:tc>
          <w:tcPr>
            <w:tcW w:w="256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Member3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Член комиссии</w:t>
            </w:r>
          </w:p>
        </w:tc>
      </w:tr>
    </w:tbl>
    <w:p w:rsidR="00FD6953" w:rsidRPr="00EE0006" w:rsidRDefault="00FD6953" w:rsidP="00FD6953">
      <w:pPr>
        <w:spacing w:before="360"/>
        <w:jc w:val="both"/>
        <w:rPr>
          <w:sz w:val="28"/>
          <w:szCs w:val="28"/>
        </w:rPr>
      </w:pPr>
      <w:r w:rsidRPr="00EE0006">
        <w:rPr>
          <w:b/>
          <w:sz w:val="28"/>
          <w:szCs w:val="28"/>
        </w:rPr>
        <w:lastRenderedPageBreak/>
        <w:t>Таблица 2.9</w:t>
      </w:r>
      <w:r w:rsidRPr="00EE0006">
        <w:rPr>
          <w:sz w:val="28"/>
          <w:szCs w:val="28"/>
        </w:rPr>
        <w:t xml:space="preserve"> – Описание атрибутов сущности «</w:t>
      </w:r>
      <w:r w:rsidRPr="00EE0006">
        <w:rPr>
          <w:sz w:val="28"/>
          <w:szCs w:val="28"/>
          <w:lang w:val="en-US"/>
        </w:rPr>
        <w:t>JournalTech</w:t>
      </w:r>
      <w:r w:rsidRPr="00EE0006">
        <w:rPr>
          <w:sz w:val="28"/>
          <w:szCs w:val="28"/>
        </w:rPr>
        <w:t>»</w:t>
      </w:r>
    </w:p>
    <w:tbl>
      <w:tblPr>
        <w:tblW w:w="9373" w:type="dxa"/>
        <w:tblInd w:w="91" w:type="dxa"/>
        <w:tblLook w:val="04A0" w:firstRow="1" w:lastRow="0" w:firstColumn="1" w:lastColumn="0" w:noHBand="0" w:noVBand="1"/>
      </w:tblPr>
      <w:tblGrid>
        <w:gridCol w:w="2569"/>
        <w:gridCol w:w="2126"/>
        <w:gridCol w:w="4678"/>
      </w:tblGrid>
      <w:tr w:rsidR="00FD6953" w:rsidRPr="00AD45CF" w:rsidTr="00BC16AA">
        <w:trPr>
          <w:trHeight w:val="300"/>
        </w:trPr>
        <w:tc>
          <w:tcPr>
            <w:tcW w:w="25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AD45CF">
              <w:rPr>
                <w:b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AD45CF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FD6953" w:rsidRPr="00AD45CF" w:rsidRDefault="00FD6953" w:rsidP="00BC16A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AD45CF">
              <w:rPr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FD6953" w:rsidRPr="00AD45CF" w:rsidTr="00BC16AA">
        <w:trPr>
          <w:trHeight w:val="300"/>
        </w:trPr>
        <w:tc>
          <w:tcPr>
            <w:tcW w:w="25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  <w:lang w:val="en-US"/>
              </w:rPr>
            </w:pPr>
            <w:r w:rsidRPr="00AD45CF">
              <w:rPr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Уникальный идентификатор</w:t>
            </w:r>
          </w:p>
        </w:tc>
      </w:tr>
      <w:tr w:rsidR="00FD6953" w:rsidRPr="00AD45CF" w:rsidTr="00BC16AA">
        <w:trPr>
          <w:trHeight w:val="300"/>
        </w:trPr>
        <w:tc>
          <w:tcPr>
            <w:tcW w:w="256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NameAct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n</w:t>
            </w:r>
            <w:r w:rsidRPr="00AD45CF">
              <w:rPr>
                <w:color w:val="000000"/>
                <w:sz w:val="24"/>
                <w:szCs w:val="24"/>
                <w:lang w:val="en-US"/>
              </w:rPr>
              <w:t>var</w:t>
            </w:r>
            <w:r w:rsidRPr="00AD45CF">
              <w:rPr>
                <w:color w:val="000000"/>
                <w:sz w:val="24"/>
                <w:szCs w:val="24"/>
              </w:rPr>
              <w:t>char(</w:t>
            </w:r>
            <w:r w:rsidRPr="00AD45CF">
              <w:rPr>
                <w:color w:val="000000"/>
                <w:sz w:val="24"/>
                <w:szCs w:val="24"/>
                <w:lang w:val="en-US"/>
              </w:rPr>
              <w:t>30</w:t>
            </w:r>
            <w:r w:rsidRPr="00AD45CF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Наименование акта</w:t>
            </w:r>
          </w:p>
        </w:tc>
      </w:tr>
      <w:tr w:rsidR="00FD6953" w:rsidRPr="00AD45CF" w:rsidTr="00BC16AA">
        <w:trPr>
          <w:trHeight w:val="315"/>
        </w:trPr>
        <w:tc>
          <w:tcPr>
            <w:tcW w:w="25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Дата создания акта</w:t>
            </w:r>
          </w:p>
        </w:tc>
      </w:tr>
      <w:tr w:rsidR="00FD6953" w:rsidRPr="00AD45CF" w:rsidTr="00BC16AA">
        <w:trPr>
          <w:trHeight w:val="315"/>
        </w:trPr>
        <w:tc>
          <w:tcPr>
            <w:tcW w:w="2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NumInst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int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Количество экземпляров</w:t>
            </w:r>
          </w:p>
        </w:tc>
      </w:tr>
      <w:tr w:rsidR="00FD6953" w:rsidRPr="00AD45CF" w:rsidTr="00BC16AA">
        <w:trPr>
          <w:trHeight w:val="300"/>
        </w:trPr>
        <w:tc>
          <w:tcPr>
            <w:tcW w:w="2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C218D1" w:rsidP="00BC16A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  <w:r w:rsidR="00FD6953" w:rsidRPr="00AD45CF">
              <w:rPr>
                <w:color w:val="000000"/>
                <w:sz w:val="24"/>
                <w:szCs w:val="24"/>
              </w:rPr>
              <w:t>ddres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n</w:t>
            </w:r>
            <w:r w:rsidRPr="00AD45CF">
              <w:rPr>
                <w:color w:val="000000"/>
                <w:sz w:val="24"/>
                <w:szCs w:val="24"/>
                <w:lang w:val="en-US"/>
              </w:rPr>
              <w:t>var</w:t>
            </w:r>
            <w:r w:rsidRPr="00AD45CF">
              <w:rPr>
                <w:color w:val="000000"/>
                <w:sz w:val="24"/>
                <w:szCs w:val="24"/>
              </w:rPr>
              <w:t>char(</w:t>
            </w:r>
            <w:r w:rsidRPr="00AD45CF">
              <w:rPr>
                <w:color w:val="000000"/>
                <w:sz w:val="24"/>
                <w:szCs w:val="24"/>
                <w:lang w:val="en-US"/>
              </w:rPr>
              <w:t>30</w:t>
            </w:r>
            <w:r w:rsidRPr="00AD45CF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Адресат</w:t>
            </w:r>
          </w:p>
        </w:tc>
      </w:tr>
      <w:tr w:rsidR="00FD6953" w:rsidRPr="00AD45CF" w:rsidTr="00BC16AA">
        <w:trPr>
          <w:trHeight w:val="315"/>
        </w:trPr>
        <w:tc>
          <w:tcPr>
            <w:tcW w:w="256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953" w:rsidRPr="00C218D1" w:rsidRDefault="00FD6953" w:rsidP="00C218D1">
            <w:pPr>
              <w:rPr>
                <w:color w:val="000000"/>
                <w:sz w:val="24"/>
                <w:szCs w:val="24"/>
                <w:lang w:val="en-US"/>
              </w:rPr>
            </w:pPr>
            <w:r w:rsidRPr="00AD45CF">
              <w:rPr>
                <w:color w:val="000000"/>
                <w:sz w:val="24"/>
                <w:szCs w:val="24"/>
              </w:rPr>
              <w:t>Id</w:t>
            </w:r>
            <w:r w:rsidR="00C218D1">
              <w:rPr>
                <w:color w:val="000000"/>
                <w:sz w:val="24"/>
                <w:szCs w:val="24"/>
                <w:lang w:val="en-US"/>
              </w:rPr>
              <w:t>Tech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  <w:lang w:val="en-US"/>
              </w:rPr>
            </w:pPr>
            <w:r w:rsidRPr="00AD45CF">
              <w:rPr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D6953" w:rsidRPr="00AD45CF" w:rsidRDefault="00C218D1" w:rsidP="00BC16A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Идентификатор </w:t>
            </w:r>
          </w:p>
        </w:tc>
      </w:tr>
    </w:tbl>
    <w:p w:rsidR="00FD6953" w:rsidRPr="00EE0006" w:rsidRDefault="00FD6953" w:rsidP="00FD6953">
      <w:pPr>
        <w:spacing w:before="360"/>
        <w:jc w:val="both"/>
        <w:rPr>
          <w:sz w:val="28"/>
          <w:szCs w:val="28"/>
        </w:rPr>
      </w:pPr>
      <w:r w:rsidRPr="00EE0006">
        <w:rPr>
          <w:b/>
          <w:sz w:val="28"/>
          <w:szCs w:val="28"/>
        </w:rPr>
        <w:t>Таблица 2.10</w:t>
      </w:r>
      <w:r w:rsidRPr="00EE0006">
        <w:rPr>
          <w:sz w:val="28"/>
          <w:szCs w:val="28"/>
        </w:rPr>
        <w:t xml:space="preserve"> – Описание атрибутов сущности «</w:t>
      </w:r>
      <w:r w:rsidRPr="00EE0006">
        <w:rPr>
          <w:sz w:val="28"/>
          <w:szCs w:val="28"/>
          <w:lang w:val="en-US"/>
        </w:rPr>
        <w:t>JournalRep</w:t>
      </w:r>
      <w:r w:rsidRPr="00EE0006">
        <w:rPr>
          <w:sz w:val="28"/>
          <w:szCs w:val="28"/>
        </w:rPr>
        <w:t>»</w:t>
      </w:r>
    </w:p>
    <w:tbl>
      <w:tblPr>
        <w:tblW w:w="9373" w:type="dxa"/>
        <w:tblInd w:w="91" w:type="dxa"/>
        <w:tblLook w:val="04A0" w:firstRow="1" w:lastRow="0" w:firstColumn="1" w:lastColumn="0" w:noHBand="0" w:noVBand="1"/>
      </w:tblPr>
      <w:tblGrid>
        <w:gridCol w:w="2569"/>
        <w:gridCol w:w="2126"/>
        <w:gridCol w:w="4678"/>
      </w:tblGrid>
      <w:tr w:rsidR="00FD6953" w:rsidRPr="00AD45CF" w:rsidTr="00BC16AA">
        <w:trPr>
          <w:trHeight w:val="300"/>
        </w:trPr>
        <w:tc>
          <w:tcPr>
            <w:tcW w:w="25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AD45CF">
              <w:rPr>
                <w:b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AD45CF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FD6953" w:rsidRPr="00AD45CF" w:rsidRDefault="00FD6953" w:rsidP="00BC16A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AD45CF">
              <w:rPr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FD6953" w:rsidRPr="00AD45CF" w:rsidTr="00BC16AA">
        <w:trPr>
          <w:trHeight w:val="300"/>
        </w:trPr>
        <w:tc>
          <w:tcPr>
            <w:tcW w:w="25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  <w:lang w:val="en-US"/>
              </w:rPr>
            </w:pPr>
            <w:r w:rsidRPr="00AD45CF">
              <w:rPr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Уникальный идентификатор</w:t>
            </w:r>
          </w:p>
        </w:tc>
      </w:tr>
      <w:tr w:rsidR="00FD6953" w:rsidRPr="00AD45CF" w:rsidTr="00BC16AA">
        <w:trPr>
          <w:trHeight w:val="300"/>
        </w:trPr>
        <w:tc>
          <w:tcPr>
            <w:tcW w:w="2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953" w:rsidRPr="00190793" w:rsidRDefault="00190793" w:rsidP="00BC16AA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Id</w:t>
            </w:r>
            <w:r>
              <w:rPr>
                <w:color w:val="000000"/>
                <w:sz w:val="24"/>
                <w:szCs w:val="24"/>
                <w:lang w:val="en-US"/>
              </w:rPr>
              <w:t>Tech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  <w:lang w:val="en-US"/>
              </w:rPr>
            </w:pPr>
            <w:r w:rsidRPr="00AD45CF">
              <w:rPr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D6953" w:rsidRPr="00AD45CF" w:rsidRDefault="00FD6953" w:rsidP="00C218D1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 xml:space="preserve">Идентификатор </w:t>
            </w:r>
          </w:p>
        </w:tc>
      </w:tr>
      <w:tr w:rsidR="00FD6953" w:rsidRPr="00AD45CF" w:rsidTr="00BC16AA">
        <w:trPr>
          <w:trHeight w:val="300"/>
        </w:trPr>
        <w:tc>
          <w:tcPr>
            <w:tcW w:w="2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DateDisc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  <w:lang w:val="en-US"/>
              </w:rPr>
            </w:pPr>
            <w:r w:rsidRPr="00AD45CF"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Дата выхода из строя</w:t>
            </w:r>
          </w:p>
        </w:tc>
      </w:tr>
      <w:tr w:rsidR="00FD6953" w:rsidRPr="00AD45CF" w:rsidTr="00BC16AA">
        <w:trPr>
          <w:trHeight w:val="315"/>
        </w:trPr>
        <w:tc>
          <w:tcPr>
            <w:tcW w:w="2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Defect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n</w:t>
            </w:r>
            <w:r w:rsidRPr="00AD45CF">
              <w:rPr>
                <w:color w:val="000000"/>
                <w:sz w:val="24"/>
                <w:szCs w:val="24"/>
                <w:lang w:val="en-US"/>
              </w:rPr>
              <w:t>var</w:t>
            </w:r>
            <w:r w:rsidRPr="00AD45CF">
              <w:rPr>
                <w:color w:val="000000"/>
                <w:sz w:val="24"/>
                <w:szCs w:val="24"/>
              </w:rPr>
              <w:t>char(</w:t>
            </w:r>
            <w:r w:rsidRPr="00AD45CF">
              <w:rPr>
                <w:color w:val="000000"/>
                <w:sz w:val="24"/>
                <w:szCs w:val="24"/>
                <w:lang w:val="en-US"/>
              </w:rPr>
              <w:t>5</w:t>
            </w:r>
            <w:r w:rsidRPr="00AD45CF">
              <w:rPr>
                <w:color w:val="000000"/>
                <w:sz w:val="24"/>
                <w:szCs w:val="24"/>
              </w:rPr>
              <w:t>0)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Наименование неисправности</w:t>
            </w:r>
          </w:p>
        </w:tc>
      </w:tr>
      <w:tr w:rsidR="00FD6953" w:rsidRPr="00AD45CF" w:rsidTr="00BC16AA">
        <w:trPr>
          <w:trHeight w:val="315"/>
        </w:trPr>
        <w:tc>
          <w:tcPr>
            <w:tcW w:w="2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  <w:lang w:val="en-US"/>
              </w:rPr>
            </w:pPr>
            <w:r w:rsidRPr="00AD45CF">
              <w:rPr>
                <w:color w:val="000000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  <w:lang w:val="en-US"/>
              </w:rPr>
            </w:pPr>
            <w:r w:rsidRPr="00AD45CF">
              <w:rPr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 xml:space="preserve">Идентификатор сотрудника обнаружившего неисправность </w:t>
            </w:r>
          </w:p>
        </w:tc>
      </w:tr>
      <w:tr w:rsidR="00FD6953" w:rsidRPr="00AD45CF" w:rsidTr="00BC16AA">
        <w:trPr>
          <w:trHeight w:val="315"/>
        </w:trPr>
        <w:tc>
          <w:tcPr>
            <w:tcW w:w="2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DateSub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Дата отправки в ремонт</w:t>
            </w:r>
          </w:p>
        </w:tc>
      </w:tr>
    </w:tbl>
    <w:p w:rsidR="00FD6953" w:rsidRPr="00EE0006" w:rsidRDefault="00FD6953" w:rsidP="00FD6953">
      <w:pPr>
        <w:spacing w:before="360"/>
        <w:jc w:val="both"/>
        <w:rPr>
          <w:sz w:val="28"/>
          <w:szCs w:val="28"/>
        </w:rPr>
      </w:pPr>
      <w:r w:rsidRPr="00EE0006">
        <w:rPr>
          <w:b/>
          <w:sz w:val="28"/>
          <w:szCs w:val="28"/>
        </w:rPr>
        <w:t>Таблица 2.11</w:t>
      </w:r>
      <w:r w:rsidRPr="00EE0006">
        <w:rPr>
          <w:sz w:val="28"/>
          <w:szCs w:val="28"/>
        </w:rPr>
        <w:t xml:space="preserve"> – Описание атрибутов сущности «</w:t>
      </w:r>
      <w:r w:rsidRPr="00EE0006">
        <w:rPr>
          <w:sz w:val="28"/>
          <w:szCs w:val="28"/>
          <w:lang w:val="en-US"/>
        </w:rPr>
        <w:t>Bids</w:t>
      </w:r>
      <w:r w:rsidRPr="00EE0006">
        <w:rPr>
          <w:sz w:val="28"/>
          <w:szCs w:val="28"/>
        </w:rPr>
        <w:t>»</w:t>
      </w:r>
    </w:p>
    <w:tbl>
      <w:tblPr>
        <w:tblW w:w="9373" w:type="dxa"/>
        <w:tblInd w:w="91" w:type="dxa"/>
        <w:tblLook w:val="04A0" w:firstRow="1" w:lastRow="0" w:firstColumn="1" w:lastColumn="0" w:noHBand="0" w:noVBand="1"/>
      </w:tblPr>
      <w:tblGrid>
        <w:gridCol w:w="2569"/>
        <w:gridCol w:w="2126"/>
        <w:gridCol w:w="4678"/>
      </w:tblGrid>
      <w:tr w:rsidR="00FD6953" w:rsidRPr="00AD45CF" w:rsidTr="00BC16AA">
        <w:trPr>
          <w:trHeight w:val="300"/>
        </w:trPr>
        <w:tc>
          <w:tcPr>
            <w:tcW w:w="25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AD45CF">
              <w:rPr>
                <w:b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953" w:rsidRPr="00AD45CF" w:rsidRDefault="00FD6953" w:rsidP="00BC16A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AD45CF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FD6953" w:rsidRPr="00AD45CF" w:rsidRDefault="00FD6953" w:rsidP="00BC16A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AD45CF">
              <w:rPr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FD6953" w:rsidRPr="00AD45CF" w:rsidTr="00BC16AA">
        <w:trPr>
          <w:trHeight w:val="300"/>
        </w:trPr>
        <w:tc>
          <w:tcPr>
            <w:tcW w:w="25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  <w:lang w:val="en-US"/>
              </w:rPr>
            </w:pPr>
            <w:r w:rsidRPr="00AD45CF">
              <w:rPr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Уникальный идентификатор</w:t>
            </w:r>
          </w:p>
        </w:tc>
      </w:tr>
      <w:tr w:rsidR="00FD6953" w:rsidRPr="00AD45CF" w:rsidTr="00BC16AA">
        <w:trPr>
          <w:trHeight w:val="300"/>
        </w:trPr>
        <w:tc>
          <w:tcPr>
            <w:tcW w:w="2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  <w:lang w:val="en-US"/>
              </w:rPr>
            </w:pPr>
            <w:r w:rsidRPr="00AD45CF">
              <w:rPr>
                <w:color w:val="000000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  <w:lang w:val="en-US"/>
              </w:rPr>
            </w:pPr>
            <w:r w:rsidRPr="00AD45CF">
              <w:rPr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Фамилия инициалы пользователя оставившего заявку</w:t>
            </w:r>
          </w:p>
        </w:tc>
      </w:tr>
      <w:tr w:rsidR="00FD6953" w:rsidRPr="00AD45CF" w:rsidTr="00BC16AA">
        <w:trPr>
          <w:trHeight w:val="315"/>
        </w:trPr>
        <w:tc>
          <w:tcPr>
            <w:tcW w:w="2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953" w:rsidRPr="00AD45CF" w:rsidRDefault="00541BF2" w:rsidP="00BC16AA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Data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6953" w:rsidRPr="00AD45CF" w:rsidRDefault="00541BF2" w:rsidP="00BC16A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D6953" w:rsidRPr="00AD45CF" w:rsidRDefault="00541BF2" w:rsidP="00BC16A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Дата</w:t>
            </w:r>
            <w:r w:rsidR="00FD6953" w:rsidRPr="00AD45CF">
              <w:rPr>
                <w:color w:val="000000"/>
                <w:sz w:val="24"/>
                <w:szCs w:val="24"/>
              </w:rPr>
              <w:t xml:space="preserve"> подачи заявки</w:t>
            </w:r>
          </w:p>
        </w:tc>
      </w:tr>
      <w:tr w:rsidR="00FD6953" w:rsidRPr="00AD45CF" w:rsidTr="00BC16AA">
        <w:trPr>
          <w:trHeight w:val="315"/>
        </w:trPr>
        <w:tc>
          <w:tcPr>
            <w:tcW w:w="2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953" w:rsidRPr="00AD45CF" w:rsidRDefault="00FD6953" w:rsidP="00541BF2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  <w:lang w:val="en-US"/>
              </w:rPr>
              <w:t>T</w:t>
            </w:r>
            <w:r w:rsidR="00541BF2">
              <w:rPr>
                <w:color w:val="000000"/>
                <w:sz w:val="24"/>
                <w:szCs w:val="24"/>
                <w:lang w:val="en-US"/>
              </w:rPr>
              <w:t>ext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  <w:lang w:val="en-US"/>
              </w:rPr>
            </w:pPr>
            <w:r w:rsidRPr="00AD45CF">
              <w:rPr>
                <w:color w:val="000000"/>
                <w:sz w:val="24"/>
                <w:szCs w:val="24"/>
                <w:lang w:val="en-US"/>
              </w:rPr>
              <w:t>nvarchar(20)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FD6953" w:rsidRPr="00AD45CF" w:rsidRDefault="00FD6953" w:rsidP="00BC16AA">
            <w:pPr>
              <w:rPr>
                <w:color w:val="000000"/>
                <w:sz w:val="24"/>
                <w:szCs w:val="24"/>
              </w:rPr>
            </w:pPr>
            <w:r w:rsidRPr="00AD45CF">
              <w:rPr>
                <w:color w:val="000000"/>
                <w:sz w:val="24"/>
                <w:szCs w:val="24"/>
              </w:rPr>
              <w:t>Заголовок заявки</w:t>
            </w:r>
          </w:p>
        </w:tc>
      </w:tr>
    </w:tbl>
    <w:p w:rsidR="00FD6953" w:rsidRPr="00EE0006" w:rsidRDefault="00FD6953" w:rsidP="00FD6953">
      <w:pPr>
        <w:spacing w:before="360"/>
        <w:ind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Итогом описания вышеуказанных сущностей стала разработка логической схемы базы данных. Схема</w:t>
      </w:r>
      <w:r w:rsidR="00C06B0F">
        <w:rPr>
          <w:sz w:val="28"/>
          <w:szCs w:val="28"/>
        </w:rPr>
        <w:t xml:space="preserve"> </w:t>
      </w:r>
      <w:r w:rsidRPr="00EE0006">
        <w:rPr>
          <w:sz w:val="28"/>
          <w:szCs w:val="28"/>
        </w:rPr>
        <w:t>базы</w:t>
      </w:r>
      <w:r w:rsidR="00C06B0F">
        <w:rPr>
          <w:sz w:val="28"/>
          <w:szCs w:val="28"/>
        </w:rPr>
        <w:t xml:space="preserve"> </w:t>
      </w:r>
      <w:r w:rsidRPr="00EE0006">
        <w:rPr>
          <w:sz w:val="28"/>
          <w:szCs w:val="28"/>
        </w:rPr>
        <w:t>данных</w:t>
      </w:r>
      <w:r w:rsidR="00C06B0F">
        <w:rPr>
          <w:sz w:val="28"/>
          <w:szCs w:val="28"/>
        </w:rPr>
        <w:t xml:space="preserve"> </w:t>
      </w:r>
      <w:r w:rsidRPr="00EE0006">
        <w:rPr>
          <w:sz w:val="28"/>
          <w:szCs w:val="28"/>
        </w:rPr>
        <w:t>включает в себя описания содержания, структуры и</w:t>
      </w:r>
      <w:r w:rsidR="00C06B0F">
        <w:rPr>
          <w:sz w:val="28"/>
          <w:szCs w:val="28"/>
        </w:rPr>
        <w:t xml:space="preserve"> </w:t>
      </w:r>
      <w:r w:rsidRPr="00EE0006">
        <w:rPr>
          <w:sz w:val="28"/>
          <w:szCs w:val="28"/>
        </w:rPr>
        <w:t>ограничений целостности, используемые для создания и поддержки</w:t>
      </w:r>
      <w:r w:rsidR="00C06B0F">
        <w:rPr>
          <w:sz w:val="28"/>
          <w:szCs w:val="28"/>
        </w:rPr>
        <w:t xml:space="preserve"> </w:t>
      </w:r>
      <w:r w:rsidRPr="00EE0006">
        <w:rPr>
          <w:sz w:val="28"/>
          <w:szCs w:val="28"/>
        </w:rPr>
        <w:t>базы</w:t>
      </w:r>
      <w:r w:rsidR="00C06B0F">
        <w:rPr>
          <w:sz w:val="28"/>
          <w:szCs w:val="28"/>
        </w:rPr>
        <w:t xml:space="preserve"> </w:t>
      </w:r>
      <w:r w:rsidRPr="00EE0006">
        <w:rPr>
          <w:sz w:val="28"/>
          <w:szCs w:val="28"/>
        </w:rPr>
        <w:t xml:space="preserve">данных. Схема базы данных АИС «Учет </w:t>
      </w:r>
      <w:r w:rsidR="00C218D1">
        <w:rPr>
          <w:sz w:val="28"/>
          <w:szCs w:val="28"/>
        </w:rPr>
        <w:t>техники</w:t>
      </w:r>
      <w:r w:rsidRPr="00EE0006">
        <w:rPr>
          <w:sz w:val="28"/>
          <w:szCs w:val="28"/>
        </w:rPr>
        <w:t>» представлена в приложении В.</w:t>
      </w:r>
    </w:p>
    <w:bookmarkEnd w:id="1"/>
    <w:bookmarkEnd w:id="2"/>
    <w:bookmarkEnd w:id="3"/>
    <w:bookmarkEnd w:id="4"/>
    <w:bookmarkEnd w:id="5"/>
    <w:bookmarkEnd w:id="6"/>
    <w:bookmarkEnd w:id="7"/>
    <w:p w:rsidR="008A62B5" w:rsidRPr="00EE0006" w:rsidRDefault="008A62B5" w:rsidP="008A62B5">
      <w:pPr>
        <w:pStyle w:val="ad"/>
        <w:tabs>
          <w:tab w:val="left" w:pos="851"/>
        </w:tabs>
        <w:ind w:left="0"/>
        <w:contextualSpacing w:val="0"/>
        <w:jc w:val="center"/>
        <w:rPr>
          <w:sz w:val="28"/>
          <w:szCs w:val="28"/>
        </w:rPr>
      </w:pPr>
    </w:p>
    <w:p w:rsidR="008A62B5" w:rsidRPr="00EE0006" w:rsidRDefault="008A62B5" w:rsidP="00FD6953">
      <w:pPr>
        <w:pStyle w:val="ad"/>
        <w:tabs>
          <w:tab w:val="left" w:pos="851"/>
        </w:tabs>
        <w:ind w:left="0" w:firstLine="851"/>
        <w:contextualSpacing w:val="0"/>
        <w:jc w:val="both"/>
        <w:rPr>
          <w:sz w:val="28"/>
          <w:szCs w:val="28"/>
        </w:rPr>
      </w:pPr>
    </w:p>
    <w:p w:rsidR="00E40FC0" w:rsidRPr="00EE0006" w:rsidRDefault="00E40FC0">
      <w:pPr>
        <w:rPr>
          <w:sz w:val="28"/>
          <w:szCs w:val="28"/>
        </w:rPr>
      </w:pPr>
      <w:r w:rsidRPr="00EE0006">
        <w:rPr>
          <w:sz w:val="28"/>
          <w:szCs w:val="28"/>
        </w:rPr>
        <w:br w:type="page"/>
      </w:r>
    </w:p>
    <w:p w:rsidR="00F5487A" w:rsidRPr="00EE0006" w:rsidRDefault="00F5487A" w:rsidP="00D650C3">
      <w:pPr>
        <w:pStyle w:val="affffff3"/>
        <w:spacing w:after="480"/>
        <w:jc w:val="center"/>
        <w:outlineLvl w:val="0"/>
        <w:rPr>
          <w:b/>
          <w:color w:val="000000" w:themeColor="text1"/>
          <w:szCs w:val="28"/>
        </w:rPr>
      </w:pPr>
      <w:bookmarkStart w:id="8" w:name="_Toc232479987"/>
      <w:r w:rsidRPr="00EE0006">
        <w:rPr>
          <w:b/>
          <w:color w:val="000000" w:themeColor="text1"/>
          <w:szCs w:val="28"/>
        </w:rPr>
        <w:lastRenderedPageBreak/>
        <w:t>3 РЕАЛИЗАЦИЯ</w:t>
      </w:r>
      <w:bookmarkEnd w:id="8"/>
      <w:r w:rsidRPr="00EE0006">
        <w:rPr>
          <w:b/>
          <w:color w:val="000000" w:themeColor="text1"/>
          <w:szCs w:val="28"/>
        </w:rPr>
        <w:t xml:space="preserve"> И ТЕСТОВАНИЕ ПРОГРАММНОГО ПРОДУКТА</w:t>
      </w:r>
    </w:p>
    <w:p w:rsidR="00F5487A" w:rsidRPr="00EE0006" w:rsidRDefault="00F5487A" w:rsidP="00F5487A">
      <w:pPr>
        <w:ind w:firstLine="851"/>
        <w:jc w:val="both"/>
        <w:rPr>
          <w:color w:val="000000" w:themeColor="text1"/>
          <w:sz w:val="28"/>
          <w:szCs w:val="28"/>
        </w:rPr>
      </w:pPr>
      <w:r w:rsidRPr="00EE0006">
        <w:rPr>
          <w:color w:val="000000" w:themeColor="text1"/>
          <w:sz w:val="28"/>
          <w:szCs w:val="28"/>
        </w:rPr>
        <w:t>Процесс реализации программного продукта был разделен на четыре этапа:</w:t>
      </w:r>
    </w:p>
    <w:p w:rsidR="00F5487A" w:rsidRPr="00EE0006" w:rsidRDefault="001A7194" w:rsidP="00A469DA">
      <w:pPr>
        <w:pStyle w:val="ad"/>
        <w:numPr>
          <w:ilvl w:val="0"/>
          <w:numId w:val="34"/>
        </w:numPr>
        <w:ind w:left="0" w:firstLine="851"/>
        <w:rPr>
          <w:color w:val="000000" w:themeColor="text1"/>
          <w:sz w:val="28"/>
          <w:szCs w:val="28"/>
        </w:rPr>
      </w:pPr>
      <w:r w:rsidRPr="00EE0006">
        <w:rPr>
          <w:color w:val="000000" w:themeColor="text1"/>
          <w:sz w:val="28"/>
          <w:szCs w:val="28"/>
        </w:rPr>
        <w:t>Реализация базы данных системы.</w:t>
      </w:r>
    </w:p>
    <w:p w:rsidR="00F5487A" w:rsidRPr="00EE0006" w:rsidRDefault="00F5487A" w:rsidP="00A469DA">
      <w:pPr>
        <w:pStyle w:val="ad"/>
        <w:numPr>
          <w:ilvl w:val="0"/>
          <w:numId w:val="34"/>
        </w:numPr>
        <w:ind w:left="0" w:firstLine="851"/>
        <w:rPr>
          <w:color w:val="000000" w:themeColor="text1"/>
          <w:sz w:val="28"/>
          <w:szCs w:val="28"/>
        </w:rPr>
      </w:pPr>
      <w:r w:rsidRPr="00EE0006">
        <w:rPr>
          <w:color w:val="000000" w:themeColor="text1"/>
          <w:sz w:val="28"/>
          <w:szCs w:val="28"/>
        </w:rPr>
        <w:t>Реализация приложения для работы с БД</w:t>
      </w:r>
      <w:r w:rsidR="001A7194" w:rsidRPr="00EE0006">
        <w:rPr>
          <w:color w:val="000000" w:themeColor="text1"/>
          <w:sz w:val="28"/>
          <w:szCs w:val="28"/>
        </w:rPr>
        <w:t>.</w:t>
      </w:r>
    </w:p>
    <w:p w:rsidR="00F5487A" w:rsidRPr="00EE0006" w:rsidRDefault="00F5487A" w:rsidP="00A469DA">
      <w:pPr>
        <w:pStyle w:val="ad"/>
        <w:numPr>
          <w:ilvl w:val="0"/>
          <w:numId w:val="34"/>
        </w:numPr>
        <w:ind w:left="0" w:firstLine="851"/>
        <w:rPr>
          <w:color w:val="000000" w:themeColor="text1"/>
          <w:sz w:val="28"/>
          <w:szCs w:val="28"/>
        </w:rPr>
      </w:pPr>
      <w:r w:rsidRPr="00EE0006">
        <w:rPr>
          <w:color w:val="000000" w:themeColor="text1"/>
          <w:sz w:val="28"/>
          <w:szCs w:val="28"/>
        </w:rPr>
        <w:t>Разработка технической документации</w:t>
      </w:r>
      <w:r w:rsidR="001A7194" w:rsidRPr="00EE0006">
        <w:rPr>
          <w:color w:val="000000" w:themeColor="text1"/>
          <w:sz w:val="28"/>
          <w:szCs w:val="28"/>
        </w:rPr>
        <w:t>.</w:t>
      </w:r>
    </w:p>
    <w:p w:rsidR="00F5487A" w:rsidRPr="00EE0006" w:rsidRDefault="00F5487A" w:rsidP="00A469DA">
      <w:pPr>
        <w:pStyle w:val="ad"/>
        <w:numPr>
          <w:ilvl w:val="0"/>
          <w:numId w:val="34"/>
        </w:numPr>
        <w:ind w:left="0" w:firstLine="851"/>
        <w:rPr>
          <w:color w:val="000000" w:themeColor="text1"/>
          <w:sz w:val="28"/>
          <w:szCs w:val="28"/>
        </w:rPr>
      </w:pPr>
      <w:r w:rsidRPr="00EE0006">
        <w:rPr>
          <w:color w:val="000000" w:themeColor="text1"/>
          <w:sz w:val="28"/>
          <w:szCs w:val="28"/>
        </w:rPr>
        <w:t>Тестирование программного продукта.</w:t>
      </w:r>
    </w:p>
    <w:p w:rsidR="00F5487A" w:rsidRPr="00EE0006" w:rsidRDefault="00F5487A" w:rsidP="00F5487A">
      <w:pPr>
        <w:pStyle w:val="ae"/>
        <w:spacing w:before="0" w:beforeAutospacing="0" w:after="0" w:afterAutospacing="0"/>
        <w:ind w:firstLine="851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</w:pPr>
      <w:r w:rsidRPr="00EE0006"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>В ходе работы по реализации программного продукта соблюдались следующие принципы и требования к разработке:</w:t>
      </w:r>
    </w:p>
    <w:p w:rsidR="00F5487A" w:rsidRPr="00EE0006" w:rsidRDefault="00F5487A" w:rsidP="00A469DA">
      <w:pPr>
        <w:pStyle w:val="ae"/>
        <w:numPr>
          <w:ilvl w:val="0"/>
          <w:numId w:val="35"/>
        </w:numPr>
        <w:spacing w:before="0" w:beforeAutospacing="0" w:after="0" w:afterAutospacing="0"/>
        <w:ind w:left="0" w:firstLine="851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</w:pPr>
      <w:r w:rsidRPr="00EE0006"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>эффективность (экономия рабочего времени пользователей в результате выполнения работ существенно превосходить затраты времени разработчика);</w:t>
      </w:r>
    </w:p>
    <w:p w:rsidR="00F5487A" w:rsidRPr="00EE0006" w:rsidRDefault="00F5487A" w:rsidP="00A469DA">
      <w:pPr>
        <w:pStyle w:val="ae"/>
        <w:numPr>
          <w:ilvl w:val="0"/>
          <w:numId w:val="35"/>
        </w:numPr>
        <w:spacing w:before="0" w:beforeAutospacing="0" w:after="0" w:afterAutospacing="0"/>
        <w:ind w:left="0" w:firstLine="851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</w:pPr>
      <w:r w:rsidRPr="00EE0006"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>оптимальность (информация в информационной базе должна храниться и структурироваться таким образом, чтобы минимизировать вычислительные ресурсы, требуемые для ее использования);</w:t>
      </w:r>
    </w:p>
    <w:p w:rsidR="00F5487A" w:rsidRPr="00EE0006" w:rsidRDefault="00F5487A" w:rsidP="00A469DA">
      <w:pPr>
        <w:pStyle w:val="ae"/>
        <w:numPr>
          <w:ilvl w:val="0"/>
          <w:numId w:val="35"/>
        </w:numPr>
        <w:spacing w:before="0" w:beforeAutospacing="0" w:after="0" w:afterAutospacing="0"/>
        <w:ind w:left="0" w:firstLine="851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</w:pPr>
      <w:r w:rsidRPr="00EE0006"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>быстродействие (программный код процедур и функций на встроенном языке, а также код на языке запросов, должны строиться таким образом, чтобы минимизировать в первую очередь</w:t>
      </w:r>
      <w:r w:rsidR="00095130"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 xml:space="preserve"> –</w:t>
      </w:r>
      <w:r w:rsidRPr="00EE0006"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 xml:space="preserve"> затраты рабочего времени пользователей АИС, во вторую очередь </w:t>
      </w:r>
      <w:r w:rsidR="00095130"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 xml:space="preserve">– </w:t>
      </w:r>
      <w:r w:rsidRPr="00EE0006"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>время выполнения автоматизированных операций, в третью очередь</w:t>
      </w:r>
      <w:r w:rsidR="00095130"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 xml:space="preserve"> –</w:t>
      </w:r>
      <w:r w:rsidRPr="00EE0006"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 xml:space="preserve"> сетевой трафик, в четвертую очередь потребление</w:t>
      </w:r>
      <w:r w:rsidR="00095130"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 xml:space="preserve"> –</w:t>
      </w:r>
      <w:r w:rsidRPr="00EE0006"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 xml:space="preserve"> оперативной памяти, в пятую очередь</w:t>
      </w:r>
      <w:r w:rsidR="00095130"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 xml:space="preserve"> –</w:t>
      </w:r>
      <w:r w:rsidRPr="00EE0006"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 xml:space="preserve"> потребление памяти жесткого диска);</w:t>
      </w:r>
    </w:p>
    <w:p w:rsidR="00F5487A" w:rsidRPr="00EE0006" w:rsidRDefault="00F5487A" w:rsidP="00A469DA">
      <w:pPr>
        <w:pStyle w:val="ae"/>
        <w:numPr>
          <w:ilvl w:val="0"/>
          <w:numId w:val="35"/>
        </w:numPr>
        <w:spacing w:before="0" w:beforeAutospacing="0" w:after="0" w:afterAutospacing="0"/>
        <w:ind w:left="0" w:firstLine="851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</w:pPr>
      <w:r w:rsidRPr="00EE0006"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>исполнительности (нарушения утвержденного Технического задания допускаются в порядке исключения, если приводят к улучшению характеристик предмета разработки (Программного продукта) относительно запланированных);</w:t>
      </w:r>
    </w:p>
    <w:p w:rsidR="00F5487A" w:rsidRPr="00EE0006" w:rsidRDefault="00F5487A" w:rsidP="00A469DA">
      <w:pPr>
        <w:pStyle w:val="ae"/>
        <w:numPr>
          <w:ilvl w:val="0"/>
          <w:numId w:val="35"/>
        </w:numPr>
        <w:spacing w:before="0" w:beforeAutospacing="0" w:after="0" w:afterAutospacing="0"/>
        <w:ind w:left="0" w:firstLine="851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</w:pPr>
      <w:r w:rsidRPr="00EE0006"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 xml:space="preserve">эргономичности (пользовательский интерфейс и диалоговые формы должны быть интуитивно понятными и удобными для </w:t>
      </w:r>
      <w:r w:rsidR="001A7194" w:rsidRPr="00EE0006"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br/>
      </w:r>
      <w:r w:rsidRPr="00EE0006"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>пользователя)</w:t>
      </w:r>
      <w:r w:rsidR="00DE3BBF"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 xml:space="preserve"> [</w:t>
      </w:r>
      <w:r w:rsidR="00EC1258" w:rsidRPr="00EE0006"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>17]</w:t>
      </w:r>
      <w:r w:rsidRPr="00EE0006"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>.</w:t>
      </w:r>
    </w:p>
    <w:p w:rsidR="00F5487A" w:rsidRPr="00EE0006" w:rsidRDefault="00F5487A" w:rsidP="00F5487A">
      <w:pPr>
        <w:pStyle w:val="ae"/>
        <w:spacing w:before="0" w:beforeAutospacing="0" w:after="0" w:afterAutospacing="0"/>
        <w:ind w:firstLine="851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</w:pPr>
      <w:r w:rsidRPr="00EE0006"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>Таким образом, соблюдая данные принципы и требования, будет осуществляться реализация автоматизированной системе на соответствующих этапах.</w:t>
      </w:r>
    </w:p>
    <w:p w:rsidR="00F5487A" w:rsidRPr="00EE0006" w:rsidRDefault="00F5487A" w:rsidP="00297406">
      <w:pPr>
        <w:pStyle w:val="ad"/>
        <w:spacing w:before="360" w:after="240"/>
        <w:ind w:left="0"/>
        <w:contextualSpacing w:val="0"/>
        <w:jc w:val="center"/>
        <w:rPr>
          <w:b/>
          <w:color w:val="000000" w:themeColor="text1"/>
          <w:sz w:val="28"/>
          <w:szCs w:val="28"/>
        </w:rPr>
      </w:pPr>
      <w:r w:rsidRPr="00EE0006">
        <w:rPr>
          <w:b/>
          <w:color w:val="000000" w:themeColor="text1"/>
          <w:sz w:val="28"/>
          <w:szCs w:val="28"/>
        </w:rPr>
        <w:t>3.1 Реализация базы данных</w:t>
      </w:r>
    </w:p>
    <w:p w:rsidR="00F5487A" w:rsidRPr="00EE0006" w:rsidRDefault="00F5487A" w:rsidP="00F5487A">
      <w:pPr>
        <w:pStyle w:val="ad"/>
        <w:ind w:left="0" w:firstLine="851"/>
        <w:jc w:val="both"/>
        <w:rPr>
          <w:snapToGrid w:val="0"/>
          <w:color w:val="000000" w:themeColor="text1"/>
          <w:sz w:val="28"/>
          <w:szCs w:val="28"/>
        </w:rPr>
      </w:pPr>
      <w:r w:rsidRPr="00EE0006">
        <w:rPr>
          <w:color w:val="000000" w:themeColor="text1"/>
          <w:sz w:val="28"/>
          <w:szCs w:val="28"/>
        </w:rPr>
        <w:t xml:space="preserve">Реализация базы данных – это процесс превращения концептуальной модели в функциональную БД. Данный этап реализации ПО производился в системе управления базой данных </w:t>
      </w:r>
      <w:r w:rsidRPr="00EE0006">
        <w:rPr>
          <w:color w:val="000000" w:themeColor="text1"/>
          <w:sz w:val="28"/>
          <w:szCs w:val="28"/>
          <w:lang w:val="en-US"/>
        </w:rPr>
        <w:t>Microsoft</w:t>
      </w:r>
      <w:r w:rsidR="00F5601B">
        <w:rPr>
          <w:color w:val="000000" w:themeColor="text1"/>
          <w:sz w:val="28"/>
          <w:szCs w:val="28"/>
        </w:rPr>
        <w:t xml:space="preserve"> </w:t>
      </w:r>
      <w:r w:rsidRPr="00EE0006">
        <w:rPr>
          <w:color w:val="000000" w:themeColor="text1"/>
          <w:sz w:val="28"/>
          <w:szCs w:val="28"/>
          <w:lang w:val="en-US"/>
        </w:rPr>
        <w:t>SQL</w:t>
      </w:r>
      <w:r w:rsidR="00F5601B">
        <w:rPr>
          <w:color w:val="000000" w:themeColor="text1"/>
          <w:sz w:val="28"/>
          <w:szCs w:val="28"/>
        </w:rPr>
        <w:t xml:space="preserve"> </w:t>
      </w:r>
      <w:r w:rsidRPr="00EE0006">
        <w:rPr>
          <w:color w:val="000000" w:themeColor="text1"/>
          <w:sz w:val="28"/>
          <w:szCs w:val="28"/>
          <w:lang w:val="en-US"/>
        </w:rPr>
        <w:t>Server</w:t>
      </w:r>
      <w:r w:rsidRPr="00EE0006">
        <w:rPr>
          <w:color w:val="000000" w:themeColor="text1"/>
          <w:sz w:val="28"/>
          <w:szCs w:val="28"/>
        </w:rPr>
        <w:t>.</w:t>
      </w:r>
    </w:p>
    <w:p w:rsidR="00F5487A" w:rsidRPr="00EE0006" w:rsidRDefault="00F5487A" w:rsidP="00F5487A">
      <w:pPr>
        <w:pStyle w:val="ad"/>
        <w:ind w:left="0" w:firstLine="851"/>
        <w:jc w:val="both"/>
        <w:rPr>
          <w:snapToGrid w:val="0"/>
          <w:color w:val="000000" w:themeColor="text1"/>
          <w:sz w:val="28"/>
          <w:szCs w:val="28"/>
        </w:rPr>
      </w:pPr>
      <w:r w:rsidRPr="00EE0006">
        <w:rPr>
          <w:snapToGrid w:val="0"/>
          <w:color w:val="000000" w:themeColor="text1"/>
          <w:sz w:val="28"/>
          <w:szCs w:val="28"/>
        </w:rPr>
        <w:t xml:space="preserve">Программирование представлений и хранимых процедур базы данных производилось во встроенных редакторах среды управления, что позволило избежать синтаксических ошибок. При помощи отладчика среды </w:t>
      </w:r>
      <w:r w:rsidRPr="00EE0006">
        <w:rPr>
          <w:snapToGrid w:val="0"/>
          <w:color w:val="000000" w:themeColor="text1"/>
          <w:sz w:val="28"/>
          <w:szCs w:val="28"/>
        </w:rPr>
        <w:lastRenderedPageBreak/>
        <w:t>программирования Microsoft</w:t>
      </w:r>
      <w:r w:rsidR="00095130">
        <w:rPr>
          <w:snapToGrid w:val="0"/>
          <w:color w:val="000000" w:themeColor="text1"/>
          <w:sz w:val="28"/>
          <w:szCs w:val="28"/>
        </w:rPr>
        <w:t xml:space="preserve"> </w:t>
      </w:r>
      <w:r w:rsidR="00F5601B">
        <w:rPr>
          <w:snapToGrid w:val="0"/>
          <w:color w:val="000000" w:themeColor="text1"/>
          <w:sz w:val="28"/>
          <w:szCs w:val="28"/>
        </w:rPr>
        <w:t xml:space="preserve"> </w:t>
      </w:r>
      <w:r w:rsidRPr="00EE0006">
        <w:rPr>
          <w:snapToGrid w:val="0"/>
          <w:color w:val="000000" w:themeColor="text1"/>
          <w:sz w:val="28"/>
          <w:szCs w:val="28"/>
        </w:rPr>
        <w:t>Visual</w:t>
      </w:r>
      <w:r w:rsidR="00095130">
        <w:rPr>
          <w:snapToGrid w:val="0"/>
          <w:color w:val="000000" w:themeColor="text1"/>
          <w:sz w:val="28"/>
          <w:szCs w:val="28"/>
        </w:rPr>
        <w:t xml:space="preserve"> </w:t>
      </w:r>
      <w:r w:rsidR="00F5601B">
        <w:rPr>
          <w:snapToGrid w:val="0"/>
          <w:color w:val="000000" w:themeColor="text1"/>
          <w:sz w:val="28"/>
          <w:szCs w:val="28"/>
        </w:rPr>
        <w:t xml:space="preserve"> </w:t>
      </w:r>
      <w:r w:rsidRPr="00EE0006">
        <w:rPr>
          <w:snapToGrid w:val="0"/>
          <w:color w:val="000000" w:themeColor="text1"/>
          <w:sz w:val="28"/>
          <w:szCs w:val="28"/>
        </w:rPr>
        <w:t>St</w:t>
      </w:r>
      <w:r w:rsidR="00505BE9">
        <w:rPr>
          <w:snapToGrid w:val="0"/>
          <w:color w:val="000000" w:themeColor="text1"/>
          <w:sz w:val="28"/>
          <w:szCs w:val="28"/>
        </w:rPr>
        <w:t>udio</w:t>
      </w:r>
      <w:r w:rsidR="00095130">
        <w:rPr>
          <w:snapToGrid w:val="0"/>
          <w:color w:val="000000" w:themeColor="text1"/>
          <w:sz w:val="28"/>
          <w:szCs w:val="28"/>
        </w:rPr>
        <w:t xml:space="preserve"> </w:t>
      </w:r>
      <w:r w:rsidRPr="00EE0006">
        <w:rPr>
          <w:snapToGrid w:val="0"/>
          <w:color w:val="000000" w:themeColor="text1"/>
          <w:sz w:val="28"/>
          <w:szCs w:val="28"/>
        </w:rPr>
        <w:t xml:space="preserve">удалось выявить и устранить ошибки, возникающие при программировании встроенных хранимых процедур базы </w:t>
      </w:r>
      <w:r w:rsidRPr="00EE0006">
        <w:rPr>
          <w:color w:val="000000" w:themeColor="text1"/>
          <w:sz w:val="28"/>
          <w:szCs w:val="28"/>
        </w:rPr>
        <w:t>данных.</w:t>
      </w:r>
    </w:p>
    <w:p w:rsidR="00F5487A" w:rsidRPr="00EE0006" w:rsidRDefault="00F5487A" w:rsidP="00F5487A">
      <w:pPr>
        <w:pStyle w:val="aff1"/>
        <w:tabs>
          <w:tab w:val="left" w:pos="284"/>
        </w:tabs>
        <w:spacing w:line="240" w:lineRule="auto"/>
        <w:ind w:firstLine="851"/>
        <w:rPr>
          <w:rFonts w:eastAsiaTheme="minorHAnsi"/>
          <w:snapToGrid/>
          <w:color w:val="000000" w:themeColor="text1"/>
          <w:sz w:val="28"/>
          <w:szCs w:val="28"/>
        </w:rPr>
      </w:pPr>
      <w:r w:rsidRPr="00EE0006">
        <w:rPr>
          <w:rFonts w:eastAsiaTheme="minorHAnsi"/>
          <w:snapToGrid/>
          <w:color w:val="000000" w:themeColor="text1"/>
          <w:sz w:val="28"/>
          <w:szCs w:val="28"/>
        </w:rPr>
        <w:t>Использование хранимых процедур для редактирования таблиц позволило избежать нарушения целостности данных, в то время как использование обычных запросов не дает такой возможности.</w:t>
      </w:r>
    </w:p>
    <w:p w:rsidR="00F5487A" w:rsidRPr="00EE0006" w:rsidRDefault="00F5487A" w:rsidP="00F5487A">
      <w:pPr>
        <w:ind w:firstLine="851"/>
        <w:jc w:val="both"/>
        <w:rPr>
          <w:color w:val="000000" w:themeColor="text1"/>
          <w:sz w:val="28"/>
          <w:szCs w:val="28"/>
        </w:rPr>
      </w:pPr>
      <w:r w:rsidRPr="00EE0006">
        <w:rPr>
          <w:color w:val="000000" w:themeColor="text1"/>
          <w:sz w:val="28"/>
          <w:szCs w:val="28"/>
        </w:rPr>
        <w:t xml:space="preserve">Итогом реализации базы данных является файл проекта с именем </w:t>
      </w:r>
      <w:r w:rsidR="006E55A9">
        <w:rPr>
          <w:color w:val="000000" w:themeColor="text1"/>
          <w:sz w:val="28"/>
          <w:szCs w:val="28"/>
          <w:lang w:val="en-US"/>
        </w:rPr>
        <w:t>T</w:t>
      </w:r>
      <w:r w:rsidR="00295F30">
        <w:rPr>
          <w:color w:val="000000" w:themeColor="text1"/>
          <w:sz w:val="28"/>
          <w:szCs w:val="28"/>
          <w:lang w:val="en-US"/>
        </w:rPr>
        <w:t>echnica</w:t>
      </w:r>
      <w:r w:rsidRPr="00EE0006">
        <w:rPr>
          <w:color w:val="000000" w:themeColor="text1"/>
          <w:sz w:val="28"/>
          <w:szCs w:val="28"/>
        </w:rPr>
        <w:t xml:space="preserve"> и расширением *.</w:t>
      </w:r>
      <w:r w:rsidRPr="00EE0006">
        <w:rPr>
          <w:color w:val="000000" w:themeColor="text1"/>
          <w:sz w:val="28"/>
          <w:szCs w:val="28"/>
          <w:lang w:val="en-US"/>
        </w:rPr>
        <w:t>mdf</w:t>
      </w:r>
      <w:r w:rsidRPr="00EE0006">
        <w:rPr>
          <w:color w:val="000000" w:themeColor="text1"/>
          <w:sz w:val="28"/>
          <w:szCs w:val="28"/>
        </w:rPr>
        <w:t xml:space="preserve"> </w:t>
      </w:r>
      <w:r w:rsidR="00F5601B">
        <w:rPr>
          <w:color w:val="000000" w:themeColor="text1"/>
          <w:sz w:val="28"/>
          <w:szCs w:val="28"/>
        </w:rPr>
        <w:t xml:space="preserve"> </w:t>
      </w:r>
      <w:r w:rsidRPr="00EE0006">
        <w:rPr>
          <w:color w:val="000000" w:themeColor="text1"/>
          <w:sz w:val="28"/>
          <w:szCs w:val="28"/>
        </w:rPr>
        <w:t>(стандартное расширение баз данных MS SQL Server</w:t>
      </w:r>
      <w:r w:rsidRPr="00EE0006">
        <w:rPr>
          <w:color w:val="000000" w:themeColor="text1"/>
          <w:sz w:val="28"/>
          <w:szCs w:val="28"/>
          <w:shd w:val="clear" w:color="auto" w:fill="FFFFFF"/>
        </w:rPr>
        <w:t>)</w:t>
      </w:r>
      <w:r w:rsidRPr="00EE0006">
        <w:rPr>
          <w:color w:val="000000" w:themeColor="text1"/>
          <w:sz w:val="28"/>
          <w:szCs w:val="28"/>
        </w:rPr>
        <w:t>.</w:t>
      </w:r>
    </w:p>
    <w:p w:rsidR="00102C71" w:rsidRPr="00EE0006" w:rsidRDefault="00102C71">
      <w:pPr>
        <w:rPr>
          <w:b/>
          <w:sz w:val="28"/>
          <w:szCs w:val="28"/>
        </w:rPr>
      </w:pPr>
      <w:r w:rsidRPr="00EE0006">
        <w:rPr>
          <w:b/>
          <w:sz w:val="28"/>
          <w:szCs w:val="28"/>
        </w:rPr>
        <w:br w:type="page"/>
      </w:r>
    </w:p>
    <w:p w:rsidR="00471A19" w:rsidRPr="00EE0006" w:rsidRDefault="00471A19" w:rsidP="00471A19">
      <w:pPr>
        <w:spacing w:before="360"/>
        <w:jc w:val="center"/>
        <w:rPr>
          <w:b/>
          <w:bCs/>
          <w:sz w:val="28"/>
          <w:szCs w:val="28"/>
        </w:rPr>
      </w:pPr>
      <w:r w:rsidRPr="00EE0006">
        <w:rPr>
          <w:b/>
          <w:bCs/>
          <w:sz w:val="28"/>
          <w:szCs w:val="28"/>
        </w:rPr>
        <w:lastRenderedPageBreak/>
        <w:t>А.4 Требование к программе или программному изделию</w:t>
      </w:r>
    </w:p>
    <w:p w:rsidR="00471A19" w:rsidRPr="00EE0006" w:rsidRDefault="00471A19" w:rsidP="00471A19">
      <w:pPr>
        <w:spacing w:before="240" w:after="240"/>
        <w:ind w:firstLine="851"/>
        <w:jc w:val="both"/>
        <w:rPr>
          <w:bCs/>
          <w:sz w:val="28"/>
          <w:szCs w:val="28"/>
        </w:rPr>
      </w:pPr>
      <w:r w:rsidRPr="00EE0006">
        <w:rPr>
          <w:bCs/>
          <w:sz w:val="28"/>
          <w:szCs w:val="28"/>
        </w:rPr>
        <w:t>А.4.1 Требования к функциональным характеристикам</w:t>
      </w:r>
    </w:p>
    <w:p w:rsidR="00471A19" w:rsidRPr="00EE0006" w:rsidRDefault="00471A19" w:rsidP="00471A19">
      <w:pPr>
        <w:pStyle w:val="ae"/>
        <w:spacing w:before="0" w:beforeAutospacing="0" w:after="0" w:afterAutospacing="0"/>
        <w:ind w:firstLine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EE0006">
        <w:rPr>
          <w:rFonts w:ascii="Times New Roman" w:hAnsi="Times New Roman"/>
          <w:color w:val="000000" w:themeColor="text1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E03A62" w:rsidRDefault="00E03A62" w:rsidP="00E03A62">
      <w:pPr>
        <w:pStyle w:val="ad"/>
        <w:numPr>
          <w:ilvl w:val="0"/>
          <w:numId w:val="88"/>
        </w:numPr>
        <w:ind w:left="0" w:firstLine="709"/>
        <w:jc w:val="both"/>
        <w:rPr>
          <w:sz w:val="28"/>
          <w:szCs w:val="28"/>
        </w:rPr>
      </w:pPr>
      <w:r w:rsidRPr="005336B2">
        <w:rPr>
          <w:sz w:val="28"/>
          <w:szCs w:val="28"/>
        </w:rPr>
        <w:t xml:space="preserve">ввод в эксплуатацию </w:t>
      </w:r>
      <w:r>
        <w:rPr>
          <w:sz w:val="28"/>
          <w:szCs w:val="28"/>
        </w:rPr>
        <w:t>техники</w:t>
      </w:r>
      <w:r w:rsidRPr="005336B2">
        <w:rPr>
          <w:sz w:val="28"/>
          <w:szCs w:val="28"/>
        </w:rPr>
        <w:t>;</w:t>
      </w:r>
    </w:p>
    <w:p w:rsidR="00E03A62" w:rsidRPr="005336B2" w:rsidRDefault="00E03A62" w:rsidP="00E03A62">
      <w:pPr>
        <w:pStyle w:val="ad"/>
        <w:numPr>
          <w:ilvl w:val="0"/>
          <w:numId w:val="88"/>
        </w:numPr>
        <w:ind w:left="0" w:firstLine="709"/>
        <w:jc w:val="both"/>
        <w:rPr>
          <w:sz w:val="28"/>
          <w:szCs w:val="28"/>
        </w:rPr>
      </w:pPr>
      <w:r w:rsidRPr="005336B2">
        <w:rPr>
          <w:sz w:val="28"/>
          <w:szCs w:val="28"/>
        </w:rPr>
        <w:t xml:space="preserve">списание </w:t>
      </w:r>
      <w:r>
        <w:rPr>
          <w:sz w:val="28"/>
          <w:szCs w:val="28"/>
        </w:rPr>
        <w:t>техники</w:t>
      </w:r>
      <w:r w:rsidRPr="005336B2">
        <w:rPr>
          <w:sz w:val="28"/>
          <w:szCs w:val="28"/>
        </w:rPr>
        <w:t>;</w:t>
      </w:r>
    </w:p>
    <w:p w:rsidR="00E03A62" w:rsidRDefault="00E03A62" w:rsidP="00E03A62">
      <w:pPr>
        <w:pStyle w:val="ad"/>
        <w:numPr>
          <w:ilvl w:val="0"/>
          <w:numId w:val="88"/>
        </w:numPr>
        <w:ind w:left="0" w:firstLine="709"/>
        <w:jc w:val="both"/>
        <w:rPr>
          <w:sz w:val="28"/>
          <w:szCs w:val="28"/>
        </w:rPr>
      </w:pPr>
      <w:r w:rsidRPr="005336B2">
        <w:rPr>
          <w:sz w:val="28"/>
          <w:szCs w:val="28"/>
        </w:rPr>
        <w:t xml:space="preserve">составление плана эксплуатации </w:t>
      </w:r>
      <w:r>
        <w:rPr>
          <w:sz w:val="28"/>
          <w:szCs w:val="28"/>
        </w:rPr>
        <w:t>техники</w:t>
      </w:r>
      <w:r w:rsidRPr="005336B2">
        <w:rPr>
          <w:sz w:val="28"/>
          <w:szCs w:val="28"/>
        </w:rPr>
        <w:t>;</w:t>
      </w:r>
    </w:p>
    <w:p w:rsidR="00E03A62" w:rsidRPr="005336B2" w:rsidRDefault="00E03A62" w:rsidP="00E03A62">
      <w:pPr>
        <w:pStyle w:val="ad"/>
        <w:numPr>
          <w:ilvl w:val="0"/>
          <w:numId w:val="88"/>
        </w:numPr>
        <w:ind w:left="0" w:firstLine="709"/>
        <w:jc w:val="both"/>
        <w:rPr>
          <w:sz w:val="28"/>
          <w:szCs w:val="28"/>
        </w:rPr>
      </w:pPr>
      <w:r w:rsidRPr="005336B2">
        <w:rPr>
          <w:sz w:val="28"/>
          <w:szCs w:val="28"/>
        </w:rPr>
        <w:t xml:space="preserve">проведение технических осмотров </w:t>
      </w:r>
      <w:r>
        <w:rPr>
          <w:sz w:val="28"/>
          <w:szCs w:val="28"/>
        </w:rPr>
        <w:t>техники</w:t>
      </w:r>
      <w:r w:rsidRPr="005336B2">
        <w:rPr>
          <w:sz w:val="28"/>
          <w:szCs w:val="28"/>
        </w:rPr>
        <w:t>;</w:t>
      </w:r>
    </w:p>
    <w:p w:rsidR="00E03A62" w:rsidRPr="005336B2" w:rsidRDefault="00E03A62" w:rsidP="00E03A62">
      <w:pPr>
        <w:pStyle w:val="ad"/>
        <w:numPr>
          <w:ilvl w:val="0"/>
          <w:numId w:val="88"/>
        </w:numPr>
        <w:ind w:left="0" w:firstLine="709"/>
        <w:jc w:val="both"/>
        <w:rPr>
          <w:sz w:val="28"/>
          <w:szCs w:val="28"/>
        </w:rPr>
      </w:pPr>
      <w:r w:rsidRPr="005336B2">
        <w:rPr>
          <w:sz w:val="28"/>
          <w:szCs w:val="28"/>
        </w:rPr>
        <w:t xml:space="preserve">ведение журнала технической эксплуатации </w:t>
      </w:r>
      <w:r>
        <w:rPr>
          <w:sz w:val="28"/>
          <w:szCs w:val="28"/>
        </w:rPr>
        <w:t>техники</w:t>
      </w:r>
      <w:r w:rsidRPr="005336B2">
        <w:rPr>
          <w:sz w:val="28"/>
          <w:szCs w:val="28"/>
        </w:rPr>
        <w:t>;</w:t>
      </w:r>
    </w:p>
    <w:p w:rsidR="00E03A62" w:rsidRPr="005336B2" w:rsidRDefault="00E03A62" w:rsidP="00E03A62">
      <w:pPr>
        <w:pStyle w:val="ad"/>
        <w:numPr>
          <w:ilvl w:val="0"/>
          <w:numId w:val="88"/>
        </w:numPr>
        <w:ind w:left="0" w:firstLine="709"/>
        <w:jc w:val="both"/>
        <w:rPr>
          <w:sz w:val="28"/>
          <w:szCs w:val="28"/>
        </w:rPr>
      </w:pPr>
      <w:r w:rsidRPr="005336B2">
        <w:rPr>
          <w:sz w:val="28"/>
          <w:szCs w:val="28"/>
        </w:rPr>
        <w:t xml:space="preserve">ведение журнала учета </w:t>
      </w:r>
      <w:r>
        <w:rPr>
          <w:sz w:val="28"/>
          <w:szCs w:val="28"/>
        </w:rPr>
        <w:t>техники</w:t>
      </w:r>
      <w:r w:rsidRPr="005336B2">
        <w:rPr>
          <w:sz w:val="28"/>
          <w:szCs w:val="28"/>
        </w:rPr>
        <w:t>;</w:t>
      </w:r>
    </w:p>
    <w:p w:rsidR="00E03A62" w:rsidRPr="005336B2" w:rsidRDefault="00E03A62" w:rsidP="00E03A62">
      <w:pPr>
        <w:pStyle w:val="ad"/>
        <w:numPr>
          <w:ilvl w:val="0"/>
          <w:numId w:val="88"/>
        </w:numPr>
        <w:ind w:left="0" w:firstLine="709"/>
        <w:jc w:val="both"/>
        <w:rPr>
          <w:sz w:val="28"/>
          <w:szCs w:val="28"/>
        </w:rPr>
      </w:pPr>
      <w:r w:rsidRPr="005336B2">
        <w:rPr>
          <w:sz w:val="28"/>
          <w:szCs w:val="28"/>
        </w:rPr>
        <w:t>своевременная отправка в ремонт;</w:t>
      </w:r>
    </w:p>
    <w:p w:rsidR="00E03A62" w:rsidRPr="005336B2" w:rsidRDefault="00E03A62" w:rsidP="00E03A62">
      <w:pPr>
        <w:pStyle w:val="ad"/>
        <w:numPr>
          <w:ilvl w:val="0"/>
          <w:numId w:val="88"/>
        </w:numPr>
        <w:spacing w:after="120"/>
        <w:ind w:left="0" w:firstLine="709"/>
        <w:jc w:val="both"/>
        <w:rPr>
          <w:sz w:val="28"/>
          <w:szCs w:val="28"/>
        </w:rPr>
      </w:pPr>
      <w:r w:rsidRPr="005336B2">
        <w:rPr>
          <w:sz w:val="28"/>
          <w:szCs w:val="28"/>
        </w:rPr>
        <w:t>формирование отчетов.</w:t>
      </w:r>
    </w:p>
    <w:p w:rsidR="00471A19" w:rsidRPr="00EE0006" w:rsidRDefault="00471A19" w:rsidP="00471A19">
      <w:pPr>
        <w:rPr>
          <w:sz w:val="28"/>
          <w:szCs w:val="28"/>
        </w:rPr>
      </w:pPr>
      <w:r w:rsidRPr="00EE0006">
        <w:rPr>
          <w:b/>
          <w:sz w:val="28"/>
          <w:szCs w:val="28"/>
        </w:rPr>
        <w:br w:type="page"/>
      </w:r>
    </w:p>
    <w:p w:rsidR="00471A19" w:rsidRPr="00EE0006" w:rsidRDefault="00471A19" w:rsidP="00471A19">
      <w:pPr>
        <w:rPr>
          <w:b/>
          <w:sz w:val="28"/>
          <w:szCs w:val="28"/>
        </w:rPr>
      </w:pPr>
      <w:r w:rsidRPr="00EE0006">
        <w:rPr>
          <w:b/>
          <w:sz w:val="28"/>
          <w:szCs w:val="28"/>
        </w:rPr>
        <w:lastRenderedPageBreak/>
        <w:br w:type="page"/>
      </w:r>
    </w:p>
    <w:p w:rsidR="00471A19" w:rsidRPr="00EE0006" w:rsidRDefault="00471A19" w:rsidP="00471A19">
      <w:pPr>
        <w:pStyle w:val="13"/>
        <w:rPr>
          <w:szCs w:val="28"/>
        </w:rPr>
      </w:pPr>
      <w:r w:rsidRPr="00EE0006">
        <w:rPr>
          <w:szCs w:val="28"/>
        </w:rPr>
        <w:lastRenderedPageBreak/>
        <w:t>ПРИЛОЖЕНИЕ</w:t>
      </w:r>
      <w:bookmarkStart w:id="9" w:name="_Toc422323318"/>
      <w:r w:rsidRPr="00EE0006">
        <w:rPr>
          <w:szCs w:val="28"/>
        </w:rPr>
        <w:t xml:space="preserve"> Г</w:t>
      </w:r>
    </w:p>
    <w:p w:rsidR="00471A19" w:rsidRPr="00EE0006" w:rsidRDefault="00471A19" w:rsidP="00471A19">
      <w:pPr>
        <w:pStyle w:val="13"/>
        <w:rPr>
          <w:b w:val="0"/>
          <w:szCs w:val="28"/>
        </w:rPr>
      </w:pPr>
      <w:r w:rsidRPr="00EE0006">
        <w:rPr>
          <w:b w:val="0"/>
          <w:szCs w:val="28"/>
        </w:rPr>
        <w:t>(обязательное)</w:t>
      </w:r>
      <w:bookmarkStart w:id="10" w:name="_Toc422323319"/>
      <w:bookmarkEnd w:id="9"/>
    </w:p>
    <w:p w:rsidR="00471A19" w:rsidRPr="00EE0006" w:rsidRDefault="00471A19" w:rsidP="00471A19">
      <w:pPr>
        <w:pStyle w:val="13"/>
        <w:spacing w:after="240"/>
        <w:rPr>
          <w:szCs w:val="28"/>
        </w:rPr>
      </w:pPr>
      <w:r w:rsidRPr="00EE0006">
        <w:rPr>
          <w:szCs w:val="28"/>
        </w:rPr>
        <w:t>Описание программы</w:t>
      </w:r>
      <w:bookmarkEnd w:id="10"/>
    </w:p>
    <w:p w:rsidR="00471A19" w:rsidRPr="00EE0006" w:rsidRDefault="00471A19" w:rsidP="00471A19">
      <w:pPr>
        <w:pStyle w:val="My0"/>
        <w:spacing w:before="0" w:after="240" w:line="240" w:lineRule="auto"/>
        <w:ind w:firstLine="0"/>
        <w:jc w:val="center"/>
        <w:rPr>
          <w:sz w:val="28"/>
        </w:rPr>
      </w:pPr>
      <w:r w:rsidRPr="00EE0006">
        <w:rPr>
          <w:sz w:val="28"/>
        </w:rPr>
        <w:t>Г.1 Общие сведения</w:t>
      </w:r>
    </w:p>
    <w:p w:rsidR="00471A19" w:rsidRPr="00EE0006" w:rsidRDefault="00471A19" w:rsidP="00471A19">
      <w:pPr>
        <w:pStyle w:val="aff1"/>
        <w:tabs>
          <w:tab w:val="left" w:pos="284"/>
        </w:tabs>
        <w:spacing w:line="240" w:lineRule="auto"/>
        <w:ind w:firstLine="851"/>
        <w:rPr>
          <w:sz w:val="28"/>
          <w:szCs w:val="28"/>
        </w:rPr>
      </w:pPr>
      <w:r w:rsidRPr="00EE0006">
        <w:rPr>
          <w:sz w:val="28"/>
          <w:szCs w:val="28"/>
        </w:rPr>
        <w:t xml:space="preserve">Автоматизированная информационная система «Учет </w:t>
      </w:r>
      <w:r w:rsidR="004677AA">
        <w:rPr>
          <w:sz w:val="28"/>
          <w:szCs w:val="28"/>
        </w:rPr>
        <w:t>техники в ОАО «Полоцкий молочный комбинат</w:t>
      </w:r>
      <w:r w:rsidR="004677AA" w:rsidRPr="00EE0006">
        <w:rPr>
          <w:sz w:val="28"/>
          <w:szCs w:val="28"/>
        </w:rPr>
        <w:t>»</w:t>
      </w:r>
      <w:r w:rsidR="004677AA">
        <w:rPr>
          <w:sz w:val="28"/>
          <w:szCs w:val="28"/>
        </w:rPr>
        <w:t xml:space="preserve">» </w:t>
      </w:r>
      <w:r w:rsidRPr="00EE0006">
        <w:rPr>
          <w:sz w:val="28"/>
          <w:szCs w:val="28"/>
        </w:rPr>
        <w:t>предназначена для сотрудника</w:t>
      </w:r>
      <w:r w:rsidR="004677AA">
        <w:rPr>
          <w:sz w:val="28"/>
          <w:szCs w:val="28"/>
        </w:rPr>
        <w:t>,</w:t>
      </w:r>
      <w:r w:rsidRPr="00EE0006">
        <w:rPr>
          <w:sz w:val="28"/>
          <w:szCs w:val="28"/>
        </w:rPr>
        <w:t xml:space="preserve"> </w:t>
      </w:r>
      <w:r w:rsidR="004677AA">
        <w:rPr>
          <w:sz w:val="28"/>
          <w:szCs w:val="28"/>
        </w:rPr>
        <w:t>ведущего учет техники на предприятии</w:t>
      </w:r>
      <w:r w:rsidRPr="00EE0006">
        <w:rPr>
          <w:sz w:val="28"/>
          <w:szCs w:val="28"/>
        </w:rPr>
        <w:t xml:space="preserve">. </w:t>
      </w:r>
      <w:r w:rsidRPr="00EE0006">
        <w:rPr>
          <w:color w:val="000000" w:themeColor="text1"/>
          <w:sz w:val="28"/>
          <w:szCs w:val="28"/>
        </w:rPr>
        <w:t xml:space="preserve">Программный продукт позволяет автоматизировать процессы учета </w:t>
      </w:r>
      <w:r w:rsidR="004677AA">
        <w:rPr>
          <w:color w:val="000000" w:themeColor="text1"/>
          <w:sz w:val="28"/>
          <w:szCs w:val="28"/>
        </w:rPr>
        <w:t>техники.</w:t>
      </w:r>
    </w:p>
    <w:p w:rsidR="00471A19" w:rsidRPr="00EE0006" w:rsidRDefault="00471A19" w:rsidP="00471A19">
      <w:pPr>
        <w:pStyle w:val="aff1"/>
        <w:tabs>
          <w:tab w:val="left" w:pos="284"/>
        </w:tabs>
        <w:spacing w:line="240" w:lineRule="auto"/>
        <w:ind w:firstLine="851"/>
        <w:rPr>
          <w:sz w:val="28"/>
          <w:szCs w:val="28"/>
        </w:rPr>
      </w:pPr>
      <w:r w:rsidRPr="00EE0006">
        <w:rPr>
          <w:sz w:val="28"/>
          <w:szCs w:val="28"/>
        </w:rPr>
        <w:t xml:space="preserve">Данное программное средство реализовано на языке программирования </w:t>
      </w:r>
      <w:r w:rsidRPr="00EE0006">
        <w:rPr>
          <w:sz w:val="28"/>
          <w:szCs w:val="28"/>
          <w:lang w:val="en-US"/>
        </w:rPr>
        <w:t>C</w:t>
      </w:r>
      <w:r w:rsidRPr="00EE0006">
        <w:rPr>
          <w:sz w:val="28"/>
          <w:szCs w:val="28"/>
        </w:rPr>
        <w:t xml:space="preserve"># в среде программирования </w:t>
      </w:r>
      <w:r w:rsidRPr="00EE0006">
        <w:rPr>
          <w:sz w:val="28"/>
          <w:szCs w:val="28"/>
          <w:lang w:val="en-US"/>
        </w:rPr>
        <w:t>Microsoft</w:t>
      </w:r>
      <w:r w:rsidR="00095130">
        <w:rPr>
          <w:sz w:val="28"/>
          <w:szCs w:val="28"/>
        </w:rPr>
        <w:t xml:space="preserve"> </w:t>
      </w:r>
      <w:r w:rsidRPr="00EE0006">
        <w:rPr>
          <w:sz w:val="28"/>
          <w:szCs w:val="28"/>
          <w:lang w:val="en-US"/>
        </w:rPr>
        <w:t>Visual</w:t>
      </w:r>
      <w:r w:rsidR="00095130">
        <w:rPr>
          <w:sz w:val="28"/>
          <w:szCs w:val="28"/>
        </w:rPr>
        <w:t xml:space="preserve"> </w:t>
      </w:r>
      <w:r w:rsidRPr="00EE0006">
        <w:rPr>
          <w:sz w:val="28"/>
          <w:szCs w:val="28"/>
          <w:lang w:val="en-US"/>
        </w:rPr>
        <w:t>Studio</w:t>
      </w:r>
      <w:r w:rsidR="00F71F75">
        <w:rPr>
          <w:sz w:val="28"/>
          <w:szCs w:val="28"/>
        </w:rPr>
        <w:t> </w:t>
      </w:r>
      <w:r w:rsidRPr="00EE0006">
        <w:rPr>
          <w:sz w:val="28"/>
          <w:szCs w:val="28"/>
        </w:rPr>
        <w:t>201</w:t>
      </w:r>
      <w:r w:rsidR="00A143F9">
        <w:rPr>
          <w:sz w:val="28"/>
          <w:szCs w:val="28"/>
        </w:rPr>
        <w:t>3</w:t>
      </w:r>
      <w:r w:rsidRPr="00EE0006">
        <w:rPr>
          <w:sz w:val="28"/>
          <w:szCs w:val="28"/>
        </w:rPr>
        <w:t xml:space="preserve">. Система управления базой данных – </w:t>
      </w:r>
      <w:r w:rsidRPr="00EE0006">
        <w:rPr>
          <w:sz w:val="28"/>
          <w:szCs w:val="28"/>
          <w:lang w:val="en-US"/>
        </w:rPr>
        <w:t>Microsoft</w:t>
      </w:r>
      <w:r w:rsidR="00095130">
        <w:rPr>
          <w:sz w:val="28"/>
          <w:szCs w:val="28"/>
        </w:rPr>
        <w:t xml:space="preserve"> </w:t>
      </w:r>
      <w:r w:rsidRPr="00EE0006">
        <w:rPr>
          <w:sz w:val="28"/>
          <w:szCs w:val="28"/>
          <w:lang w:val="en-US"/>
        </w:rPr>
        <w:t>SQL</w:t>
      </w:r>
      <w:r w:rsidR="00095130">
        <w:rPr>
          <w:sz w:val="28"/>
          <w:szCs w:val="28"/>
        </w:rPr>
        <w:t xml:space="preserve"> </w:t>
      </w:r>
      <w:r w:rsidRPr="00EE0006">
        <w:rPr>
          <w:sz w:val="28"/>
          <w:szCs w:val="28"/>
          <w:lang w:val="en-US"/>
        </w:rPr>
        <w:t>Server</w:t>
      </w:r>
      <w:r w:rsidRPr="00EE0006">
        <w:rPr>
          <w:sz w:val="28"/>
          <w:szCs w:val="28"/>
        </w:rPr>
        <w:t xml:space="preserve"> 201</w:t>
      </w:r>
      <w:r w:rsidR="00A143F9">
        <w:rPr>
          <w:sz w:val="28"/>
          <w:szCs w:val="28"/>
        </w:rPr>
        <w:t>4</w:t>
      </w:r>
      <w:r w:rsidRPr="00EE0006">
        <w:rPr>
          <w:sz w:val="28"/>
          <w:szCs w:val="28"/>
        </w:rPr>
        <w:t>.</w:t>
      </w:r>
    </w:p>
    <w:p w:rsidR="00471A19" w:rsidRPr="00EE0006" w:rsidRDefault="00471A19" w:rsidP="00471A19">
      <w:pPr>
        <w:ind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Автоматизи</w:t>
      </w:r>
      <w:r w:rsidR="00F71F75">
        <w:rPr>
          <w:sz w:val="28"/>
          <w:szCs w:val="28"/>
        </w:rPr>
        <w:t>рованная информационная система</w:t>
      </w:r>
      <w:r w:rsidRPr="00EE0006">
        <w:rPr>
          <w:sz w:val="28"/>
          <w:szCs w:val="28"/>
        </w:rPr>
        <w:t xml:space="preserve"> «</w:t>
      </w:r>
      <w:r w:rsidR="004677AA" w:rsidRPr="00EE0006">
        <w:rPr>
          <w:sz w:val="28"/>
          <w:szCs w:val="28"/>
        </w:rPr>
        <w:t xml:space="preserve">Учет </w:t>
      </w:r>
      <w:r w:rsidR="004677AA">
        <w:rPr>
          <w:sz w:val="28"/>
          <w:szCs w:val="28"/>
        </w:rPr>
        <w:t>техники в ОАО «Полоцкий молочный комбинат</w:t>
      </w:r>
      <w:r w:rsidR="004677AA" w:rsidRPr="00EE0006">
        <w:rPr>
          <w:sz w:val="28"/>
          <w:szCs w:val="28"/>
        </w:rPr>
        <w:t>»</w:t>
      </w:r>
      <w:r w:rsidRPr="00EE0006">
        <w:rPr>
          <w:sz w:val="28"/>
          <w:szCs w:val="28"/>
        </w:rPr>
        <w:t>» поддерживает многопользовательский режим. Для ограничения доступа к данным права разграничены на «Администратора» и «Пользователя».</w:t>
      </w:r>
    </w:p>
    <w:p w:rsidR="00471A19" w:rsidRPr="00EE0006" w:rsidRDefault="00471A19" w:rsidP="00471A19">
      <w:pPr>
        <w:pStyle w:val="110"/>
        <w:spacing w:after="240"/>
        <w:ind w:firstLine="0"/>
        <w:jc w:val="center"/>
        <w:rPr>
          <w:sz w:val="28"/>
          <w:szCs w:val="28"/>
        </w:rPr>
      </w:pPr>
      <w:bookmarkStart w:id="11" w:name="_Toc74563814"/>
      <w:bookmarkStart w:id="12" w:name="_Toc74564133"/>
      <w:bookmarkStart w:id="13" w:name="_Toc75153311"/>
      <w:bookmarkStart w:id="14" w:name="_Toc105834159"/>
      <w:bookmarkStart w:id="15" w:name="_Toc105834598"/>
      <w:bookmarkStart w:id="16" w:name="_Toc422323322"/>
      <w:r w:rsidRPr="00EE0006">
        <w:rPr>
          <w:sz w:val="28"/>
          <w:szCs w:val="28"/>
        </w:rPr>
        <w:t>Г.2 Функциональное назначение</w:t>
      </w:r>
      <w:bookmarkEnd w:id="11"/>
      <w:bookmarkEnd w:id="12"/>
      <w:bookmarkEnd w:id="13"/>
      <w:bookmarkEnd w:id="14"/>
      <w:bookmarkEnd w:id="15"/>
      <w:bookmarkEnd w:id="16"/>
    </w:p>
    <w:p w:rsidR="00471A19" w:rsidRPr="00EE0006" w:rsidRDefault="00471A19" w:rsidP="00471A19">
      <w:pPr>
        <w:pStyle w:val="aff1"/>
        <w:tabs>
          <w:tab w:val="left" w:pos="284"/>
        </w:tabs>
        <w:spacing w:line="240" w:lineRule="auto"/>
        <w:ind w:firstLine="851"/>
        <w:rPr>
          <w:sz w:val="28"/>
          <w:szCs w:val="28"/>
        </w:rPr>
      </w:pPr>
      <w:r w:rsidRPr="00EE0006">
        <w:rPr>
          <w:sz w:val="28"/>
          <w:szCs w:val="28"/>
        </w:rPr>
        <w:t>Функциональные возможности системы разграничены в зависимости от типа учетной записи пользователя.</w:t>
      </w:r>
    </w:p>
    <w:p w:rsidR="00471A19" w:rsidRPr="00EE0006" w:rsidRDefault="00471A19" w:rsidP="00471A19">
      <w:pPr>
        <w:pStyle w:val="aff1"/>
        <w:tabs>
          <w:tab w:val="left" w:pos="284"/>
        </w:tabs>
        <w:spacing w:line="240" w:lineRule="auto"/>
        <w:ind w:firstLine="851"/>
        <w:rPr>
          <w:sz w:val="28"/>
          <w:szCs w:val="28"/>
        </w:rPr>
      </w:pPr>
      <w:r w:rsidRPr="00EE0006">
        <w:rPr>
          <w:sz w:val="28"/>
          <w:szCs w:val="28"/>
        </w:rPr>
        <w:t>При авторизации с типом учетной записи «Администратор», АИС может выполнять следующие функции:</w:t>
      </w:r>
    </w:p>
    <w:p w:rsidR="00471A19" w:rsidRPr="00EE0006" w:rsidRDefault="00471A19" w:rsidP="00471A19">
      <w:pPr>
        <w:pStyle w:val="ad"/>
        <w:numPr>
          <w:ilvl w:val="0"/>
          <w:numId w:val="61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ведение журнала учета;</w:t>
      </w:r>
    </w:p>
    <w:p w:rsidR="00471A19" w:rsidRPr="00EE0006" w:rsidRDefault="00471A19" w:rsidP="00471A19">
      <w:pPr>
        <w:pStyle w:val="ad"/>
        <w:numPr>
          <w:ilvl w:val="0"/>
          <w:numId w:val="61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ведение журнала технической эксплуатации;</w:t>
      </w:r>
    </w:p>
    <w:p w:rsidR="00471A19" w:rsidRPr="00EE0006" w:rsidRDefault="00471A19" w:rsidP="00471A19">
      <w:pPr>
        <w:pStyle w:val="ad"/>
        <w:numPr>
          <w:ilvl w:val="0"/>
          <w:numId w:val="61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составление плана эксплуатации;</w:t>
      </w:r>
    </w:p>
    <w:p w:rsidR="00471A19" w:rsidRPr="00EE0006" w:rsidRDefault="00471A19" w:rsidP="00471A19">
      <w:pPr>
        <w:pStyle w:val="ad"/>
        <w:numPr>
          <w:ilvl w:val="0"/>
          <w:numId w:val="61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формирование документов для ввода в эксплуатацию;</w:t>
      </w:r>
    </w:p>
    <w:p w:rsidR="00471A19" w:rsidRPr="00EE0006" w:rsidRDefault="00471A19" w:rsidP="00471A19">
      <w:pPr>
        <w:pStyle w:val="ad"/>
        <w:numPr>
          <w:ilvl w:val="0"/>
          <w:numId w:val="61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формирование документов для отправки в ремонт;</w:t>
      </w:r>
    </w:p>
    <w:p w:rsidR="00471A19" w:rsidRPr="00EE0006" w:rsidRDefault="00471A19" w:rsidP="00471A19">
      <w:pPr>
        <w:pStyle w:val="ad"/>
        <w:numPr>
          <w:ilvl w:val="0"/>
          <w:numId w:val="61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формирование документов для модернизации;</w:t>
      </w:r>
    </w:p>
    <w:p w:rsidR="00471A19" w:rsidRPr="00EE0006" w:rsidRDefault="00471A19" w:rsidP="00471A19">
      <w:pPr>
        <w:pStyle w:val="ad"/>
        <w:numPr>
          <w:ilvl w:val="0"/>
          <w:numId w:val="61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формирование документов для списания;</w:t>
      </w:r>
    </w:p>
    <w:p w:rsidR="00471A19" w:rsidRPr="00EE0006" w:rsidRDefault="00471A19" w:rsidP="00471A19">
      <w:pPr>
        <w:pStyle w:val="ad"/>
        <w:numPr>
          <w:ilvl w:val="0"/>
          <w:numId w:val="61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формирование статистических отчетов.</w:t>
      </w:r>
    </w:p>
    <w:p w:rsidR="00471A19" w:rsidRPr="00EE0006" w:rsidRDefault="00471A19" w:rsidP="00471A19">
      <w:pPr>
        <w:pStyle w:val="ad"/>
        <w:numPr>
          <w:ilvl w:val="0"/>
          <w:numId w:val="61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оформление формуляров;</w:t>
      </w:r>
    </w:p>
    <w:p w:rsidR="00471A19" w:rsidRPr="00EE0006" w:rsidRDefault="00471A19" w:rsidP="00471A19">
      <w:pPr>
        <w:pStyle w:val="ad"/>
        <w:numPr>
          <w:ilvl w:val="0"/>
          <w:numId w:val="61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вывод заявок пользователей;</w:t>
      </w:r>
    </w:p>
    <w:p w:rsidR="00471A19" w:rsidRPr="00EE0006" w:rsidRDefault="00471A19" w:rsidP="00471A19">
      <w:pPr>
        <w:pStyle w:val="ad"/>
        <w:numPr>
          <w:ilvl w:val="0"/>
          <w:numId w:val="61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управление справочниками системы.</w:t>
      </w:r>
    </w:p>
    <w:p w:rsidR="00471A19" w:rsidRPr="00EE0006" w:rsidRDefault="00471A19" w:rsidP="00471A19">
      <w:pPr>
        <w:pStyle w:val="ad"/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При авторизации с правами доступа «Пользователь», АИС позволяет выполнять следующие функции:</w:t>
      </w:r>
    </w:p>
    <w:p w:rsidR="00471A19" w:rsidRPr="00EE0006" w:rsidRDefault="00471A19" w:rsidP="00471A19">
      <w:pPr>
        <w:pStyle w:val="ad"/>
        <w:numPr>
          <w:ilvl w:val="0"/>
          <w:numId w:val="60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формирование заявок для администратора;</w:t>
      </w:r>
    </w:p>
    <w:p w:rsidR="00471A19" w:rsidRPr="00EE0006" w:rsidRDefault="00471A19" w:rsidP="00471A19">
      <w:pPr>
        <w:pStyle w:val="ad"/>
        <w:numPr>
          <w:ilvl w:val="0"/>
          <w:numId w:val="60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отображение закрепленной за пользователем техникой;</w:t>
      </w:r>
    </w:p>
    <w:p w:rsidR="00471A19" w:rsidRPr="00EE0006" w:rsidRDefault="00471A19" w:rsidP="00471A19">
      <w:pPr>
        <w:pStyle w:val="ad"/>
        <w:numPr>
          <w:ilvl w:val="0"/>
          <w:numId w:val="60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 xml:space="preserve">вывод на печать закрепленной техники; </w:t>
      </w:r>
    </w:p>
    <w:p w:rsidR="00471A19" w:rsidRDefault="00471A19" w:rsidP="00471A19">
      <w:pPr>
        <w:pStyle w:val="ad"/>
        <w:numPr>
          <w:ilvl w:val="0"/>
          <w:numId w:val="60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смена пароля;</w:t>
      </w:r>
    </w:p>
    <w:p w:rsidR="004677AA" w:rsidRPr="00EE0006" w:rsidRDefault="004677AA" w:rsidP="004677AA">
      <w:pPr>
        <w:pStyle w:val="ad"/>
        <w:ind w:left="851"/>
        <w:jc w:val="both"/>
        <w:rPr>
          <w:sz w:val="28"/>
          <w:szCs w:val="28"/>
        </w:rPr>
      </w:pPr>
    </w:p>
    <w:p w:rsidR="00471A19" w:rsidRPr="00EE0006" w:rsidRDefault="00471A19" w:rsidP="00471A19">
      <w:pPr>
        <w:pStyle w:val="110"/>
        <w:spacing w:after="240"/>
        <w:ind w:firstLine="0"/>
        <w:jc w:val="center"/>
        <w:rPr>
          <w:sz w:val="28"/>
          <w:szCs w:val="28"/>
        </w:rPr>
      </w:pPr>
      <w:bookmarkStart w:id="17" w:name="_Toc74563815"/>
      <w:bookmarkStart w:id="18" w:name="_Toc74564134"/>
      <w:bookmarkStart w:id="19" w:name="_Toc75153312"/>
      <w:bookmarkStart w:id="20" w:name="_Toc105834160"/>
      <w:bookmarkStart w:id="21" w:name="_Toc105834599"/>
      <w:bookmarkStart w:id="22" w:name="_Toc422323323"/>
      <w:r w:rsidRPr="00EE0006">
        <w:rPr>
          <w:sz w:val="28"/>
          <w:szCs w:val="28"/>
        </w:rPr>
        <w:lastRenderedPageBreak/>
        <w:t>Г.3 Описание логической структуры</w:t>
      </w:r>
      <w:bookmarkEnd w:id="17"/>
      <w:bookmarkEnd w:id="18"/>
      <w:bookmarkEnd w:id="19"/>
      <w:bookmarkEnd w:id="20"/>
      <w:bookmarkEnd w:id="21"/>
      <w:bookmarkEnd w:id="22"/>
    </w:p>
    <w:p w:rsidR="00471A19" w:rsidRPr="00EE0006" w:rsidRDefault="00471A19" w:rsidP="00471A19">
      <w:pPr>
        <w:pStyle w:val="aff1"/>
        <w:tabs>
          <w:tab w:val="left" w:pos="284"/>
        </w:tabs>
        <w:spacing w:line="240" w:lineRule="auto"/>
        <w:ind w:firstLine="851"/>
        <w:rPr>
          <w:sz w:val="28"/>
          <w:szCs w:val="28"/>
        </w:rPr>
      </w:pPr>
      <w:r w:rsidRPr="00EE0006">
        <w:rPr>
          <w:sz w:val="28"/>
          <w:szCs w:val="28"/>
        </w:rPr>
        <w:t>Логическая структура автоматизированной системы разделен</w:t>
      </w:r>
      <w:r w:rsidR="004677AA">
        <w:rPr>
          <w:sz w:val="28"/>
          <w:szCs w:val="28"/>
        </w:rPr>
        <w:t xml:space="preserve">а на четыре части: авторизация, </w:t>
      </w:r>
      <w:r w:rsidRPr="00EE0006">
        <w:rPr>
          <w:sz w:val="28"/>
          <w:szCs w:val="28"/>
        </w:rPr>
        <w:t>пользовательский интерфейс, база данных.</w:t>
      </w:r>
    </w:p>
    <w:p w:rsidR="00471A19" w:rsidRPr="00EE0006" w:rsidRDefault="00471A19" w:rsidP="00471A19">
      <w:pPr>
        <w:pStyle w:val="ad"/>
        <w:ind w:left="0" w:firstLine="851"/>
        <w:jc w:val="both"/>
        <w:rPr>
          <w:snapToGrid w:val="0"/>
          <w:sz w:val="28"/>
          <w:szCs w:val="28"/>
        </w:rPr>
      </w:pPr>
      <w:r w:rsidRPr="00EE0006">
        <w:rPr>
          <w:snapToGrid w:val="0"/>
          <w:sz w:val="28"/>
          <w:szCs w:val="28"/>
        </w:rPr>
        <w:t>Авторизация позволяет обеспечить ограничение доступа к данным. При авторизации определяются права доступа пользователя в системе.</w:t>
      </w:r>
    </w:p>
    <w:p w:rsidR="00471A19" w:rsidRPr="00EE0006" w:rsidRDefault="00471A19" w:rsidP="00471A19">
      <w:pPr>
        <w:pStyle w:val="ad"/>
        <w:ind w:left="0" w:firstLine="851"/>
        <w:jc w:val="both"/>
        <w:rPr>
          <w:snapToGrid w:val="0"/>
          <w:sz w:val="28"/>
          <w:szCs w:val="28"/>
        </w:rPr>
      </w:pPr>
      <w:r w:rsidRPr="00EE0006">
        <w:rPr>
          <w:snapToGrid w:val="0"/>
          <w:sz w:val="28"/>
          <w:szCs w:val="28"/>
        </w:rPr>
        <w:t>Пользовательский интерфейс представляет собой оконные формы и диалоговые сообщения. С помощью пользовательской интерфейса осуществляется управление базой данных.</w:t>
      </w:r>
    </w:p>
    <w:p w:rsidR="00471A19" w:rsidRPr="00EE0006" w:rsidRDefault="00471A19" w:rsidP="00471A19">
      <w:pPr>
        <w:pStyle w:val="ad"/>
        <w:ind w:left="0" w:firstLine="851"/>
        <w:jc w:val="both"/>
        <w:rPr>
          <w:snapToGrid w:val="0"/>
          <w:sz w:val="28"/>
          <w:szCs w:val="28"/>
        </w:rPr>
      </w:pPr>
      <w:r w:rsidRPr="00EE0006">
        <w:rPr>
          <w:snapToGrid w:val="0"/>
          <w:sz w:val="28"/>
          <w:szCs w:val="28"/>
        </w:rPr>
        <w:t xml:space="preserve">База данных предназначена для хранения информации вводимой в системе. Доступ к информации в базе данных для приложения реализован по технологии </w:t>
      </w:r>
      <w:r w:rsidRPr="00EE0006">
        <w:rPr>
          <w:snapToGrid w:val="0"/>
          <w:sz w:val="28"/>
          <w:szCs w:val="28"/>
          <w:lang w:val="en-US"/>
        </w:rPr>
        <w:t>ADO</w:t>
      </w:r>
      <w:r w:rsidRPr="00EE0006">
        <w:rPr>
          <w:snapToGrid w:val="0"/>
          <w:sz w:val="28"/>
          <w:szCs w:val="28"/>
        </w:rPr>
        <w:t>.</w:t>
      </w:r>
      <w:r w:rsidRPr="00EE0006">
        <w:rPr>
          <w:snapToGrid w:val="0"/>
          <w:sz w:val="28"/>
          <w:szCs w:val="28"/>
          <w:lang w:val="en-US"/>
        </w:rPr>
        <w:t>NET</w:t>
      </w:r>
      <w:r w:rsidRPr="00EE0006">
        <w:rPr>
          <w:snapToGrid w:val="0"/>
          <w:sz w:val="28"/>
          <w:szCs w:val="28"/>
        </w:rPr>
        <w:t>.</w:t>
      </w:r>
    </w:p>
    <w:p w:rsidR="00471A19" w:rsidRPr="00EE0006" w:rsidRDefault="00471A19" w:rsidP="00471A19">
      <w:pPr>
        <w:pStyle w:val="110"/>
        <w:spacing w:after="240"/>
        <w:ind w:firstLine="0"/>
        <w:jc w:val="center"/>
        <w:rPr>
          <w:sz w:val="28"/>
          <w:szCs w:val="28"/>
        </w:rPr>
      </w:pPr>
      <w:bookmarkStart w:id="23" w:name="_Toc74563816"/>
      <w:bookmarkStart w:id="24" w:name="_Toc74564135"/>
      <w:bookmarkStart w:id="25" w:name="_Toc75153313"/>
      <w:bookmarkStart w:id="26" w:name="_Toc105834161"/>
      <w:bookmarkStart w:id="27" w:name="_Toc105834600"/>
      <w:bookmarkStart w:id="28" w:name="_Toc422323324"/>
      <w:r w:rsidRPr="00EE0006">
        <w:rPr>
          <w:sz w:val="28"/>
          <w:szCs w:val="28"/>
        </w:rPr>
        <w:t>Г.4 Используемые технические средства</w:t>
      </w:r>
      <w:bookmarkEnd w:id="23"/>
      <w:bookmarkEnd w:id="24"/>
      <w:bookmarkEnd w:id="25"/>
      <w:bookmarkEnd w:id="26"/>
      <w:bookmarkEnd w:id="27"/>
      <w:bookmarkEnd w:id="28"/>
    </w:p>
    <w:p w:rsidR="00471A19" w:rsidRPr="00EE0006" w:rsidRDefault="004677AA" w:rsidP="00471A19">
      <w:pPr>
        <w:pStyle w:val="aff1"/>
        <w:spacing w:line="240" w:lineRule="auto"/>
        <w:ind w:firstLine="851"/>
        <w:rPr>
          <w:sz w:val="28"/>
          <w:szCs w:val="28"/>
        </w:rPr>
      </w:pPr>
      <w:bookmarkStart w:id="29" w:name="_Toc74563817"/>
      <w:bookmarkStart w:id="30" w:name="_Toc74564136"/>
      <w:bookmarkStart w:id="31" w:name="_Toc75153314"/>
      <w:bookmarkStart w:id="32" w:name="_Toc105834162"/>
      <w:bookmarkStart w:id="33" w:name="_Toc105834601"/>
      <w:bookmarkStart w:id="34" w:name="_Toc422323325"/>
      <w:r>
        <w:rPr>
          <w:sz w:val="28"/>
          <w:szCs w:val="28"/>
        </w:rPr>
        <w:t>АИС «Учет техники</w:t>
      </w:r>
      <w:r w:rsidR="00471A19" w:rsidRPr="00EE0006">
        <w:rPr>
          <w:sz w:val="28"/>
          <w:szCs w:val="28"/>
        </w:rPr>
        <w:t>» эксплуатируется на персональном компьютере. Для работы с пользовательским интерфейсом используется экран дисплея,</w:t>
      </w:r>
      <w:r w:rsidR="00F71F75">
        <w:rPr>
          <w:sz w:val="28"/>
          <w:szCs w:val="28"/>
        </w:rPr>
        <w:t xml:space="preserve"> клавиатура и манипулятор типа «</w:t>
      </w:r>
      <w:r w:rsidR="00471A19" w:rsidRPr="00EE0006">
        <w:rPr>
          <w:sz w:val="28"/>
          <w:szCs w:val="28"/>
        </w:rPr>
        <w:t>мышь</w:t>
      </w:r>
      <w:r w:rsidR="00F71F75">
        <w:rPr>
          <w:sz w:val="28"/>
          <w:szCs w:val="28"/>
        </w:rPr>
        <w:t>»</w:t>
      </w:r>
      <w:r w:rsidR="00471A19" w:rsidRPr="00EE0006">
        <w:rPr>
          <w:sz w:val="28"/>
          <w:szCs w:val="28"/>
        </w:rPr>
        <w:t xml:space="preserve">. Входные данные хранятся на жестком диске. Программа работает под </w:t>
      </w:r>
      <w:bookmarkStart w:id="35" w:name="_GoBack"/>
      <w:bookmarkEnd w:id="35"/>
      <w:r w:rsidR="00471A19" w:rsidRPr="00EE0006">
        <w:rPr>
          <w:sz w:val="28"/>
          <w:szCs w:val="28"/>
        </w:rPr>
        <w:t>управлением ОС Windows</w:t>
      </w:r>
      <w:r w:rsidR="00095130">
        <w:rPr>
          <w:sz w:val="28"/>
          <w:szCs w:val="28"/>
        </w:rPr>
        <w:t xml:space="preserve"> </w:t>
      </w:r>
      <w:r w:rsidR="00471A19" w:rsidRPr="00EE0006">
        <w:rPr>
          <w:sz w:val="28"/>
          <w:szCs w:val="28"/>
          <w:lang w:val="en-US"/>
        </w:rPr>
        <w:t>XP</w:t>
      </w:r>
      <w:r w:rsidR="00471A19" w:rsidRPr="00EE0006">
        <w:rPr>
          <w:sz w:val="28"/>
          <w:szCs w:val="28"/>
        </w:rPr>
        <w:t>, не менее.</w:t>
      </w:r>
    </w:p>
    <w:p w:rsidR="00471A19" w:rsidRPr="00EE0006" w:rsidRDefault="00471A19" w:rsidP="00471A19">
      <w:pPr>
        <w:ind w:firstLine="851"/>
        <w:jc w:val="both"/>
        <w:rPr>
          <w:snapToGrid w:val="0"/>
          <w:sz w:val="28"/>
          <w:szCs w:val="28"/>
        </w:rPr>
      </w:pPr>
      <w:r w:rsidRPr="00EE0006">
        <w:rPr>
          <w:snapToGrid w:val="0"/>
          <w:sz w:val="28"/>
          <w:szCs w:val="28"/>
        </w:rPr>
        <w:t>Для управления базой данных необх</w:t>
      </w:r>
      <w:r w:rsidR="00F71F75">
        <w:rPr>
          <w:snapToGrid w:val="0"/>
          <w:sz w:val="28"/>
          <w:szCs w:val="28"/>
        </w:rPr>
        <w:t>одима СУБД Microsoft SQL Server </w:t>
      </w:r>
      <w:r w:rsidRPr="00EE0006">
        <w:rPr>
          <w:snapToGrid w:val="0"/>
          <w:sz w:val="28"/>
          <w:szCs w:val="28"/>
        </w:rPr>
        <w:t>2008, не менее.</w:t>
      </w:r>
    </w:p>
    <w:p w:rsidR="00471A19" w:rsidRPr="00EE0006" w:rsidRDefault="00471A19" w:rsidP="00471A19">
      <w:pPr>
        <w:pStyle w:val="110"/>
        <w:spacing w:after="240"/>
        <w:ind w:firstLine="0"/>
        <w:jc w:val="center"/>
        <w:rPr>
          <w:sz w:val="28"/>
          <w:szCs w:val="28"/>
        </w:rPr>
      </w:pPr>
      <w:r w:rsidRPr="00EE0006">
        <w:rPr>
          <w:sz w:val="28"/>
          <w:szCs w:val="28"/>
        </w:rPr>
        <w:t>Г.5 Вызов и загрузка</w:t>
      </w:r>
      <w:bookmarkEnd w:id="29"/>
      <w:bookmarkEnd w:id="30"/>
      <w:bookmarkEnd w:id="31"/>
      <w:bookmarkEnd w:id="32"/>
      <w:bookmarkEnd w:id="33"/>
      <w:bookmarkEnd w:id="34"/>
    </w:p>
    <w:p w:rsidR="00471A19" w:rsidRPr="00EE0006" w:rsidRDefault="00471A19" w:rsidP="00471A19">
      <w:pPr>
        <w:pStyle w:val="aff1"/>
        <w:tabs>
          <w:tab w:val="left" w:pos="284"/>
        </w:tabs>
        <w:spacing w:line="240" w:lineRule="auto"/>
        <w:ind w:firstLine="851"/>
        <w:rPr>
          <w:sz w:val="28"/>
          <w:szCs w:val="28"/>
        </w:rPr>
      </w:pPr>
      <w:r w:rsidRPr="00EE0006">
        <w:rPr>
          <w:sz w:val="28"/>
          <w:szCs w:val="28"/>
        </w:rPr>
        <w:t xml:space="preserve">Загрузка АИС «Учет </w:t>
      </w:r>
      <w:r w:rsidR="004677AA">
        <w:rPr>
          <w:sz w:val="28"/>
          <w:szCs w:val="28"/>
        </w:rPr>
        <w:t>техники</w:t>
      </w:r>
      <w:r w:rsidRPr="00EE0006">
        <w:rPr>
          <w:sz w:val="28"/>
          <w:szCs w:val="28"/>
        </w:rPr>
        <w:t xml:space="preserve">» осуществляет путем открытия файла </w:t>
      </w:r>
      <w:r w:rsidR="004677AA">
        <w:rPr>
          <w:sz w:val="28"/>
          <w:szCs w:val="28"/>
          <w:lang w:val="en-US"/>
        </w:rPr>
        <w:t>Technica</w:t>
      </w:r>
      <w:r w:rsidRPr="00EE0006">
        <w:rPr>
          <w:sz w:val="28"/>
          <w:szCs w:val="28"/>
        </w:rPr>
        <w:t>.</w:t>
      </w:r>
      <w:r w:rsidRPr="00EE0006">
        <w:rPr>
          <w:sz w:val="28"/>
          <w:szCs w:val="28"/>
          <w:lang w:val="en-US"/>
        </w:rPr>
        <w:t>exe</w:t>
      </w:r>
      <w:r w:rsidRPr="00EE0006">
        <w:rPr>
          <w:sz w:val="28"/>
          <w:szCs w:val="28"/>
        </w:rPr>
        <w:t xml:space="preserve"> в папке с установленной программой.</w:t>
      </w:r>
    </w:p>
    <w:p w:rsidR="00471A19" w:rsidRPr="00EE0006" w:rsidRDefault="00471A19" w:rsidP="00471A19">
      <w:pPr>
        <w:pStyle w:val="110"/>
        <w:spacing w:after="240"/>
        <w:ind w:firstLine="0"/>
        <w:jc w:val="center"/>
        <w:rPr>
          <w:sz w:val="28"/>
          <w:szCs w:val="28"/>
        </w:rPr>
      </w:pPr>
      <w:bookmarkStart w:id="36" w:name="_Toc74563818"/>
      <w:bookmarkStart w:id="37" w:name="_Toc74564137"/>
      <w:bookmarkStart w:id="38" w:name="_Toc75153315"/>
      <w:bookmarkStart w:id="39" w:name="_Toc105834163"/>
      <w:bookmarkStart w:id="40" w:name="_Toc105834602"/>
      <w:bookmarkStart w:id="41" w:name="_Toc422323326"/>
      <w:r w:rsidRPr="00EE0006">
        <w:rPr>
          <w:sz w:val="28"/>
          <w:szCs w:val="28"/>
        </w:rPr>
        <w:t>Г.6 Входные данные</w:t>
      </w:r>
      <w:bookmarkEnd w:id="36"/>
      <w:bookmarkEnd w:id="37"/>
      <w:bookmarkEnd w:id="38"/>
      <w:bookmarkEnd w:id="39"/>
      <w:bookmarkEnd w:id="40"/>
      <w:bookmarkEnd w:id="41"/>
    </w:p>
    <w:p w:rsidR="00471A19" w:rsidRPr="00EE0006" w:rsidRDefault="00471A19" w:rsidP="00471A19">
      <w:pPr>
        <w:pStyle w:val="aff1"/>
        <w:tabs>
          <w:tab w:val="left" w:pos="284"/>
        </w:tabs>
        <w:spacing w:line="240" w:lineRule="auto"/>
        <w:ind w:firstLine="851"/>
        <w:rPr>
          <w:sz w:val="28"/>
          <w:szCs w:val="28"/>
        </w:rPr>
      </w:pPr>
      <w:r w:rsidRPr="00EE0006">
        <w:rPr>
          <w:sz w:val="28"/>
          <w:szCs w:val="28"/>
        </w:rPr>
        <w:t>Входными данными для программы является информация</w:t>
      </w:r>
      <w:r w:rsidR="00F71F75">
        <w:rPr>
          <w:sz w:val="28"/>
          <w:szCs w:val="28"/>
        </w:rPr>
        <w:t>,</w:t>
      </w:r>
      <w:r w:rsidRPr="00EE0006">
        <w:rPr>
          <w:sz w:val="28"/>
          <w:szCs w:val="28"/>
        </w:rPr>
        <w:t xml:space="preserve"> вводимая пользователями системы.</w:t>
      </w:r>
    </w:p>
    <w:p w:rsidR="00471A19" w:rsidRPr="00EE0006" w:rsidRDefault="00471A19" w:rsidP="00471A19">
      <w:pPr>
        <w:pStyle w:val="110"/>
        <w:spacing w:after="240"/>
        <w:ind w:firstLine="0"/>
        <w:jc w:val="center"/>
        <w:rPr>
          <w:sz w:val="28"/>
          <w:szCs w:val="28"/>
        </w:rPr>
      </w:pPr>
      <w:bookmarkStart w:id="42" w:name="_Toc74563819"/>
      <w:bookmarkStart w:id="43" w:name="_Toc74564138"/>
      <w:bookmarkStart w:id="44" w:name="_Toc75153316"/>
      <w:bookmarkStart w:id="45" w:name="_Toc105834164"/>
      <w:bookmarkStart w:id="46" w:name="_Toc105834603"/>
      <w:bookmarkStart w:id="47" w:name="_Toc422323327"/>
      <w:r w:rsidRPr="00EE0006">
        <w:rPr>
          <w:sz w:val="28"/>
          <w:szCs w:val="28"/>
        </w:rPr>
        <w:t>Г.7 Выходные данные</w:t>
      </w:r>
      <w:bookmarkEnd w:id="42"/>
      <w:bookmarkEnd w:id="43"/>
      <w:bookmarkEnd w:id="44"/>
      <w:bookmarkEnd w:id="45"/>
      <w:bookmarkEnd w:id="46"/>
      <w:bookmarkEnd w:id="47"/>
    </w:p>
    <w:p w:rsidR="00471A19" w:rsidRPr="00EE0006" w:rsidRDefault="00471A19" w:rsidP="00471A19">
      <w:pPr>
        <w:ind w:firstLine="851"/>
        <w:jc w:val="both"/>
        <w:rPr>
          <w:snapToGrid w:val="0"/>
          <w:sz w:val="28"/>
          <w:szCs w:val="28"/>
        </w:rPr>
      </w:pPr>
      <w:bookmarkStart w:id="48" w:name="_Toc422323328"/>
      <w:r w:rsidRPr="00EE0006">
        <w:rPr>
          <w:snapToGrid w:val="0"/>
          <w:sz w:val="28"/>
          <w:szCs w:val="28"/>
        </w:rPr>
        <w:t>Выходными данными являются:</w:t>
      </w:r>
    </w:p>
    <w:p w:rsidR="00471A19" w:rsidRPr="00EE0006" w:rsidRDefault="00471A19" w:rsidP="00471A19">
      <w:pPr>
        <w:pStyle w:val="ad"/>
        <w:numPr>
          <w:ilvl w:val="0"/>
          <w:numId w:val="62"/>
        </w:numPr>
        <w:ind w:left="0" w:firstLine="851"/>
        <w:jc w:val="both"/>
        <w:rPr>
          <w:snapToGrid w:val="0"/>
          <w:sz w:val="28"/>
          <w:szCs w:val="28"/>
        </w:rPr>
      </w:pPr>
      <w:r w:rsidRPr="00EE0006">
        <w:rPr>
          <w:snapToGrid w:val="0"/>
          <w:sz w:val="28"/>
          <w:szCs w:val="28"/>
        </w:rPr>
        <w:t>выводимая на экран графическая и текстовая информация в виде таблиц и справочников;</w:t>
      </w:r>
    </w:p>
    <w:p w:rsidR="00471A19" w:rsidRPr="00EE0006" w:rsidRDefault="00471A19" w:rsidP="00471A19">
      <w:pPr>
        <w:pStyle w:val="ad"/>
        <w:numPr>
          <w:ilvl w:val="0"/>
          <w:numId w:val="62"/>
        </w:numPr>
        <w:ind w:left="0" w:firstLine="851"/>
        <w:jc w:val="both"/>
        <w:rPr>
          <w:snapToGrid w:val="0"/>
          <w:sz w:val="28"/>
          <w:szCs w:val="28"/>
        </w:rPr>
      </w:pPr>
      <w:r w:rsidRPr="00EE0006">
        <w:rPr>
          <w:snapToGrid w:val="0"/>
          <w:sz w:val="28"/>
          <w:szCs w:val="28"/>
        </w:rPr>
        <w:t>формируемые документы технической эксплуатации;</w:t>
      </w:r>
    </w:p>
    <w:p w:rsidR="00471A19" w:rsidRPr="00EE0006" w:rsidRDefault="00471A19" w:rsidP="00471A19">
      <w:pPr>
        <w:pStyle w:val="ad"/>
        <w:numPr>
          <w:ilvl w:val="0"/>
          <w:numId w:val="62"/>
        </w:numPr>
        <w:ind w:left="0" w:firstLine="851"/>
        <w:jc w:val="both"/>
        <w:rPr>
          <w:sz w:val="28"/>
          <w:szCs w:val="28"/>
        </w:rPr>
      </w:pPr>
      <w:r w:rsidRPr="00EE0006">
        <w:rPr>
          <w:snapToGrid w:val="0"/>
          <w:sz w:val="28"/>
          <w:szCs w:val="28"/>
        </w:rPr>
        <w:t>текстовые файлы статистической отчетности</w:t>
      </w:r>
      <w:r w:rsidR="00F71F75">
        <w:rPr>
          <w:snapToGrid w:val="0"/>
          <w:sz w:val="28"/>
          <w:szCs w:val="28"/>
        </w:rPr>
        <w:t>,</w:t>
      </w:r>
      <w:r w:rsidRPr="00EE0006">
        <w:rPr>
          <w:snapToGrid w:val="0"/>
          <w:sz w:val="28"/>
          <w:szCs w:val="28"/>
        </w:rPr>
        <w:t xml:space="preserve"> экспортируемые в </w:t>
      </w:r>
      <w:r w:rsidRPr="00EE0006">
        <w:rPr>
          <w:snapToGrid w:val="0"/>
          <w:sz w:val="28"/>
          <w:szCs w:val="28"/>
          <w:lang w:val="en-US"/>
        </w:rPr>
        <w:t>Microsoft</w:t>
      </w:r>
      <w:r w:rsidR="00095130">
        <w:rPr>
          <w:snapToGrid w:val="0"/>
          <w:sz w:val="28"/>
          <w:szCs w:val="28"/>
        </w:rPr>
        <w:t xml:space="preserve"> </w:t>
      </w:r>
      <w:r w:rsidRPr="00EE0006">
        <w:rPr>
          <w:snapToGrid w:val="0"/>
          <w:sz w:val="28"/>
          <w:szCs w:val="28"/>
          <w:lang w:val="en-US"/>
        </w:rPr>
        <w:t>Excel</w:t>
      </w:r>
      <w:bookmarkEnd w:id="48"/>
      <w:r w:rsidRPr="00EE0006">
        <w:rPr>
          <w:snapToGrid w:val="0"/>
          <w:sz w:val="28"/>
          <w:szCs w:val="28"/>
        </w:rPr>
        <w:t>.</w:t>
      </w:r>
    </w:p>
    <w:p w:rsidR="00471A19" w:rsidRPr="00EE0006" w:rsidRDefault="00471A19" w:rsidP="00471A19">
      <w:pPr>
        <w:pStyle w:val="110"/>
        <w:spacing w:after="240"/>
        <w:ind w:firstLine="0"/>
        <w:jc w:val="center"/>
        <w:rPr>
          <w:sz w:val="28"/>
          <w:szCs w:val="28"/>
        </w:rPr>
      </w:pPr>
      <w:r w:rsidRPr="00EE0006">
        <w:rPr>
          <w:sz w:val="28"/>
          <w:szCs w:val="28"/>
        </w:rPr>
        <w:t>Ж.1 Назначение программы</w:t>
      </w:r>
    </w:p>
    <w:p w:rsidR="00471A19" w:rsidRPr="00EE0006" w:rsidRDefault="00471A19" w:rsidP="00471A19">
      <w:pPr>
        <w:pStyle w:val="aff1"/>
        <w:tabs>
          <w:tab w:val="left" w:pos="284"/>
        </w:tabs>
        <w:spacing w:line="240" w:lineRule="auto"/>
        <w:ind w:firstLine="851"/>
        <w:rPr>
          <w:sz w:val="28"/>
          <w:szCs w:val="28"/>
        </w:rPr>
      </w:pPr>
      <w:r w:rsidRPr="00EE0006">
        <w:rPr>
          <w:sz w:val="28"/>
          <w:szCs w:val="28"/>
        </w:rPr>
        <w:lastRenderedPageBreak/>
        <w:t>При входе в автоматизированную информационную систему «</w:t>
      </w:r>
      <w:r w:rsidR="00DB7E0B">
        <w:rPr>
          <w:sz w:val="28"/>
          <w:szCs w:val="28"/>
        </w:rPr>
        <w:t>Учет техники в ОАО «Полоцкий молочный комбинат»</w:t>
      </w:r>
      <w:r w:rsidRPr="00EE0006">
        <w:rPr>
          <w:sz w:val="28"/>
          <w:szCs w:val="28"/>
        </w:rPr>
        <w:t>» с правами администратора, программное средство может выполнять следующие функции:</w:t>
      </w:r>
    </w:p>
    <w:p w:rsidR="00471A19" w:rsidRPr="00EE0006" w:rsidRDefault="00471A19" w:rsidP="00471A19">
      <w:pPr>
        <w:pStyle w:val="ad"/>
        <w:numPr>
          <w:ilvl w:val="0"/>
          <w:numId w:val="61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ведение журнала учета;</w:t>
      </w:r>
    </w:p>
    <w:p w:rsidR="00471A19" w:rsidRPr="00EE0006" w:rsidRDefault="00471A19" w:rsidP="00471A19">
      <w:pPr>
        <w:pStyle w:val="ad"/>
        <w:numPr>
          <w:ilvl w:val="0"/>
          <w:numId w:val="61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ведение журнала технической эксплуатации;</w:t>
      </w:r>
    </w:p>
    <w:p w:rsidR="00471A19" w:rsidRPr="00EE0006" w:rsidRDefault="00471A19" w:rsidP="00471A19">
      <w:pPr>
        <w:pStyle w:val="ad"/>
        <w:numPr>
          <w:ilvl w:val="0"/>
          <w:numId w:val="61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составление плана эксплуатации;</w:t>
      </w:r>
    </w:p>
    <w:p w:rsidR="00471A19" w:rsidRPr="00EE0006" w:rsidRDefault="00471A19" w:rsidP="00471A19">
      <w:pPr>
        <w:pStyle w:val="ad"/>
        <w:numPr>
          <w:ilvl w:val="0"/>
          <w:numId w:val="61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формирование документов для ввода в эксплуатацию;</w:t>
      </w:r>
    </w:p>
    <w:p w:rsidR="00471A19" w:rsidRPr="00EE0006" w:rsidRDefault="00471A19" w:rsidP="00471A19">
      <w:pPr>
        <w:pStyle w:val="ad"/>
        <w:numPr>
          <w:ilvl w:val="0"/>
          <w:numId w:val="61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формирование документов для отправки в ремонт;</w:t>
      </w:r>
    </w:p>
    <w:p w:rsidR="00471A19" w:rsidRPr="00EE0006" w:rsidRDefault="00471A19" w:rsidP="00471A19">
      <w:pPr>
        <w:pStyle w:val="ad"/>
        <w:numPr>
          <w:ilvl w:val="0"/>
          <w:numId w:val="61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формирование документов для модернизации;</w:t>
      </w:r>
    </w:p>
    <w:p w:rsidR="00471A19" w:rsidRPr="00EE0006" w:rsidRDefault="00471A19" w:rsidP="00471A19">
      <w:pPr>
        <w:pStyle w:val="ad"/>
        <w:numPr>
          <w:ilvl w:val="0"/>
          <w:numId w:val="61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формирование документов для списания;</w:t>
      </w:r>
    </w:p>
    <w:p w:rsidR="00471A19" w:rsidRPr="00EE0006" w:rsidRDefault="00471A19" w:rsidP="00471A19">
      <w:pPr>
        <w:pStyle w:val="ad"/>
        <w:numPr>
          <w:ilvl w:val="0"/>
          <w:numId w:val="61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формирование статистических отчетов.</w:t>
      </w:r>
    </w:p>
    <w:p w:rsidR="00471A19" w:rsidRPr="00EE0006" w:rsidRDefault="00471A19" w:rsidP="00471A19">
      <w:pPr>
        <w:pStyle w:val="ad"/>
        <w:numPr>
          <w:ilvl w:val="0"/>
          <w:numId w:val="61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оформление формуляров;</w:t>
      </w:r>
    </w:p>
    <w:p w:rsidR="00471A19" w:rsidRPr="00EE0006" w:rsidRDefault="00471A19" w:rsidP="00471A19">
      <w:pPr>
        <w:pStyle w:val="ad"/>
        <w:numPr>
          <w:ilvl w:val="0"/>
          <w:numId w:val="61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вывод заявок пользователей;</w:t>
      </w:r>
    </w:p>
    <w:p w:rsidR="00471A19" w:rsidRPr="00EE0006" w:rsidRDefault="00471A19" w:rsidP="00471A19">
      <w:pPr>
        <w:pStyle w:val="ad"/>
        <w:numPr>
          <w:ilvl w:val="0"/>
          <w:numId w:val="61"/>
        </w:numPr>
        <w:ind w:left="0" w:firstLine="851"/>
        <w:jc w:val="both"/>
        <w:rPr>
          <w:sz w:val="28"/>
          <w:szCs w:val="28"/>
        </w:rPr>
      </w:pPr>
      <w:r w:rsidRPr="00EE0006">
        <w:rPr>
          <w:sz w:val="28"/>
          <w:szCs w:val="28"/>
        </w:rPr>
        <w:t>управление справочниками системы.</w:t>
      </w:r>
    </w:p>
    <w:p w:rsidR="00471A19" w:rsidRPr="00EE0006" w:rsidRDefault="00471A19" w:rsidP="00AB2CE8">
      <w:pPr>
        <w:pStyle w:val="110"/>
        <w:spacing w:before="0" w:after="0"/>
        <w:ind w:firstLine="851"/>
        <w:jc w:val="both"/>
        <w:rPr>
          <w:sz w:val="28"/>
          <w:szCs w:val="28"/>
        </w:rPr>
      </w:pPr>
      <w:r w:rsidRPr="00EE0006">
        <w:rPr>
          <w:b w:val="0"/>
          <w:sz w:val="28"/>
          <w:szCs w:val="28"/>
        </w:rPr>
        <w:t xml:space="preserve">Администратор имеет доступ к отображению, изменению, удалению всех таблиц базы данных. Права администратора позволяют экспортировать отчетные данные в </w:t>
      </w:r>
      <w:r w:rsidRPr="00EE0006">
        <w:rPr>
          <w:b w:val="0"/>
          <w:sz w:val="28"/>
          <w:szCs w:val="28"/>
          <w:lang w:val="en-US"/>
        </w:rPr>
        <w:t>MS</w:t>
      </w:r>
      <w:r w:rsidR="00A218AD">
        <w:rPr>
          <w:b w:val="0"/>
          <w:sz w:val="28"/>
          <w:szCs w:val="28"/>
        </w:rPr>
        <w:t xml:space="preserve"> </w:t>
      </w:r>
      <w:r w:rsidRPr="00EE0006">
        <w:rPr>
          <w:b w:val="0"/>
          <w:sz w:val="28"/>
          <w:szCs w:val="28"/>
          <w:lang w:val="en-US"/>
        </w:rPr>
        <w:t>Excel</w:t>
      </w:r>
      <w:r w:rsidRPr="00EE0006">
        <w:rPr>
          <w:b w:val="0"/>
          <w:sz w:val="28"/>
          <w:szCs w:val="28"/>
        </w:rPr>
        <w:t xml:space="preserve">, </w:t>
      </w:r>
      <w:r w:rsidRPr="00EE0006">
        <w:rPr>
          <w:b w:val="0"/>
          <w:sz w:val="28"/>
          <w:szCs w:val="28"/>
          <w:lang w:val="en-US"/>
        </w:rPr>
        <w:t>MSWord</w:t>
      </w:r>
      <w:r w:rsidRPr="00EE0006">
        <w:rPr>
          <w:b w:val="0"/>
          <w:sz w:val="28"/>
          <w:szCs w:val="28"/>
        </w:rPr>
        <w:t>.</w:t>
      </w:r>
    </w:p>
    <w:p w:rsidR="00471A19" w:rsidRPr="00EE0006" w:rsidRDefault="00471A19" w:rsidP="00471A19">
      <w:pPr>
        <w:pStyle w:val="ad"/>
        <w:ind w:left="0" w:firstLine="851"/>
        <w:contextualSpacing w:val="0"/>
        <w:jc w:val="center"/>
        <w:rPr>
          <w:sz w:val="28"/>
          <w:szCs w:val="28"/>
        </w:rPr>
      </w:pPr>
    </w:p>
    <w:p w:rsidR="00E82532" w:rsidRDefault="00E82532" w:rsidP="00E40FC0">
      <w:pPr>
        <w:pStyle w:val="ad"/>
        <w:ind w:left="0" w:firstLine="851"/>
        <w:contextualSpacing w:val="0"/>
        <w:jc w:val="center"/>
        <w:rPr>
          <w:sz w:val="28"/>
          <w:szCs w:val="28"/>
        </w:rPr>
        <w:sectPr w:rsidR="00E82532" w:rsidSect="006C636B">
          <w:headerReference w:type="default" r:id="rId14"/>
          <w:headerReference w:type="first" r:id="rId15"/>
          <w:pgSz w:w="11906" w:h="16838"/>
          <w:pgMar w:top="1276" w:right="851" w:bottom="1559" w:left="1701" w:header="709" w:footer="709" w:gutter="0"/>
          <w:pgNumType w:start="1"/>
          <w:cols w:space="708"/>
          <w:titlePg/>
          <w:docGrid w:linePitch="360"/>
        </w:sectPr>
      </w:pPr>
    </w:p>
    <w:p w:rsidR="00FD6953" w:rsidRPr="00EE0006" w:rsidRDefault="00FD6953" w:rsidP="00AB2CE8">
      <w:pPr>
        <w:jc w:val="center"/>
        <w:rPr>
          <w:sz w:val="28"/>
          <w:szCs w:val="28"/>
        </w:rPr>
      </w:pPr>
    </w:p>
    <w:sectPr w:rsidR="00FD6953" w:rsidRPr="00EE0006" w:rsidSect="006C636B">
      <w:headerReference w:type="default" r:id="rId16"/>
      <w:pgSz w:w="16838" w:h="11906" w:orient="landscape"/>
      <w:pgMar w:top="567" w:right="1134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0BC" w:rsidRDefault="00DA60BC">
      <w:r>
        <w:separator/>
      </w:r>
    </w:p>
  </w:endnote>
  <w:endnote w:type="continuationSeparator" w:id="0">
    <w:p w:rsidR="00DA60BC" w:rsidRDefault="00DA6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fgs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CC"/>
    <w:family w:val="swiss"/>
    <w:pitch w:val="variable"/>
    <w:sig w:usb0="00000000" w:usb1="D200FDFF" w:usb2="0004602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58D" w:rsidRDefault="00C8558D" w:rsidP="008C1F36">
    <w:pPr>
      <w:pStyle w:val="af0"/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:rsidR="00C8558D" w:rsidRDefault="00C8558D" w:rsidP="00494F10">
    <w:pPr>
      <w:pStyle w:val="af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58D" w:rsidRDefault="00C8558D" w:rsidP="00494F10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0BC" w:rsidRDefault="00DA60BC">
      <w:r>
        <w:separator/>
      </w:r>
    </w:p>
  </w:footnote>
  <w:footnote w:type="continuationSeparator" w:id="0">
    <w:p w:rsidR="00DA60BC" w:rsidRDefault="00DA60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58D" w:rsidRPr="0000765E" w:rsidRDefault="00DA60BC">
    <w:pPr>
      <w:pStyle w:val="af4"/>
      <w:rPr>
        <w:b/>
      </w:rPr>
    </w:pPr>
    <w:r>
      <w:rPr>
        <w:b/>
        <w:noProof/>
      </w:rPr>
      <w:pict>
        <v:group id="_x0000_s2119" style="position:absolute;margin-left:58.65pt;margin-top:19.45pt;width:518.8pt;height:802.3pt;z-index:251655680;mso-position-horizontal-relative:page;mso-position-vertical-relative:page" coordsize="20000,20000">
          <v:rect id="_x0000_s2120" style="position:absolute;width:20000;height:20000" filled="f" strokeweight="2pt"/>
          <v:line id="_x0000_s2121" style="position:absolute" from="1093,18949" to="1095,19989" strokeweight="2pt"/>
          <v:line id="_x0000_s2122" style="position:absolute" from="10,18941" to="19977,18942" strokeweight="2pt"/>
          <v:line id="_x0000_s2123" style="position:absolute" from="2186,18949" to="2188,19989" strokeweight="2pt"/>
          <v:line id="_x0000_s2124" style="position:absolute" from="4919,18949" to="4921,19989" strokeweight="2pt"/>
          <v:line id="_x0000_s2125" style="position:absolute" from="6557,18959" to="6559,19989" strokeweight="2pt"/>
          <v:line id="_x0000_s2126" style="position:absolute" from="7650,18949" to="7652,19979" strokeweight="2pt"/>
          <v:line id="_x0000_s2127" style="position:absolute" from="18905,18949" to="18909,19989" strokeweight="2pt"/>
          <v:line id="_x0000_s2128" style="position:absolute" from="10,19293" to="7631,19295" strokeweight="1pt"/>
          <v:line id="_x0000_s2129" style="position:absolute" from="10,19646" to="7631,19647" strokeweight="2pt"/>
          <v:line id="_x0000_s2130" style="position:absolute" from="18919,19296" to="19990,19297" strokeweight="1pt"/>
          <v:rect id="_x0000_s2131" style="position:absolute;left:54;top:19660;width:1000;height:309" filled="f" stroked="f" strokeweight=".25pt">
            <v:textbox style="mso-next-textbox:#_x0000_s2131" inset="1pt,1pt,1pt,1pt">
              <w:txbxContent>
                <w:p w:rsidR="00C8558D" w:rsidRDefault="00C8558D" w:rsidP="00C97BC1">
                  <w:pPr>
                    <w:pStyle w:val="af6"/>
                    <w:jc w:val="center"/>
                    <w:rPr>
                      <w:sz w:val="18"/>
                    </w:rPr>
                  </w:pPr>
                  <w:r w:rsidRPr="00A145E7">
                    <w:rPr>
                      <w:rFonts w:ascii="Times New Roman" w:hAnsi="Times New Roman"/>
                      <w:sz w:val="18"/>
                    </w:rPr>
                    <w:t>Изм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32" style="position:absolute;left:1139;top:19660;width:1001;height:309" filled="f" stroked="f" strokeweight=".25pt">
            <v:textbox style="mso-next-textbox:#_x0000_s2132" inset="1pt,1pt,1pt,1pt">
              <w:txbxContent>
                <w:p w:rsidR="00C8558D" w:rsidRDefault="00C8558D" w:rsidP="00C97BC1">
                  <w:pPr>
                    <w:pStyle w:val="af6"/>
                    <w:jc w:val="center"/>
                    <w:rPr>
                      <w:sz w:val="18"/>
                    </w:rPr>
                  </w:pPr>
                  <w:r w:rsidRPr="00A145E7">
                    <w:rPr>
                      <w:rFonts w:ascii="Times New Roman" w:hAnsi="Times New Roman"/>
                      <w:sz w:val="18"/>
                    </w:rPr>
                    <w:t>Лист</w:t>
                  </w:r>
                </w:p>
              </w:txbxContent>
            </v:textbox>
          </v:rect>
          <v:rect id="_x0000_s2133" style="position:absolute;left:2267;top:19660;width:2573;height:309" filled="f" stroked="f" strokeweight=".25pt">
            <v:textbox style="mso-next-textbox:#_x0000_s2133" inset="1pt,1pt,1pt,1pt">
              <w:txbxContent>
                <w:p w:rsidR="00C8558D" w:rsidRDefault="00C8558D" w:rsidP="00C97BC1">
                  <w:pPr>
                    <w:pStyle w:val="af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r w:rsidRPr="00A145E7">
                    <w:rPr>
                      <w:rFonts w:ascii="Times New Roman" w:hAnsi="Times New Roman"/>
                      <w:sz w:val="18"/>
                    </w:rPr>
                    <w:t>докум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34" style="position:absolute;left:4983;top:19660;width:1534;height:309" filled="f" stroked="f" strokeweight=".25pt">
            <v:textbox style="mso-next-textbox:#_x0000_s2134" inset="1pt,1pt,1pt,1pt">
              <w:txbxContent>
                <w:p w:rsidR="00C8558D" w:rsidRDefault="00C8558D" w:rsidP="00C97BC1">
                  <w:pPr>
                    <w:pStyle w:val="af6"/>
                    <w:jc w:val="center"/>
                    <w:rPr>
                      <w:sz w:val="18"/>
                    </w:rPr>
                  </w:pPr>
                  <w:r w:rsidRPr="00A145E7">
                    <w:rPr>
                      <w:rFonts w:ascii="Times New Roman" w:hAnsi="Times New Roman"/>
                      <w:sz w:val="18"/>
                    </w:rPr>
                    <w:t>Подпись</w:t>
                  </w:r>
                </w:p>
              </w:txbxContent>
            </v:textbox>
          </v:rect>
          <v:rect id="_x0000_s2135" style="position:absolute;left:6604;top:19660;width:1000;height:309" filled="f" stroked="f" strokeweight=".25pt">
            <v:textbox style="mso-next-textbox:#_x0000_s2135" inset="1pt,1pt,1pt,1pt">
              <w:txbxContent>
                <w:p w:rsidR="00C8558D" w:rsidRDefault="00C8558D" w:rsidP="00C97BC1">
                  <w:pPr>
                    <w:pStyle w:val="af6"/>
                    <w:jc w:val="center"/>
                    <w:rPr>
                      <w:sz w:val="18"/>
                    </w:rPr>
                  </w:pPr>
                  <w:r w:rsidRPr="00A145E7">
                    <w:rPr>
                      <w:rFonts w:ascii="Times New Roman" w:hAnsi="Times New Roman"/>
                      <w:sz w:val="18"/>
                    </w:rPr>
                    <w:t>Дата</w:t>
                  </w:r>
                </w:p>
              </w:txbxContent>
            </v:textbox>
          </v:rect>
          <v:rect id="_x0000_s2136" style="position:absolute;left:18949;top:18977;width:1001;height:309" filled="f" stroked="f" strokeweight=".25pt">
            <v:textbox style="mso-next-textbox:#_x0000_s2136" inset="1pt,1pt,1pt,1pt">
              <w:txbxContent>
                <w:p w:rsidR="00C8558D" w:rsidRDefault="00C8558D" w:rsidP="00C97BC1">
                  <w:pPr>
                    <w:pStyle w:val="af6"/>
                    <w:jc w:val="center"/>
                    <w:rPr>
                      <w:sz w:val="18"/>
                    </w:rPr>
                  </w:pPr>
                  <w:r w:rsidRPr="00A145E7">
                    <w:rPr>
                      <w:rFonts w:ascii="Times New Roman" w:hAnsi="Times New Roman"/>
                      <w:sz w:val="18"/>
                    </w:rPr>
                    <w:t>Лист</w:t>
                  </w:r>
                </w:p>
              </w:txbxContent>
            </v:textbox>
          </v:rect>
          <v:rect id="_x0000_s2137" style="position:absolute;left:18949;top:19435;width:1001;height:423" filled="f" stroked="f" strokeweight=".25pt">
            <v:textbox style="mso-next-textbox:#_x0000_s2137" inset="1pt,1pt,1pt,1pt">
              <w:txbxContent>
                <w:p w:rsidR="00C8558D" w:rsidRPr="004A21AD" w:rsidRDefault="00C8558D" w:rsidP="00C97BC1">
                  <w:pPr>
                    <w:pStyle w:val="af6"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ru-RU"/>
                    </w:rPr>
                  </w:pPr>
                  <w:r w:rsidRPr="00A145E7">
                    <w:rPr>
                      <w:rFonts w:ascii="Times New Roman" w:hAnsi="Times New Roman"/>
                      <w:sz w:val="18"/>
                      <w:szCs w:val="18"/>
                    </w:rPr>
                    <w:fldChar w:fldCharType="begin"/>
                  </w:r>
                  <w:r w:rsidRPr="00A145E7">
                    <w:rPr>
                      <w:rFonts w:ascii="Times New Roman" w:hAnsi="Times New Roman"/>
                      <w:sz w:val="18"/>
                      <w:szCs w:val="18"/>
                    </w:rPr>
                    <w:instrText xml:space="preserve"> PAGE  \* Arabic </w:instrText>
                  </w:r>
                  <w:r w:rsidRPr="00A145E7">
                    <w:rPr>
                      <w:rFonts w:ascii="Times New Roman" w:hAnsi="Times New Roman"/>
                      <w:sz w:val="18"/>
                      <w:szCs w:val="18"/>
                    </w:rPr>
                    <w:fldChar w:fldCharType="separate"/>
                  </w:r>
                  <w:r w:rsidR="00AB2CE8">
                    <w:rPr>
                      <w:rFonts w:ascii="Times New Roman" w:hAnsi="Times New Roman"/>
                      <w:noProof/>
                      <w:sz w:val="18"/>
                      <w:szCs w:val="18"/>
                    </w:rPr>
                    <w:t>18</w:t>
                  </w:r>
                  <w:r w:rsidRPr="00A145E7">
                    <w:rPr>
                      <w:rFonts w:ascii="Times New Roman" w:hAnsi="Times New Roman"/>
                      <w:sz w:val="18"/>
                      <w:szCs w:val="18"/>
                    </w:rPr>
                    <w:fldChar w:fldCharType="end"/>
                  </w:r>
                </w:p>
              </w:txbxContent>
            </v:textbox>
          </v:rect>
          <v:rect id="_x0000_s2138" style="position:absolute;left:7745;top:19221;width:11075;height:477" filled="f" stroked="f" strokeweight=".25pt">
            <v:textbox style="mso-next-textbox:#_x0000_s2138" inset="1pt,1pt,1pt,1pt">
              <w:txbxContent>
                <w:p w:rsidR="00C8558D" w:rsidRPr="000B4A4E" w:rsidRDefault="00C8558D" w:rsidP="00953488">
                  <w:pPr>
                    <w:rPr>
                      <w:sz w:val="24"/>
                      <w:szCs w:val="24"/>
                    </w:rPr>
                  </w:pPr>
                </w:p>
                <w:p w:rsidR="00C8558D" w:rsidRPr="00216874" w:rsidRDefault="00C8558D" w:rsidP="00216874">
                  <w:pPr>
                    <w:rPr>
                      <w:szCs w:val="24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58D" w:rsidRDefault="00DA60BC">
    <w:pPr>
      <w:pStyle w:val="af4"/>
    </w:pPr>
    <w:r>
      <w:rPr>
        <w:noProof/>
      </w:rPr>
      <w:pict>
        <v:group id="_x0000_s2311" style="position:absolute;margin-left:58.05pt;margin-top:20.7pt;width:518.8pt;height:802.3pt;z-index:251656704;mso-position-horizontal-relative:page;mso-position-vertical-relative:page" coordsize="20000,20000">
          <v:rect id="_x0000_s2312" style="position:absolute;width:20000;height:20000" filled="f" strokeweight="2pt"/>
          <v:line id="_x0000_s2313" style="position:absolute" from="993,17183" to="995,18221" strokeweight="2pt"/>
          <v:line id="_x0000_s2314" style="position:absolute" from="10,17173" to="19977,17174" strokeweight="2pt"/>
          <v:line id="_x0000_s2315" style="position:absolute" from="2186,17192" to="2188,19989" strokeweight="2pt"/>
          <v:line id="_x0000_s2316" style="position:absolute" from="4919,17192" to="4921,19989" strokeweight="2pt"/>
          <v:line id="_x0000_s2317" style="position:absolute" from="6557,17192" to="6559,19989" strokeweight="2pt"/>
          <v:line id="_x0000_s2318" style="position:absolute" from="7650,17183" to="7652,19979" strokeweight="2pt"/>
          <v:line id="_x0000_s2319" style="position:absolute" from="15848,18239" to="15852,18932" strokeweight="2pt"/>
          <v:line id="_x0000_s2320" style="position:absolute" from="10,19293" to="7631,19295" strokeweight="1pt"/>
          <v:line id="_x0000_s2321" style="position:absolute" from="10,19646" to="7631,19647" strokeweight="1pt"/>
          <v:rect id="_x0000_s2322" style="position:absolute;left:54;top:17912;width:883;height:309" filled="f" stroked="f" strokeweight=".25pt">
            <v:textbox style="mso-next-textbox:#_x0000_s2322" inset="1pt,1pt,1pt,1pt">
              <w:txbxContent>
                <w:p w:rsidR="00C8558D" w:rsidRPr="0036398C" w:rsidRDefault="00C8558D" w:rsidP="00C271B1">
                  <w:pPr>
                    <w:pStyle w:val="af6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6398C">
                    <w:rPr>
                      <w:rFonts w:ascii="Times New Roman" w:hAnsi="Times New Roman"/>
                      <w:sz w:val="18"/>
                    </w:rPr>
                    <w:t>Изм</w:t>
                  </w:r>
                </w:p>
              </w:txbxContent>
            </v:textbox>
          </v:rect>
          <v:rect id="_x0000_s2323" style="position:absolute;left:1051;top:17912;width:1100;height:309" filled="f" stroked="f" strokeweight=".25pt">
            <v:textbox style="mso-next-textbox:#_x0000_s2323" inset="1pt,1pt,1pt,1pt">
              <w:txbxContent>
                <w:p w:rsidR="00C8558D" w:rsidRPr="0036398C" w:rsidRDefault="00C8558D" w:rsidP="00C271B1">
                  <w:pPr>
                    <w:pStyle w:val="af6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6398C">
                    <w:rPr>
                      <w:rFonts w:ascii="Times New Roman" w:hAnsi="Times New Roman"/>
                      <w:sz w:val="18"/>
                    </w:rPr>
                    <w:t>Лист</w:t>
                  </w:r>
                </w:p>
              </w:txbxContent>
            </v:textbox>
          </v:rect>
          <v:rect id="_x0000_s2324" style="position:absolute;left:2267;top:17912;width:2573;height:309" filled="f" stroked="f" strokeweight=".25pt">
            <v:textbox style="mso-next-textbox:#_x0000_s2324" inset="1pt,1pt,1pt,1pt">
              <w:txbxContent>
                <w:p w:rsidR="00C8558D" w:rsidRPr="0036398C" w:rsidRDefault="00C8558D" w:rsidP="00C271B1">
                  <w:pPr>
                    <w:pStyle w:val="af6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6398C">
                    <w:rPr>
                      <w:rFonts w:ascii="Times New Roman" w:hAnsi="Times New Roman"/>
                      <w:sz w:val="18"/>
                    </w:rPr>
                    <w:t>№ докум.</w:t>
                  </w:r>
                </w:p>
              </w:txbxContent>
            </v:textbox>
          </v:rect>
          <v:rect id="_x0000_s2325" style="position:absolute;left:4983;top:17912;width:1534;height:309" filled="f" stroked="f" strokeweight=".25pt">
            <v:textbox style="mso-next-textbox:#_x0000_s2325" inset="1pt,1pt,1pt,1pt">
              <w:txbxContent>
                <w:p w:rsidR="00C8558D" w:rsidRPr="00E82532" w:rsidRDefault="00C8558D" w:rsidP="00C271B1">
                  <w:pPr>
                    <w:pStyle w:val="af6"/>
                    <w:jc w:val="center"/>
                    <w:rPr>
                      <w:rFonts w:ascii="Times New Roman" w:hAnsi="Times New Roman"/>
                      <w:sz w:val="18"/>
                      <w:lang w:val="ru-RU"/>
                    </w:rPr>
                  </w:pPr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>Подпись</w:t>
                  </w:r>
                </w:p>
              </w:txbxContent>
            </v:textbox>
          </v:rect>
          <v:rect id="_x0000_s2326" style="position:absolute;left:6604;top:17912;width:1000;height:309" filled="f" stroked="f" strokeweight=".25pt">
            <v:textbox style="mso-next-textbox:#_x0000_s2326" inset="1pt,1pt,1pt,1pt">
              <w:txbxContent>
                <w:p w:rsidR="00C8558D" w:rsidRPr="0036398C" w:rsidRDefault="00C8558D" w:rsidP="00C271B1">
                  <w:pPr>
                    <w:pStyle w:val="af6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6398C">
                    <w:rPr>
                      <w:rFonts w:ascii="Times New Roman" w:hAnsi="Times New Roman"/>
                      <w:sz w:val="18"/>
                    </w:rPr>
                    <w:t>Дата</w:t>
                  </w:r>
                </w:p>
              </w:txbxContent>
            </v:textbox>
          </v:rect>
          <v:rect id="_x0000_s2327" style="position:absolute;left:15929;top:18258;width:1475;height:309" filled="f" stroked="f" strokeweight=".25pt">
            <v:textbox style="mso-next-textbox:#_x0000_s2327" inset="1pt,1pt,1pt,1pt">
              <w:txbxContent>
                <w:p w:rsidR="00C8558D" w:rsidRPr="0036398C" w:rsidRDefault="00C8558D" w:rsidP="00C271B1">
                  <w:pPr>
                    <w:pStyle w:val="af6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6398C">
                    <w:rPr>
                      <w:rFonts w:ascii="Times New Roman" w:hAnsi="Times New Roman"/>
                      <w:sz w:val="18"/>
                    </w:rPr>
                    <w:t>Лист</w:t>
                  </w:r>
                </w:p>
              </w:txbxContent>
            </v:textbox>
          </v:rect>
          <v:rect id="_x0000_s2328" style="position:absolute;left:15929;top:18623;width:1475;height:310" filled="f" stroked="f" strokeweight=".25pt">
            <v:textbox style="mso-next-textbox:#_x0000_s2328" inset="1pt,1pt,1pt,1pt">
              <w:txbxContent>
                <w:p w:rsidR="00C8558D" w:rsidRPr="0036398C" w:rsidRDefault="00C8558D" w:rsidP="00C271B1">
                  <w:pPr>
                    <w:pStyle w:val="af6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>4</w:t>
                  </w:r>
                </w:p>
                <w:tbl>
                  <w:tblPr>
                    <w:tblW w:w="10433" w:type="dxa"/>
                    <w:tblBorders>
                      <w:top w:val="single" w:sz="18" w:space="0" w:color="auto"/>
                      <w:left w:val="single" w:sz="18" w:space="0" w:color="auto"/>
                      <w:bottom w:val="single" w:sz="18" w:space="0" w:color="auto"/>
                      <w:right w:val="single" w:sz="18" w:space="0" w:color="auto"/>
                      <w:insideH w:val="single" w:sz="18" w:space="0" w:color="auto"/>
                      <w:insideV w:val="single" w:sz="18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809"/>
                    <w:gridCol w:w="2809"/>
                    <w:gridCol w:w="2112"/>
                    <w:gridCol w:w="1815"/>
                    <w:gridCol w:w="1888"/>
                  </w:tblGrid>
                  <w:tr w:rsidR="00C8558D" w:rsidRPr="000629BC" w:rsidTr="00AC38D6"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  <w:r w:rsidRPr="000629BC">
                          <w:rPr>
                            <w:rFonts w:eastAsia="Batang"/>
                            <w:sz w:val="22"/>
                          </w:rPr>
                          <w:t>Формат</w:t>
                        </w: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jc w:val="center"/>
                          <w:rPr>
                            <w:rFonts w:eastAsia="Batang"/>
                            <w:iCs/>
                            <w:sz w:val="22"/>
                          </w:rPr>
                        </w:pPr>
                        <w:r w:rsidRPr="000629BC">
                          <w:rPr>
                            <w:rFonts w:eastAsia="Batang"/>
                            <w:iCs/>
                            <w:sz w:val="22"/>
                          </w:rPr>
                          <w:t>Обозначение</w:t>
                        </w: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jc w:val="center"/>
                          <w:rPr>
                            <w:rFonts w:eastAsia="Batang"/>
                            <w:iCs/>
                            <w:sz w:val="22"/>
                          </w:rPr>
                        </w:pPr>
                        <w:r w:rsidRPr="000629BC">
                          <w:rPr>
                            <w:rFonts w:eastAsia="Batang"/>
                            <w:iCs/>
                            <w:sz w:val="22"/>
                          </w:rPr>
                          <w:t>Наименование</w:t>
                        </w: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jc w:val="center"/>
                          <w:rPr>
                            <w:rFonts w:eastAsia="Batang"/>
                            <w:iCs/>
                            <w:sz w:val="22"/>
                          </w:rPr>
                        </w:pPr>
                        <w:r w:rsidRPr="000629BC">
                          <w:rPr>
                            <w:rFonts w:eastAsia="Batang"/>
                            <w:iCs/>
                            <w:sz w:val="22"/>
                          </w:rPr>
                          <w:t>Количество</w:t>
                        </w:r>
                      </w:p>
                      <w:p w:rsidR="00C8558D" w:rsidRPr="000629BC" w:rsidRDefault="00C8558D" w:rsidP="00AC38D6">
                        <w:pPr>
                          <w:pStyle w:val="af6"/>
                          <w:jc w:val="center"/>
                          <w:rPr>
                            <w:rFonts w:eastAsia="Batang"/>
                            <w:iCs/>
                            <w:sz w:val="22"/>
                          </w:rPr>
                        </w:pPr>
                        <w:r w:rsidRPr="000629BC">
                          <w:rPr>
                            <w:rFonts w:eastAsia="Batang"/>
                            <w:iCs/>
                            <w:sz w:val="22"/>
                          </w:rPr>
                          <w:t>листов</w:t>
                        </w: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jc w:val="center"/>
                          <w:rPr>
                            <w:rFonts w:eastAsia="Batang"/>
                            <w:iCs/>
                            <w:sz w:val="22"/>
                          </w:rPr>
                        </w:pPr>
                        <w:r w:rsidRPr="000629BC">
                          <w:rPr>
                            <w:rFonts w:eastAsia="Batang"/>
                            <w:iCs/>
                            <w:sz w:val="22"/>
                          </w:rPr>
                          <w:t>Примечание</w:t>
                        </w:r>
                      </w:p>
                    </w:tc>
                  </w:tr>
                  <w:tr w:rsidR="00C8558D" w:rsidRPr="000629BC" w:rsidTr="00AC38D6"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</w:tr>
                  <w:tr w:rsidR="00C8558D" w:rsidRPr="000629BC" w:rsidTr="00AC38D6"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  <w:r w:rsidRPr="000629BC">
                          <w:rPr>
                            <w:rFonts w:eastAsia="Batang"/>
                            <w:sz w:val="22"/>
                          </w:rPr>
                          <w:t>А4</w:t>
                        </w: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386CE5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  <w:lang w:val="ru-RU"/>
                          </w:rPr>
                        </w:pPr>
                        <w:r>
                          <w:rPr>
                            <w:rFonts w:eastAsia="Batang"/>
                            <w:sz w:val="22"/>
                          </w:rPr>
                          <w:t>Задание</w:t>
                        </w:r>
                        <w:r>
                          <w:rPr>
                            <w:rFonts w:eastAsia="Batang"/>
                            <w:sz w:val="22"/>
                            <w:lang w:val="ru-RU"/>
                          </w:rPr>
                          <w:t>на</w:t>
                        </w:r>
                        <w:r>
                          <w:rPr>
                            <w:rFonts w:eastAsia="Batang"/>
                            <w:sz w:val="22"/>
                          </w:rPr>
                          <w:t>дипломно</w:t>
                        </w:r>
                        <w:r>
                          <w:rPr>
                            <w:rFonts w:eastAsia="Batang"/>
                            <w:sz w:val="22"/>
                            <w:lang w:val="ru-RU"/>
                          </w:rPr>
                          <w:t>е</w:t>
                        </w:r>
                        <w:r w:rsidRPr="000629BC">
                          <w:rPr>
                            <w:rFonts w:eastAsia="Batang"/>
                            <w:sz w:val="22"/>
                          </w:rPr>
                          <w:t>проектировани</w:t>
                        </w:r>
                        <w:r>
                          <w:rPr>
                            <w:rFonts w:eastAsia="Batang"/>
                            <w:sz w:val="22"/>
                            <w:lang w:val="ru-RU"/>
                          </w:rPr>
                          <w:t>е</w:t>
                        </w: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  <w:lang w:val="ru-RU"/>
                          </w:rPr>
                        </w:pPr>
                        <w:r w:rsidRPr="000629BC">
                          <w:rPr>
                            <w:rFonts w:eastAsia="Batang"/>
                            <w:sz w:val="22"/>
                            <w:lang w:val="ru-RU"/>
                          </w:rPr>
                          <w:t>1</w:t>
                        </w: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</w:tr>
                  <w:tr w:rsidR="00C8558D" w:rsidRPr="000629BC" w:rsidTr="00AC38D6"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ascii="ISOCPEUR" w:eastAsia="Batang" w:hAnsi="ISOCPEUR"/>
                            <w:i/>
                            <w:sz w:val="22"/>
                            <w:lang w:val="uk-UA"/>
                          </w:rPr>
                        </w:pP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</w:tr>
                  <w:tr w:rsidR="00C8558D" w:rsidRPr="000629BC" w:rsidTr="00AC38D6"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  <w:r w:rsidRPr="000629BC">
                          <w:rPr>
                            <w:rFonts w:eastAsia="Batang"/>
                            <w:sz w:val="22"/>
                          </w:rPr>
                          <w:t>А4</w:t>
                        </w: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  <w:r>
                          <w:rPr>
                            <w:rFonts w:eastAsia="Batang"/>
                            <w:sz w:val="22"/>
                            <w:lang w:val="ru-RU"/>
                          </w:rPr>
                          <w:t xml:space="preserve">Пояснительная </w:t>
                        </w:r>
                        <w:r w:rsidRPr="000629BC">
                          <w:rPr>
                            <w:rFonts w:eastAsia="Batang"/>
                            <w:sz w:val="22"/>
                          </w:rPr>
                          <w:t>записка</w:t>
                        </w: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  <w:lang w:val="ru-RU"/>
                          </w:rPr>
                        </w:pP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</w:tr>
                  <w:tr w:rsidR="00C8558D" w:rsidRPr="000629BC" w:rsidTr="00AC38D6"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ascii="ISOCPEUR" w:eastAsia="Batang" w:hAnsi="ISOCPEUR"/>
                            <w:i/>
                            <w:sz w:val="22"/>
                            <w:lang w:val="uk-UA"/>
                          </w:rPr>
                        </w:pP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</w:tr>
                  <w:tr w:rsidR="00C8558D" w:rsidRPr="000629BC" w:rsidTr="00AC38D6"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  <w:r w:rsidRPr="000629BC">
                          <w:rPr>
                            <w:rFonts w:eastAsia="Batang"/>
                            <w:sz w:val="22"/>
                          </w:rPr>
                          <w:t>А4</w:t>
                        </w: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0451BC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  <w:lang w:val="ru-RU"/>
                          </w:rPr>
                        </w:pPr>
                        <w:r>
                          <w:rPr>
                            <w:rFonts w:eastAsia="Batang"/>
                            <w:sz w:val="22"/>
                            <w:lang w:val="ru-RU"/>
                          </w:rPr>
                          <w:t>Приложения</w:t>
                        </w: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  <w:lang w:val="ru-RU"/>
                          </w:rPr>
                        </w:pP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</w:tr>
                  <w:tr w:rsidR="00C8558D" w:rsidRPr="000629BC" w:rsidTr="00AC38D6"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ascii="ISOCPEUR" w:eastAsia="Batang" w:hAnsi="ISOCPEUR"/>
                            <w:i/>
                            <w:sz w:val="22"/>
                            <w:lang w:val="uk-UA"/>
                          </w:rPr>
                        </w:pP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</w:tr>
                  <w:tr w:rsidR="00C8558D" w:rsidRPr="000629BC" w:rsidTr="00AC38D6"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C426B3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  <w:lang w:val="ru-RU"/>
                          </w:rPr>
                        </w:pPr>
                        <w:r w:rsidRPr="000629BC">
                          <w:rPr>
                            <w:rFonts w:eastAsia="Batang"/>
                            <w:sz w:val="22"/>
                          </w:rPr>
                          <w:t>А</w:t>
                        </w:r>
                        <w:r>
                          <w:rPr>
                            <w:rFonts w:eastAsia="Batang"/>
                            <w:sz w:val="22"/>
                            <w:lang w:val="ru-RU"/>
                          </w:rPr>
                          <w:t>4</w:t>
                        </w: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311F45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  <w:lang w:val="ru-RU"/>
                          </w:rPr>
                        </w:pP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  <w:lang w:val="ru-RU"/>
                          </w:rPr>
                        </w:pPr>
                        <w:r w:rsidRPr="000629BC">
                          <w:rPr>
                            <w:rFonts w:eastAsia="Batang"/>
                            <w:sz w:val="22"/>
                            <w:lang w:val="ru-RU"/>
                          </w:rPr>
                          <w:t xml:space="preserve">Функциональная </w:t>
                        </w:r>
                        <w:r>
                          <w:rPr>
                            <w:rFonts w:eastAsia="Batang"/>
                            <w:sz w:val="22"/>
                            <w:lang w:val="ru-RU"/>
                          </w:rPr>
                          <w:t>схема</w:t>
                        </w: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  <w:lang w:val="ru-RU"/>
                          </w:rPr>
                        </w:pPr>
                        <w:r w:rsidRPr="000629BC">
                          <w:rPr>
                            <w:rFonts w:eastAsia="Batang"/>
                            <w:sz w:val="22"/>
                            <w:lang w:val="ru-RU"/>
                          </w:rPr>
                          <w:t>1</w:t>
                        </w: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</w:tr>
                  <w:tr w:rsidR="00C8558D" w:rsidRPr="000629BC" w:rsidTr="00AC38D6"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ascii="ISOCPEUR" w:eastAsia="Batang" w:hAnsi="ISOCPEUR"/>
                            <w:i/>
                            <w:sz w:val="22"/>
                            <w:lang w:val="uk-UA"/>
                          </w:rPr>
                        </w:pP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</w:tr>
                  <w:tr w:rsidR="00C8558D" w:rsidRPr="000629BC" w:rsidTr="00AC38D6"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C426B3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  <w:lang w:val="ru-RU"/>
                          </w:rPr>
                        </w:pPr>
                        <w:r w:rsidRPr="000629BC">
                          <w:rPr>
                            <w:rFonts w:eastAsia="Batang"/>
                            <w:sz w:val="22"/>
                          </w:rPr>
                          <w:t>А</w:t>
                        </w:r>
                        <w:r>
                          <w:rPr>
                            <w:rFonts w:eastAsia="Batang"/>
                            <w:sz w:val="22"/>
                            <w:lang w:val="ru-RU"/>
                          </w:rPr>
                          <w:t>4</w:t>
                        </w: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311F45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  <w:lang w:val="ru-RU"/>
                          </w:rPr>
                        </w:pP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0451BC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  <w:lang w:val="ru-RU"/>
                          </w:rPr>
                        </w:pPr>
                        <w:r>
                          <w:rPr>
                            <w:rFonts w:eastAsia="Batang"/>
                            <w:sz w:val="22"/>
                            <w:lang w:val="ru-RU"/>
                          </w:rPr>
                          <w:t xml:space="preserve">Диаграмма </w:t>
                        </w:r>
                        <w:r w:rsidRPr="000629BC">
                          <w:rPr>
                            <w:rFonts w:eastAsia="Batang"/>
                            <w:sz w:val="22"/>
                            <w:lang w:val="ru-RU"/>
                          </w:rPr>
                          <w:t>вариантов использования</w:t>
                        </w: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  <w:lang w:val="ru-RU"/>
                          </w:rPr>
                        </w:pPr>
                        <w:r w:rsidRPr="000629BC">
                          <w:rPr>
                            <w:rFonts w:eastAsia="Batang"/>
                            <w:sz w:val="22"/>
                            <w:lang w:val="ru-RU"/>
                          </w:rPr>
                          <w:t>1</w:t>
                        </w: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</w:tr>
                  <w:tr w:rsidR="00C8558D" w:rsidRPr="000629BC" w:rsidTr="00AC38D6"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ascii="ISOCPEUR" w:eastAsia="Batang" w:hAnsi="ISOCPEUR"/>
                            <w:i/>
                            <w:sz w:val="22"/>
                            <w:lang w:val="uk-UA"/>
                          </w:rPr>
                        </w:pP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</w:tr>
                  <w:tr w:rsidR="00C8558D" w:rsidRPr="000629BC" w:rsidTr="00AC38D6"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311F45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  <w:lang w:val="ru-RU"/>
                          </w:rPr>
                        </w:pP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  <w:lang w:val="ru-RU"/>
                          </w:rPr>
                        </w:pP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</w:tr>
                  <w:tr w:rsidR="00C8558D" w:rsidRPr="000629BC" w:rsidTr="00AC38D6"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ascii="ISOCPEUR" w:eastAsia="Batang" w:hAnsi="ISOCPEUR"/>
                            <w:i/>
                            <w:sz w:val="22"/>
                            <w:lang w:val="uk-UA"/>
                          </w:rPr>
                        </w:pP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</w:tr>
                  <w:tr w:rsidR="00C8558D" w:rsidRPr="000629BC" w:rsidTr="00AC38D6"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311F45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  <w:lang w:val="ru-RU"/>
                          </w:rPr>
                        </w:pP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0451BC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  <w:lang w:val="ru-RU"/>
                          </w:rPr>
                        </w:pP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  <w:lang w:val="ru-RU"/>
                          </w:rPr>
                        </w:pP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</w:tr>
                  <w:tr w:rsidR="00C8558D" w:rsidRPr="000629BC" w:rsidTr="00AC38D6">
                    <w:trPr>
                      <w:trHeight w:val="510"/>
                    </w:trPr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</w:tr>
                  <w:tr w:rsidR="00C8558D" w:rsidRPr="000629BC" w:rsidTr="00AC38D6">
                    <w:trPr>
                      <w:trHeight w:val="510"/>
                    </w:trPr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f6"/>
                          <w:jc w:val="center"/>
                          <w:rPr>
                            <w:rFonts w:ascii="Times New Roman" w:eastAsia="Batang" w:hAns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f6"/>
                          <w:jc w:val="center"/>
                          <w:rPr>
                            <w:rFonts w:ascii="Times New Roman" w:eastAsia="Batang" w:hAnsi="Times New Roman"/>
                            <w:sz w:val="22"/>
                            <w:lang w:val="ru-RU"/>
                          </w:rPr>
                        </w:pP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f6"/>
                          <w:jc w:val="center"/>
                          <w:rPr>
                            <w:rFonts w:ascii="Times New Roman" w:eastAsia="Batang" w:hAnsi="Times New Roman"/>
                            <w:sz w:val="22"/>
                            <w:lang w:val="ru-RU"/>
                          </w:rPr>
                        </w:pP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f6"/>
                          <w:jc w:val="center"/>
                          <w:rPr>
                            <w:rFonts w:ascii="Times New Roman" w:eastAsia="Batang" w:hAns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</w:tr>
                  <w:tr w:rsidR="00C8558D" w:rsidRPr="000629BC" w:rsidTr="00AC38D6">
                    <w:trPr>
                      <w:trHeight w:val="454"/>
                    </w:trPr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</w:tr>
                  <w:tr w:rsidR="00C8558D" w:rsidRPr="000629BC" w:rsidTr="00AC38D6">
                    <w:trPr>
                      <w:trHeight w:val="454"/>
                    </w:trPr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f6"/>
                          <w:jc w:val="center"/>
                          <w:rPr>
                            <w:rFonts w:ascii="Times New Roman" w:eastAsia="Batang" w:hAnsi="Times New Roman"/>
                            <w:sz w:val="22"/>
                            <w:lang w:val="ru-RU"/>
                          </w:rPr>
                        </w:pP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f6"/>
                          <w:jc w:val="center"/>
                          <w:rPr>
                            <w:rFonts w:ascii="Times New Roman" w:eastAsia="Batang" w:hAnsi="Times New Roman"/>
                            <w:sz w:val="22"/>
                            <w:lang w:val="ru-RU"/>
                          </w:rPr>
                        </w:pP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f6"/>
                          <w:jc w:val="center"/>
                          <w:rPr>
                            <w:rFonts w:ascii="Times New Roman" w:eastAsia="Batang" w:hAnsi="Times New Roman"/>
                            <w:sz w:val="22"/>
                            <w:lang w:val="ru-RU"/>
                          </w:rPr>
                        </w:pP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f6"/>
                          <w:jc w:val="center"/>
                          <w:rPr>
                            <w:rFonts w:ascii="Times New Roman" w:eastAsia="Batang" w:hAns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</w:tr>
                  <w:tr w:rsidR="00C8558D" w:rsidRPr="000629BC" w:rsidTr="00AC38D6">
                    <w:trPr>
                      <w:trHeight w:val="454"/>
                    </w:trPr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</w:tr>
                  <w:tr w:rsidR="00C8558D" w:rsidRPr="000629BC" w:rsidTr="00AC38D6">
                    <w:trPr>
                      <w:trHeight w:val="454"/>
                    </w:trPr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f6"/>
                          <w:jc w:val="center"/>
                          <w:rPr>
                            <w:rFonts w:ascii="Times New Roman" w:eastAsia="Batang" w:hAns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f6"/>
                          <w:jc w:val="center"/>
                          <w:rPr>
                            <w:rFonts w:ascii="Times New Roman" w:eastAsia="Batang" w:hAnsi="Times New Roman"/>
                            <w:sz w:val="22"/>
                            <w:lang w:val="ru-RU"/>
                          </w:rPr>
                        </w:pP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f6"/>
                          <w:jc w:val="center"/>
                          <w:rPr>
                            <w:rFonts w:ascii="Times New Roman" w:eastAsia="Batang" w:hAnsi="Times New Roman"/>
                            <w:sz w:val="22"/>
                            <w:lang w:val="ru-RU"/>
                          </w:rPr>
                        </w:pP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f6"/>
                          <w:jc w:val="center"/>
                          <w:rPr>
                            <w:rFonts w:ascii="Times New Roman" w:eastAsia="Batang" w:hAns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f6"/>
                          <w:jc w:val="center"/>
                          <w:rPr>
                            <w:rFonts w:ascii="Times New Roman" w:eastAsia="Batang" w:hAnsi="Times New Roman"/>
                            <w:sz w:val="22"/>
                          </w:rPr>
                        </w:pPr>
                      </w:p>
                    </w:tc>
                  </w:tr>
                  <w:tr w:rsidR="00C8558D" w:rsidRPr="000629BC" w:rsidTr="00AC38D6">
                    <w:trPr>
                      <w:trHeight w:val="454"/>
                    </w:trPr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</w:tr>
                  <w:tr w:rsidR="00C8558D" w:rsidRPr="000629BC" w:rsidTr="00AC38D6">
                    <w:trPr>
                      <w:trHeight w:val="388"/>
                    </w:trPr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</w:tr>
                  <w:tr w:rsidR="00C8558D" w:rsidRPr="000629BC" w:rsidTr="00AC38D6">
                    <w:trPr>
                      <w:trHeight w:val="380"/>
                    </w:trPr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</w:tr>
                  <w:tr w:rsidR="00C8558D" w:rsidRPr="000629BC" w:rsidTr="00AC38D6"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  <w:r w:rsidRPr="000629BC">
                          <w:rPr>
                            <w:rFonts w:eastAsia="Batang"/>
                            <w:sz w:val="22"/>
                          </w:rPr>
                          <w:t>Формат</w:t>
                        </w: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jc w:val="center"/>
                          <w:rPr>
                            <w:rFonts w:eastAsia="Batang"/>
                            <w:iCs/>
                            <w:sz w:val="22"/>
                          </w:rPr>
                        </w:pPr>
                        <w:r w:rsidRPr="000629BC">
                          <w:rPr>
                            <w:rFonts w:eastAsia="Batang"/>
                            <w:iCs/>
                            <w:sz w:val="22"/>
                          </w:rPr>
                          <w:t>Обозначение</w:t>
                        </w: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jc w:val="center"/>
                          <w:rPr>
                            <w:rFonts w:eastAsia="Batang"/>
                            <w:iCs/>
                            <w:sz w:val="22"/>
                          </w:rPr>
                        </w:pPr>
                        <w:r w:rsidRPr="000629BC">
                          <w:rPr>
                            <w:rFonts w:eastAsia="Batang"/>
                            <w:iCs/>
                            <w:sz w:val="22"/>
                          </w:rPr>
                          <w:t>Наименование</w:t>
                        </w: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jc w:val="center"/>
                          <w:rPr>
                            <w:rFonts w:eastAsia="Batang"/>
                            <w:iCs/>
                            <w:sz w:val="22"/>
                          </w:rPr>
                        </w:pPr>
                        <w:r w:rsidRPr="000629BC">
                          <w:rPr>
                            <w:rFonts w:eastAsia="Batang"/>
                            <w:iCs/>
                            <w:sz w:val="22"/>
                          </w:rPr>
                          <w:t>Количество</w:t>
                        </w:r>
                      </w:p>
                      <w:p w:rsidR="00C8558D" w:rsidRPr="000629BC" w:rsidRDefault="00C8558D" w:rsidP="00AC38D6">
                        <w:pPr>
                          <w:pStyle w:val="af6"/>
                          <w:jc w:val="center"/>
                          <w:rPr>
                            <w:rFonts w:eastAsia="Batang"/>
                            <w:iCs/>
                            <w:sz w:val="22"/>
                          </w:rPr>
                        </w:pPr>
                        <w:r w:rsidRPr="000629BC">
                          <w:rPr>
                            <w:rFonts w:eastAsia="Batang"/>
                            <w:iCs/>
                            <w:sz w:val="22"/>
                          </w:rPr>
                          <w:t>листов</w:t>
                        </w: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jc w:val="center"/>
                          <w:rPr>
                            <w:rFonts w:eastAsia="Batang"/>
                            <w:iCs/>
                            <w:sz w:val="22"/>
                          </w:rPr>
                        </w:pPr>
                        <w:r w:rsidRPr="000629BC">
                          <w:rPr>
                            <w:rFonts w:eastAsia="Batang"/>
                            <w:iCs/>
                            <w:sz w:val="22"/>
                          </w:rPr>
                          <w:t>Примечание</w:t>
                        </w:r>
                      </w:p>
                    </w:tc>
                  </w:tr>
                  <w:tr w:rsidR="00C8558D" w:rsidRPr="000629BC" w:rsidTr="00AC38D6"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</w:tr>
                  <w:tr w:rsidR="00C8558D" w:rsidRPr="000629BC" w:rsidTr="00AC38D6"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  <w:r w:rsidRPr="000629BC">
                          <w:rPr>
                            <w:rFonts w:eastAsia="Batang"/>
                            <w:sz w:val="22"/>
                          </w:rPr>
                          <w:t>А4</w:t>
                        </w: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386CE5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  <w:lang w:val="ru-RU"/>
                          </w:rPr>
                        </w:pPr>
                        <w:r>
                          <w:rPr>
                            <w:rFonts w:eastAsia="Batang"/>
                            <w:sz w:val="22"/>
                          </w:rPr>
                          <w:t>Задание</w:t>
                        </w:r>
                        <w:r>
                          <w:rPr>
                            <w:rFonts w:eastAsia="Batang"/>
                            <w:sz w:val="22"/>
                            <w:lang w:val="ru-RU"/>
                          </w:rPr>
                          <w:t>на</w:t>
                        </w:r>
                        <w:r>
                          <w:rPr>
                            <w:rFonts w:eastAsia="Batang"/>
                            <w:sz w:val="22"/>
                          </w:rPr>
                          <w:t>дипломно</w:t>
                        </w:r>
                        <w:r>
                          <w:rPr>
                            <w:rFonts w:eastAsia="Batang"/>
                            <w:sz w:val="22"/>
                            <w:lang w:val="ru-RU"/>
                          </w:rPr>
                          <w:t>е</w:t>
                        </w:r>
                        <w:r w:rsidRPr="000629BC">
                          <w:rPr>
                            <w:rFonts w:eastAsia="Batang"/>
                            <w:sz w:val="22"/>
                          </w:rPr>
                          <w:t>проектировани</w:t>
                        </w:r>
                        <w:r>
                          <w:rPr>
                            <w:rFonts w:eastAsia="Batang"/>
                            <w:sz w:val="22"/>
                            <w:lang w:val="ru-RU"/>
                          </w:rPr>
                          <w:t>е</w:t>
                        </w: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  <w:lang w:val="ru-RU"/>
                          </w:rPr>
                        </w:pPr>
                        <w:r w:rsidRPr="000629BC">
                          <w:rPr>
                            <w:rFonts w:eastAsia="Batang"/>
                            <w:sz w:val="22"/>
                            <w:lang w:val="ru-RU"/>
                          </w:rPr>
                          <w:t>1</w:t>
                        </w: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</w:tr>
                  <w:tr w:rsidR="00C8558D" w:rsidRPr="000629BC" w:rsidTr="00AC38D6"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ascii="ISOCPEUR" w:eastAsia="Batang" w:hAnsi="ISOCPEUR"/>
                            <w:i/>
                            <w:sz w:val="22"/>
                            <w:lang w:val="uk-UA"/>
                          </w:rPr>
                        </w:pP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</w:tr>
                  <w:tr w:rsidR="00C8558D" w:rsidRPr="000629BC" w:rsidTr="00AC38D6"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  <w:r w:rsidRPr="000629BC">
                          <w:rPr>
                            <w:rFonts w:eastAsia="Batang"/>
                            <w:sz w:val="22"/>
                          </w:rPr>
                          <w:t>А4</w:t>
                        </w: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  <w:r>
                          <w:rPr>
                            <w:rFonts w:eastAsia="Batang"/>
                            <w:sz w:val="22"/>
                            <w:lang w:val="ru-RU"/>
                          </w:rPr>
                          <w:t xml:space="preserve">Пояснительная </w:t>
                        </w:r>
                        <w:r w:rsidRPr="000629BC">
                          <w:rPr>
                            <w:rFonts w:eastAsia="Batang"/>
                            <w:sz w:val="22"/>
                          </w:rPr>
                          <w:t>записка</w:t>
                        </w: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  <w:lang w:val="ru-RU"/>
                          </w:rPr>
                        </w:pP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</w:tr>
                  <w:tr w:rsidR="00C8558D" w:rsidRPr="000629BC" w:rsidTr="00AC38D6"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ascii="ISOCPEUR" w:eastAsia="Batang" w:hAnsi="ISOCPEUR"/>
                            <w:i/>
                            <w:sz w:val="22"/>
                            <w:lang w:val="uk-UA"/>
                          </w:rPr>
                        </w:pP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</w:tr>
                  <w:tr w:rsidR="00C8558D" w:rsidRPr="000629BC" w:rsidTr="00AC38D6"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  <w:r w:rsidRPr="000629BC">
                          <w:rPr>
                            <w:rFonts w:eastAsia="Batang"/>
                            <w:sz w:val="22"/>
                          </w:rPr>
                          <w:t>А4</w:t>
                        </w: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0451BC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  <w:lang w:val="ru-RU"/>
                          </w:rPr>
                        </w:pPr>
                        <w:r>
                          <w:rPr>
                            <w:rFonts w:eastAsia="Batang"/>
                            <w:sz w:val="22"/>
                            <w:lang w:val="ru-RU"/>
                          </w:rPr>
                          <w:t>Приложения</w:t>
                        </w: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  <w:lang w:val="ru-RU"/>
                          </w:rPr>
                        </w:pP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</w:tr>
                  <w:tr w:rsidR="00C8558D" w:rsidRPr="000629BC" w:rsidTr="00AC38D6"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ascii="ISOCPEUR" w:eastAsia="Batang" w:hAnsi="ISOCPEUR"/>
                            <w:i/>
                            <w:sz w:val="22"/>
                            <w:lang w:val="uk-UA"/>
                          </w:rPr>
                        </w:pP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</w:tr>
                  <w:tr w:rsidR="00C8558D" w:rsidRPr="000629BC" w:rsidTr="00AC38D6"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C426B3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  <w:lang w:val="ru-RU"/>
                          </w:rPr>
                        </w:pPr>
                        <w:r w:rsidRPr="000629BC">
                          <w:rPr>
                            <w:rFonts w:eastAsia="Batang"/>
                            <w:sz w:val="22"/>
                          </w:rPr>
                          <w:t>А</w:t>
                        </w:r>
                        <w:r>
                          <w:rPr>
                            <w:rFonts w:eastAsia="Batang"/>
                            <w:sz w:val="22"/>
                            <w:lang w:val="ru-RU"/>
                          </w:rPr>
                          <w:t>4</w:t>
                        </w: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311F45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  <w:lang w:val="ru-RU"/>
                          </w:rPr>
                        </w:pP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  <w:lang w:val="ru-RU"/>
                          </w:rPr>
                        </w:pPr>
                        <w:r w:rsidRPr="000629BC">
                          <w:rPr>
                            <w:rFonts w:eastAsia="Batang"/>
                            <w:sz w:val="22"/>
                            <w:lang w:val="ru-RU"/>
                          </w:rPr>
                          <w:t xml:space="preserve">Функциональная </w:t>
                        </w:r>
                        <w:r>
                          <w:rPr>
                            <w:rFonts w:eastAsia="Batang"/>
                            <w:sz w:val="22"/>
                            <w:lang w:val="ru-RU"/>
                          </w:rPr>
                          <w:t>схема</w:t>
                        </w: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  <w:lang w:val="ru-RU"/>
                          </w:rPr>
                        </w:pPr>
                        <w:r w:rsidRPr="000629BC">
                          <w:rPr>
                            <w:rFonts w:eastAsia="Batang"/>
                            <w:sz w:val="22"/>
                            <w:lang w:val="ru-RU"/>
                          </w:rPr>
                          <w:t>1</w:t>
                        </w: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</w:tr>
                  <w:tr w:rsidR="00C8558D" w:rsidRPr="000629BC" w:rsidTr="00AC38D6"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ascii="ISOCPEUR" w:eastAsia="Batang" w:hAnsi="ISOCPEUR"/>
                            <w:i/>
                            <w:sz w:val="22"/>
                            <w:lang w:val="uk-UA"/>
                          </w:rPr>
                        </w:pP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</w:tr>
                  <w:tr w:rsidR="00C8558D" w:rsidRPr="000629BC" w:rsidTr="00AC38D6"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C426B3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  <w:lang w:val="ru-RU"/>
                          </w:rPr>
                        </w:pPr>
                        <w:r w:rsidRPr="000629BC">
                          <w:rPr>
                            <w:rFonts w:eastAsia="Batang"/>
                            <w:sz w:val="22"/>
                          </w:rPr>
                          <w:t>А</w:t>
                        </w:r>
                        <w:r>
                          <w:rPr>
                            <w:rFonts w:eastAsia="Batang"/>
                            <w:sz w:val="22"/>
                            <w:lang w:val="ru-RU"/>
                          </w:rPr>
                          <w:t>4</w:t>
                        </w: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311F45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  <w:lang w:val="ru-RU"/>
                          </w:rPr>
                        </w:pP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0451BC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  <w:lang w:val="ru-RU"/>
                          </w:rPr>
                        </w:pPr>
                        <w:r>
                          <w:rPr>
                            <w:rFonts w:eastAsia="Batang"/>
                            <w:sz w:val="22"/>
                            <w:lang w:val="ru-RU"/>
                          </w:rPr>
                          <w:t xml:space="preserve">Диаграмма </w:t>
                        </w:r>
                        <w:r w:rsidRPr="000629BC">
                          <w:rPr>
                            <w:rFonts w:eastAsia="Batang"/>
                            <w:sz w:val="22"/>
                            <w:lang w:val="ru-RU"/>
                          </w:rPr>
                          <w:t>вариантов использования</w:t>
                        </w: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  <w:lang w:val="ru-RU"/>
                          </w:rPr>
                        </w:pPr>
                        <w:r w:rsidRPr="000629BC">
                          <w:rPr>
                            <w:rFonts w:eastAsia="Batang"/>
                            <w:sz w:val="22"/>
                            <w:lang w:val="ru-RU"/>
                          </w:rPr>
                          <w:t>1</w:t>
                        </w: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</w:tr>
                  <w:tr w:rsidR="00C8558D" w:rsidRPr="000629BC" w:rsidTr="00AC38D6"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ascii="ISOCPEUR" w:eastAsia="Batang" w:hAnsi="ISOCPEUR"/>
                            <w:i/>
                            <w:sz w:val="22"/>
                            <w:lang w:val="uk-UA"/>
                          </w:rPr>
                        </w:pP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</w:tr>
                  <w:tr w:rsidR="00C8558D" w:rsidRPr="000629BC" w:rsidTr="00AC38D6"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311F45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  <w:lang w:val="ru-RU"/>
                          </w:rPr>
                        </w:pP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  <w:lang w:val="ru-RU"/>
                          </w:rPr>
                        </w:pP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</w:tr>
                  <w:tr w:rsidR="00C8558D" w:rsidRPr="000629BC" w:rsidTr="00AC38D6"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ascii="ISOCPEUR" w:eastAsia="Batang" w:hAnsi="ISOCPEUR"/>
                            <w:i/>
                            <w:sz w:val="22"/>
                            <w:lang w:val="uk-UA"/>
                          </w:rPr>
                        </w:pP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</w:tr>
                  <w:tr w:rsidR="00C8558D" w:rsidRPr="000629BC" w:rsidTr="00AC38D6"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311F45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  <w:lang w:val="ru-RU"/>
                          </w:rPr>
                        </w:pP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0451BC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  <w:lang w:val="ru-RU"/>
                          </w:rPr>
                        </w:pP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f6"/>
                          <w:spacing w:before="60" w:after="60"/>
                          <w:jc w:val="center"/>
                          <w:rPr>
                            <w:rFonts w:eastAsia="Batang"/>
                            <w:sz w:val="22"/>
                            <w:lang w:val="ru-RU"/>
                          </w:rPr>
                        </w:pP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0629BC" w:rsidRDefault="00C8558D" w:rsidP="00AC38D6">
                        <w:pPr>
                          <w:pStyle w:val="ab"/>
                          <w:spacing w:before="60" w:after="60" w:line="360" w:lineRule="auto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</w:tr>
                  <w:tr w:rsidR="00C8558D" w:rsidRPr="000629BC" w:rsidTr="00AC38D6">
                    <w:trPr>
                      <w:trHeight w:val="510"/>
                    </w:trPr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</w:tr>
                  <w:tr w:rsidR="00C8558D" w:rsidRPr="000629BC" w:rsidTr="00AC38D6">
                    <w:trPr>
                      <w:trHeight w:val="510"/>
                    </w:trPr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f6"/>
                          <w:jc w:val="center"/>
                          <w:rPr>
                            <w:rFonts w:ascii="Times New Roman" w:eastAsia="Batang" w:hAns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f6"/>
                          <w:jc w:val="center"/>
                          <w:rPr>
                            <w:rFonts w:ascii="Times New Roman" w:eastAsia="Batang" w:hAnsi="Times New Roman"/>
                            <w:sz w:val="22"/>
                            <w:lang w:val="ru-RU"/>
                          </w:rPr>
                        </w:pP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f6"/>
                          <w:jc w:val="center"/>
                          <w:rPr>
                            <w:rFonts w:ascii="Times New Roman" w:eastAsia="Batang" w:hAnsi="Times New Roman"/>
                            <w:sz w:val="22"/>
                            <w:lang w:val="ru-RU"/>
                          </w:rPr>
                        </w:pP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f6"/>
                          <w:jc w:val="center"/>
                          <w:rPr>
                            <w:rFonts w:ascii="Times New Roman" w:eastAsia="Batang" w:hAns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</w:tr>
                  <w:tr w:rsidR="00C8558D" w:rsidRPr="000629BC" w:rsidTr="00AC38D6">
                    <w:trPr>
                      <w:trHeight w:val="454"/>
                    </w:trPr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</w:tr>
                  <w:tr w:rsidR="00C8558D" w:rsidRPr="000629BC" w:rsidTr="00AC38D6">
                    <w:trPr>
                      <w:trHeight w:val="454"/>
                    </w:trPr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f6"/>
                          <w:jc w:val="center"/>
                          <w:rPr>
                            <w:rFonts w:ascii="Times New Roman" w:eastAsia="Batang" w:hAnsi="Times New Roman"/>
                            <w:sz w:val="22"/>
                            <w:lang w:val="ru-RU"/>
                          </w:rPr>
                        </w:pP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f6"/>
                          <w:jc w:val="center"/>
                          <w:rPr>
                            <w:rFonts w:ascii="Times New Roman" w:eastAsia="Batang" w:hAnsi="Times New Roman"/>
                            <w:sz w:val="22"/>
                            <w:lang w:val="ru-RU"/>
                          </w:rPr>
                        </w:pP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f6"/>
                          <w:jc w:val="center"/>
                          <w:rPr>
                            <w:rFonts w:ascii="Times New Roman" w:eastAsia="Batang" w:hAnsi="Times New Roman"/>
                            <w:sz w:val="22"/>
                            <w:lang w:val="ru-RU"/>
                          </w:rPr>
                        </w:pP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f6"/>
                          <w:jc w:val="center"/>
                          <w:rPr>
                            <w:rFonts w:ascii="Times New Roman" w:eastAsia="Batang" w:hAns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</w:tr>
                  <w:tr w:rsidR="00C8558D" w:rsidRPr="000629BC" w:rsidTr="00AC38D6">
                    <w:trPr>
                      <w:trHeight w:val="454"/>
                    </w:trPr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</w:tr>
                  <w:tr w:rsidR="00C8558D" w:rsidRPr="000629BC" w:rsidTr="00AC38D6">
                    <w:trPr>
                      <w:trHeight w:val="454"/>
                    </w:trPr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f6"/>
                          <w:jc w:val="center"/>
                          <w:rPr>
                            <w:rFonts w:ascii="Times New Roman" w:eastAsia="Batang" w:hAns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f6"/>
                          <w:jc w:val="center"/>
                          <w:rPr>
                            <w:rFonts w:ascii="Times New Roman" w:eastAsia="Batang" w:hAnsi="Times New Roman"/>
                            <w:sz w:val="22"/>
                            <w:lang w:val="ru-RU"/>
                          </w:rPr>
                        </w:pP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f6"/>
                          <w:jc w:val="center"/>
                          <w:rPr>
                            <w:rFonts w:ascii="Times New Roman" w:eastAsia="Batang" w:hAnsi="Times New Roman"/>
                            <w:sz w:val="22"/>
                            <w:lang w:val="ru-RU"/>
                          </w:rPr>
                        </w:pP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f6"/>
                          <w:jc w:val="center"/>
                          <w:rPr>
                            <w:rFonts w:ascii="Times New Roman" w:eastAsia="Batang" w:hAns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f6"/>
                          <w:jc w:val="center"/>
                          <w:rPr>
                            <w:rFonts w:ascii="Times New Roman" w:eastAsia="Batang" w:hAnsi="Times New Roman"/>
                            <w:sz w:val="22"/>
                          </w:rPr>
                        </w:pPr>
                      </w:p>
                    </w:tc>
                  </w:tr>
                  <w:tr w:rsidR="00C8558D" w:rsidRPr="000629BC" w:rsidTr="00AC38D6">
                    <w:trPr>
                      <w:trHeight w:val="454"/>
                    </w:trPr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</w:tr>
                  <w:tr w:rsidR="00C8558D" w:rsidRPr="000629BC" w:rsidTr="00AC38D6">
                    <w:trPr>
                      <w:trHeight w:val="388"/>
                    </w:trPr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</w:tr>
                  <w:tr w:rsidR="00C8558D" w:rsidRPr="000629BC" w:rsidTr="00AC38D6">
                    <w:trPr>
                      <w:trHeight w:val="380"/>
                    </w:trPr>
                    <w:tc>
                      <w:tcPr>
                        <w:tcW w:w="867" w:type="pct"/>
                        <w:tcBorders>
                          <w:left w:val="single" w:sz="12" w:space="0" w:color="auto"/>
                        </w:tcBorders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346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1012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870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  <w:tc>
                      <w:tcPr>
                        <w:tcW w:w="905" w:type="pct"/>
                        <w:shd w:val="clear" w:color="auto" w:fill="auto"/>
                        <w:vAlign w:val="center"/>
                      </w:tcPr>
                      <w:p w:rsidR="00C8558D" w:rsidRPr="00717529" w:rsidRDefault="00C8558D" w:rsidP="00AC38D6">
                        <w:pPr>
                          <w:pStyle w:val="ab"/>
                          <w:jc w:val="center"/>
                          <w:rPr>
                            <w:rFonts w:eastAsia="Batang"/>
                            <w:sz w:val="22"/>
                          </w:rPr>
                        </w:pPr>
                      </w:p>
                    </w:tc>
                  </w:tr>
                </w:tbl>
                <w:p w:rsidR="00C8558D" w:rsidRPr="0036398C" w:rsidRDefault="00C8558D" w:rsidP="00C271B1">
                  <w:pPr>
                    <w:pStyle w:val="af6"/>
                    <w:jc w:val="center"/>
                    <w:rPr>
                      <w:rFonts w:ascii="Times New Roman" w:hAnsi="Times New Roman"/>
                      <w:sz w:val="18"/>
                    </w:rPr>
                  </w:pPr>
                </w:p>
              </w:txbxContent>
            </v:textbox>
          </v:rect>
          <v:rect id="_x0000_s2329" style="position:absolute;left:7760;top:17481;width:12159;height:477" filled="f" stroked="f" strokeweight=".25pt">
            <v:textbox style="mso-next-textbox:#_x0000_s2329" inset="1pt,1pt,1pt,1pt">
              <w:txbxContent>
                <w:p w:rsidR="00C8558D" w:rsidRPr="006D17AB" w:rsidRDefault="00C8558D" w:rsidP="00785D08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rect>
          <v:line id="_x0000_s2330" style="position:absolute" from="12,18233" to="19979,18234" strokeweight="2pt"/>
          <v:line id="_x0000_s2331" style="position:absolute" from="25,17881" to="7646,17882" strokeweight="2pt"/>
          <v:line id="_x0000_s2332" style="position:absolute" from="10,17526" to="7631,17527" strokeweight="1pt"/>
          <v:line id="_x0000_s2333" style="position:absolute" from="10,18938" to="7631,18939" strokeweight="1pt"/>
          <v:line id="_x0000_s2334" style="position:absolute" from="10,18583" to="7631,18584" strokeweight="1pt"/>
          <v:group id="_x0000_s2335" style="position:absolute;left:39;top:18267;width:4801;height:310" coordsize="19999,20000">
            <v:rect id="_x0000_s2336" style="position:absolute;width:8856;height:20000" filled="f" stroked="f" strokeweight=".25pt">
              <v:textbox style="mso-next-textbox:#_x0000_s2336" inset="1pt,1pt,1pt,1pt">
                <w:txbxContent>
                  <w:p w:rsidR="00C8558D" w:rsidRPr="0036398C" w:rsidRDefault="00C8558D" w:rsidP="00C271B1">
                    <w:pPr>
                      <w:pStyle w:val="af6"/>
                      <w:rPr>
                        <w:rFonts w:ascii="Times New Roman" w:hAnsi="Times New Roman"/>
                        <w:sz w:val="18"/>
                      </w:rPr>
                    </w:pPr>
                    <w:r w:rsidRPr="0036398C">
                      <w:rPr>
                        <w:rFonts w:ascii="Times New Roman" w:hAnsi="Times New Roman"/>
                        <w:sz w:val="18"/>
                      </w:rPr>
                      <w:t>Разраб.</w:t>
                    </w:r>
                  </w:p>
                </w:txbxContent>
              </v:textbox>
            </v:rect>
            <v:rect id="_x0000_s2337" style="position:absolute;left:9281;width:10718;height:20000" filled="f" stroked="f" strokeweight=".25pt">
              <v:textbox style="mso-next-textbox:#_x0000_s2337" inset="1pt,1pt,1pt,1pt">
                <w:txbxContent>
                  <w:p w:rsidR="00C8558D" w:rsidRPr="00CC2D68" w:rsidRDefault="00C8558D" w:rsidP="00FD6953">
                    <w:pPr>
                      <w:pStyle w:val="af6"/>
                      <w:jc w:val="left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Сорокин С.Ю.</w:t>
                    </w: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ab/>
                    </w: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ab/>
                    </w:r>
                  </w:p>
                </w:txbxContent>
              </v:textbox>
            </v:rect>
          </v:group>
          <v:group id="_x0000_s2338" style="position:absolute;left:39;top:18614;width:4801;height:309" coordsize="19999,20000">
            <v:rect id="_x0000_s2339" style="position:absolute;width:8856;height:20000" filled="f" stroked="f" strokeweight=".25pt">
              <v:textbox style="mso-next-textbox:#_x0000_s2339" inset="1pt,1pt,1pt,1pt">
                <w:txbxContent>
                  <w:p w:rsidR="00C8558D" w:rsidRPr="0036398C" w:rsidRDefault="00C8558D" w:rsidP="00C271B1">
                    <w:pPr>
                      <w:pStyle w:val="af6"/>
                      <w:rPr>
                        <w:rFonts w:ascii="Times New Roman" w:hAnsi="Times New Roman"/>
                        <w:sz w:val="18"/>
                      </w:rPr>
                    </w:pPr>
                    <w:r w:rsidRPr="0036398C">
                      <w:rPr>
                        <w:rFonts w:ascii="Times New Roman" w:hAnsi="Times New Roman"/>
                        <w:sz w:val="18"/>
                      </w:rPr>
                      <w:t>Провер.</w:t>
                    </w:r>
                  </w:p>
                </w:txbxContent>
              </v:textbox>
            </v:rect>
            <v:rect id="_x0000_s2340" style="position:absolute;left:9281;width:10718;height:20000" filled="f" stroked="f" strokeweight=".25pt">
              <v:textbox style="mso-next-textbox:#_x0000_s2340" inset="1pt,1pt,1pt,1pt">
                <w:txbxContent>
                  <w:p w:rsidR="00C8558D" w:rsidRPr="00CC2D68" w:rsidRDefault="00C8558D" w:rsidP="00C271B1">
                    <w:pPr>
                      <w:rPr>
                        <w:i/>
                        <w:sz w:val="18"/>
                        <w:szCs w:val="18"/>
                      </w:rPr>
                    </w:pPr>
                    <w:r w:rsidRPr="0018531D">
                      <w:rPr>
                        <w:i/>
                        <w:sz w:val="16"/>
                        <w:szCs w:val="16"/>
                      </w:rPr>
                      <w:t>Прищепено</w:t>
                    </w:r>
                    <w:r w:rsidRPr="008E1DC2">
                      <w:rPr>
                        <w:i/>
                        <w:sz w:val="17"/>
                        <w:szCs w:val="17"/>
                      </w:rPr>
                      <w:t>к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М.А.</w:t>
                    </w:r>
                  </w:p>
                </w:txbxContent>
              </v:textbox>
            </v:rect>
          </v:group>
          <v:group id="_x0000_s2341" style="position:absolute;left:39;top:18969;width:4801;height:309" coordsize="19999,20000">
            <v:rect id="_x0000_s2342" style="position:absolute;width:8856;height:20000" filled="f" stroked="f" strokeweight=".25pt">
              <v:textbox style="mso-next-textbox:#_x0000_s2342" inset="1pt,1pt,1pt,1pt">
                <w:txbxContent>
                  <w:p w:rsidR="00C8558D" w:rsidRPr="0036398C" w:rsidRDefault="00C8558D" w:rsidP="00C271B1">
                    <w:pPr>
                      <w:pStyle w:val="af6"/>
                      <w:rPr>
                        <w:rFonts w:ascii="Times New Roman" w:hAnsi="Times New Roman"/>
                        <w:sz w:val="18"/>
                      </w:rPr>
                    </w:pPr>
                    <w:r w:rsidRPr="0036398C">
                      <w:rPr>
                        <w:rFonts w:ascii="Times New Roman" w:hAnsi="Times New Roman"/>
                        <w:sz w:val="18"/>
                      </w:rPr>
                      <w:t>Реценз.</w:t>
                    </w:r>
                  </w:p>
                </w:txbxContent>
              </v:textbox>
            </v:rect>
            <v:rect id="_x0000_s2343" style="position:absolute;left:9281;width:10718;height:20000" filled="f" stroked="f" strokeweight=".25pt">
              <v:textbox style="mso-next-textbox:#_x0000_s2343" inset="1pt,1pt,1pt,1pt">
                <w:txbxContent>
                  <w:p w:rsidR="00C8558D" w:rsidRPr="004A0576" w:rsidRDefault="00C8558D" w:rsidP="00C271B1">
                    <w:pPr>
                      <w:rPr>
                        <w:i/>
                        <w:sz w:val="18"/>
                        <w:szCs w:val="18"/>
                      </w:rPr>
                    </w:pPr>
                  </w:p>
                </w:txbxContent>
              </v:textbox>
            </v:rect>
          </v:group>
          <v:group id="_x0000_s2344" style="position:absolute;left:39;top:19314;width:4801;height:310" coordsize="19999,20000">
            <v:rect id="_x0000_s2345" style="position:absolute;width:8856;height:20000" filled="f" stroked="f" strokeweight=".25pt">
              <v:textbox style="mso-next-textbox:#_x0000_s2345" inset="1pt,1pt,1pt,1pt">
                <w:txbxContent>
                  <w:p w:rsidR="00C8558D" w:rsidRPr="0036398C" w:rsidRDefault="00C8558D" w:rsidP="00C271B1">
                    <w:pPr>
                      <w:pStyle w:val="af6"/>
                      <w:rPr>
                        <w:rFonts w:ascii="Times New Roman" w:hAnsi="Times New Roman"/>
                        <w:sz w:val="18"/>
                      </w:rPr>
                    </w:pPr>
                    <w:r w:rsidRPr="0036398C">
                      <w:rPr>
                        <w:rFonts w:ascii="Times New Roman" w:hAnsi="Times New Roman"/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_x0000_s2346" style="position:absolute;left:9281;width:10718;height:20000" filled="f" stroked="f" strokeweight=".25pt">
              <v:textbox style="mso-next-textbox:#_x0000_s2346" inset="1pt,1pt,1pt,1pt">
                <w:txbxContent>
                  <w:p w:rsidR="00C8558D" w:rsidRPr="004A0576" w:rsidRDefault="00C8558D" w:rsidP="004A0576">
                    <w:pPr>
                      <w:rPr>
                        <w:i/>
                        <w:sz w:val="18"/>
                      </w:rPr>
                    </w:pPr>
                  </w:p>
                </w:txbxContent>
              </v:textbox>
            </v:rect>
          </v:group>
          <v:group id="_x0000_s2347" style="position:absolute;left:39;top:19660;width:4801;height:309" coordsize="19999,20000">
            <v:rect id="_x0000_s2348" style="position:absolute;width:8856;height:20000" filled="f" stroked="f" strokeweight=".25pt">
              <v:textbox style="mso-next-textbox:#_x0000_s2348" inset="1pt,1pt,1pt,1pt">
                <w:txbxContent>
                  <w:p w:rsidR="00C8558D" w:rsidRPr="0036398C" w:rsidRDefault="00C8558D" w:rsidP="00C271B1">
                    <w:pPr>
                      <w:pStyle w:val="af6"/>
                      <w:rPr>
                        <w:rFonts w:ascii="Times New Roman" w:hAnsi="Times New Roman"/>
                        <w:sz w:val="18"/>
                      </w:rPr>
                    </w:pPr>
                    <w:r w:rsidRPr="0036398C">
                      <w:rPr>
                        <w:rFonts w:ascii="Times New Roman" w:hAnsi="Times New Roman"/>
                        <w:sz w:val="18"/>
                      </w:rPr>
                      <w:t>Утверд.</w:t>
                    </w:r>
                  </w:p>
                </w:txbxContent>
              </v:textbox>
            </v:rect>
            <v:rect id="_x0000_s2349" style="position:absolute;left:9281;width:10718;height:20000" filled="f" stroked="f" strokeweight=".25pt">
              <v:textbox style="mso-next-textbox:#_x0000_s2349" inset="1pt,1pt,1pt,1pt">
                <w:txbxContent>
                  <w:p w:rsidR="00C8558D" w:rsidRPr="004C0C33" w:rsidRDefault="00C8558D" w:rsidP="00C271B1">
                    <w:pPr>
                      <w:rPr>
                        <w:i/>
                        <w:sz w:val="18"/>
                      </w:rPr>
                    </w:pPr>
                  </w:p>
                </w:txbxContent>
              </v:textbox>
            </v:rect>
          </v:group>
          <v:line id="_x0000_s2350" style="position:absolute" from="14208,18239" to="14210,19979" strokeweight="2pt"/>
          <v:rect id="_x0000_s2351" style="position:absolute;left:7787;top:18314;width:6292;height:1609" filled="f" stroked="f" strokeweight=".25pt">
            <v:textbox style="mso-next-textbox:#_x0000_s2351" inset="1pt,1pt,1pt,1pt">
              <w:txbxContent>
                <w:p w:rsidR="00C8558D" w:rsidRPr="004C0C33" w:rsidRDefault="00C8558D" w:rsidP="00A10F54">
                  <w:pPr>
                    <w:spacing w:before="240"/>
                    <w:contextualSpacing/>
                    <w:jc w:val="center"/>
                    <w:rPr>
                      <w:i/>
                      <w:sz w:val="24"/>
                      <w:szCs w:val="22"/>
                    </w:rPr>
                  </w:pPr>
                  <w:r w:rsidRPr="004C0C33">
                    <w:rPr>
                      <w:i/>
                      <w:sz w:val="24"/>
                      <w:szCs w:val="22"/>
                    </w:rPr>
                    <w:t>Ведомость объема</w:t>
                  </w:r>
                  <w:r>
                    <w:rPr>
                      <w:i/>
                      <w:sz w:val="24"/>
                      <w:szCs w:val="22"/>
                    </w:rPr>
                    <w:br/>
                  </w:r>
                  <w:r w:rsidRPr="004C0C33">
                    <w:rPr>
                      <w:i/>
                      <w:sz w:val="24"/>
                      <w:szCs w:val="22"/>
                    </w:rPr>
                    <w:t xml:space="preserve"> дипломного проекта</w:t>
                  </w:r>
                </w:p>
              </w:txbxContent>
            </v:textbox>
          </v:rect>
          <v:line id="_x0000_s2352" style="position:absolute" from="14221,18587" to="19990,18588" strokeweight="2pt"/>
          <v:line id="_x0000_s2353" style="position:absolute" from="14219,18939" to="19988,18941" strokeweight="2pt"/>
          <v:line id="_x0000_s2354" style="position:absolute" from="17487,18239" to="17490,18932" strokeweight="2pt"/>
          <v:rect id="_x0000_s2355" style="position:absolute;left:14295;top:18258;width:1474;height:309" filled="f" stroked="f" strokeweight=".25pt">
            <v:textbox style="mso-next-textbox:#_x0000_s2355" inset="1pt,1pt,1pt,1pt">
              <w:txbxContent>
                <w:p w:rsidR="00C8558D" w:rsidRPr="0036398C" w:rsidRDefault="00C8558D" w:rsidP="00C271B1">
                  <w:pPr>
                    <w:pStyle w:val="af6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6398C">
                    <w:rPr>
                      <w:rFonts w:ascii="Times New Roman" w:hAnsi="Times New Roman"/>
                      <w:sz w:val="18"/>
                    </w:rPr>
                    <w:t>Лит.</w:t>
                  </w:r>
                </w:p>
              </w:txbxContent>
            </v:textbox>
          </v:rect>
          <v:rect id="_x0000_s2356" style="position:absolute;left:17577;top:18258;width:2327;height:309" filled="f" stroked="f" strokeweight=".25pt">
            <v:textbox style="mso-next-textbox:#_x0000_s2356" inset="1pt,1pt,1pt,1pt">
              <w:txbxContent>
                <w:p w:rsidR="00C8558D" w:rsidRPr="00E82532" w:rsidRDefault="00C8558D" w:rsidP="00C271B1">
                  <w:pPr>
                    <w:pStyle w:val="af6"/>
                    <w:jc w:val="center"/>
                    <w:rPr>
                      <w:rFonts w:ascii="Times New Roman" w:hAnsi="Times New Roman"/>
                      <w:sz w:val="18"/>
                      <w:lang w:val="ru-RU"/>
                    </w:rPr>
                  </w:pPr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>Листов</w:t>
                  </w:r>
                </w:p>
              </w:txbxContent>
            </v:textbox>
          </v:rect>
          <v:rect id="_x0000_s2357" style="position:absolute;left:17591;top:18613;width:2326;height:309" filled="f" stroked="f" strokeweight=".25pt">
            <v:textbox style="mso-next-textbox:#_x0000_s2357" inset="1pt,1pt,1pt,1pt">
              <w:txbxContent>
                <w:p w:rsidR="00C8558D" w:rsidRPr="00855551" w:rsidRDefault="00C8558D" w:rsidP="00C271B1">
                  <w:pPr>
                    <w:jc w:val="center"/>
                    <w:rPr>
                      <w:i/>
                      <w:sz w:val="18"/>
                      <w:szCs w:val="18"/>
                    </w:rPr>
                  </w:pPr>
                </w:p>
              </w:txbxContent>
            </v:textbox>
          </v:rect>
          <v:line id="_x0000_s2358" style="position:absolute" from="14755,18594" to="14757,18932" strokeweight="1pt"/>
          <v:line id="_x0000_s2359" style="position:absolute" from="15301,18595" to="15303,18933" strokeweight="1pt"/>
          <v:rect id="_x0000_s2360" style="position:absolute;left:14295;top:19221;width:5609;height:707" filled="f" stroked="f" strokeweight=".25pt">
            <v:textbox style="mso-next-textbox:#_x0000_s2360" inset="1pt,1pt,1pt,1pt">
              <w:txbxContent>
                <w:p w:rsidR="00C8558D" w:rsidRPr="00CC2D68" w:rsidRDefault="00C8558D" w:rsidP="0015372C">
                  <w:pPr>
                    <w:pStyle w:val="af6"/>
                    <w:rPr>
                      <w:rFonts w:ascii="Times New Roman" w:hAnsi="Times New Roman"/>
                      <w:sz w:val="24"/>
                      <w:lang w:val="ru-RU"/>
                    </w:rPr>
                  </w:pPr>
                </w:p>
                <w:p w:rsidR="00C8558D" w:rsidRPr="00CC2D68" w:rsidRDefault="00C8558D" w:rsidP="00AD33C4">
                  <w:pPr>
                    <w:pStyle w:val="af6"/>
                    <w:jc w:val="center"/>
                    <w:rPr>
                      <w:rFonts w:ascii="Times New Roman" w:hAnsi="Times New Roman"/>
                      <w:sz w:val="24"/>
                      <w:lang w:val="ru-RU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58D" w:rsidRPr="0000765E" w:rsidRDefault="00DA60BC">
    <w:pPr>
      <w:pStyle w:val="af4"/>
      <w:rPr>
        <w:b/>
      </w:rPr>
    </w:pPr>
    <w:r>
      <w:rPr>
        <w:b/>
        <w:noProof/>
      </w:rPr>
      <w:pict>
        <v:group id="_x0000_s2469" style="position:absolute;margin-left:58.65pt;margin-top:19.45pt;width:518.8pt;height:802.3pt;z-index:251658752;mso-position-horizontal-relative:page;mso-position-vertical-relative:page" coordsize="20000,20000">
          <v:rect id="_x0000_s2470" style="position:absolute;width:20000;height:20000" filled="f" strokeweight="2pt"/>
          <v:line id="_x0000_s2471" style="position:absolute" from="1093,18949" to="1095,19989" strokeweight="2pt"/>
          <v:line id="_x0000_s2472" style="position:absolute" from="10,18941" to="19977,18942" strokeweight="2pt"/>
          <v:line id="_x0000_s2473" style="position:absolute" from="2186,18949" to="2188,19989" strokeweight="2pt"/>
          <v:line id="_x0000_s2474" style="position:absolute" from="4919,18949" to="4921,19989" strokeweight="2pt"/>
          <v:line id="_x0000_s2475" style="position:absolute" from="6557,18959" to="6559,19989" strokeweight="2pt"/>
          <v:line id="_x0000_s2476" style="position:absolute" from="7650,18949" to="7652,19979" strokeweight="2pt"/>
          <v:line id="_x0000_s2477" style="position:absolute" from="18905,18949" to="18909,19989" strokeweight="2pt"/>
          <v:line id="_x0000_s2478" style="position:absolute" from="10,19293" to="7631,19295" strokeweight="1pt"/>
          <v:line id="_x0000_s2479" style="position:absolute" from="10,19646" to="7631,19647" strokeweight="2pt"/>
          <v:line id="_x0000_s2480" style="position:absolute" from="18919,19296" to="19990,19297" strokeweight="1pt"/>
          <v:rect id="_x0000_s2481" style="position:absolute;left:54;top:19660;width:1000;height:309" filled="f" stroked="f" strokeweight=".25pt">
            <v:textbox style="mso-next-textbox:#_x0000_s2481" inset="1pt,1pt,1pt,1pt">
              <w:txbxContent>
                <w:p w:rsidR="00C8558D" w:rsidRDefault="00C8558D" w:rsidP="00C97BC1">
                  <w:pPr>
                    <w:pStyle w:val="af6"/>
                    <w:jc w:val="center"/>
                    <w:rPr>
                      <w:sz w:val="18"/>
                    </w:rPr>
                  </w:pPr>
                  <w:r w:rsidRPr="00A145E7">
                    <w:rPr>
                      <w:rFonts w:ascii="Times New Roman" w:hAnsi="Times New Roman"/>
                      <w:sz w:val="18"/>
                    </w:rPr>
                    <w:t>Изм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482" style="position:absolute;left:1139;top:19660;width:1001;height:309" filled="f" stroked="f" strokeweight=".25pt">
            <v:textbox style="mso-next-textbox:#_x0000_s2482" inset="1pt,1pt,1pt,1pt">
              <w:txbxContent>
                <w:p w:rsidR="00C8558D" w:rsidRDefault="00C8558D" w:rsidP="00C97BC1">
                  <w:pPr>
                    <w:pStyle w:val="af6"/>
                    <w:jc w:val="center"/>
                    <w:rPr>
                      <w:sz w:val="18"/>
                    </w:rPr>
                  </w:pPr>
                  <w:r w:rsidRPr="00A145E7">
                    <w:rPr>
                      <w:rFonts w:ascii="Times New Roman" w:hAnsi="Times New Roman"/>
                      <w:sz w:val="18"/>
                    </w:rPr>
                    <w:t>Лист</w:t>
                  </w:r>
                </w:p>
              </w:txbxContent>
            </v:textbox>
          </v:rect>
          <v:rect id="_x0000_s2483" style="position:absolute;left:2267;top:19660;width:2573;height:309" filled="f" stroked="f" strokeweight=".25pt">
            <v:textbox style="mso-next-textbox:#_x0000_s2483" inset="1pt,1pt,1pt,1pt">
              <w:txbxContent>
                <w:p w:rsidR="00C8558D" w:rsidRDefault="00C8558D" w:rsidP="00C97BC1">
                  <w:pPr>
                    <w:pStyle w:val="af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r w:rsidRPr="00A145E7">
                    <w:rPr>
                      <w:rFonts w:ascii="Times New Roman" w:hAnsi="Times New Roman"/>
                      <w:sz w:val="18"/>
                    </w:rPr>
                    <w:t>докум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484" style="position:absolute;left:4983;top:19660;width:1534;height:309" filled="f" stroked="f" strokeweight=".25pt">
            <v:textbox style="mso-next-textbox:#_x0000_s2484" inset="1pt,1pt,1pt,1pt">
              <w:txbxContent>
                <w:p w:rsidR="00C8558D" w:rsidRDefault="00C8558D" w:rsidP="00C97BC1">
                  <w:pPr>
                    <w:pStyle w:val="af6"/>
                    <w:jc w:val="center"/>
                    <w:rPr>
                      <w:sz w:val="18"/>
                    </w:rPr>
                  </w:pPr>
                  <w:r w:rsidRPr="00A145E7">
                    <w:rPr>
                      <w:rFonts w:ascii="Times New Roman" w:hAnsi="Times New Roman"/>
                      <w:sz w:val="18"/>
                    </w:rPr>
                    <w:t>Подпись</w:t>
                  </w:r>
                </w:p>
              </w:txbxContent>
            </v:textbox>
          </v:rect>
          <v:rect id="_x0000_s2485" style="position:absolute;left:6604;top:19660;width:1000;height:309" filled="f" stroked="f" strokeweight=".25pt">
            <v:textbox style="mso-next-textbox:#_x0000_s2485" inset="1pt,1pt,1pt,1pt">
              <w:txbxContent>
                <w:p w:rsidR="00C8558D" w:rsidRDefault="00C8558D" w:rsidP="00C97BC1">
                  <w:pPr>
                    <w:pStyle w:val="af6"/>
                    <w:jc w:val="center"/>
                    <w:rPr>
                      <w:sz w:val="18"/>
                    </w:rPr>
                  </w:pPr>
                  <w:r w:rsidRPr="00A145E7">
                    <w:rPr>
                      <w:rFonts w:ascii="Times New Roman" w:hAnsi="Times New Roman"/>
                      <w:sz w:val="18"/>
                    </w:rPr>
                    <w:t>Дата</w:t>
                  </w:r>
                </w:p>
              </w:txbxContent>
            </v:textbox>
          </v:rect>
          <v:rect id="_x0000_s2486" style="position:absolute;left:18949;top:18977;width:1001;height:309" filled="f" stroked="f" strokeweight=".25pt">
            <v:textbox style="mso-next-textbox:#_x0000_s2486" inset="1pt,1pt,1pt,1pt">
              <w:txbxContent>
                <w:p w:rsidR="00C8558D" w:rsidRDefault="00C8558D" w:rsidP="00C97BC1">
                  <w:pPr>
                    <w:pStyle w:val="af6"/>
                    <w:jc w:val="center"/>
                    <w:rPr>
                      <w:sz w:val="18"/>
                    </w:rPr>
                  </w:pPr>
                  <w:r w:rsidRPr="00A145E7">
                    <w:rPr>
                      <w:rFonts w:ascii="Times New Roman" w:hAnsi="Times New Roman"/>
                      <w:sz w:val="18"/>
                    </w:rPr>
                    <w:t>Лист</w:t>
                  </w:r>
                </w:p>
              </w:txbxContent>
            </v:textbox>
          </v:rect>
          <v:rect id="_x0000_s2487" style="position:absolute;left:18949;top:19435;width:1001;height:423" filled="f" stroked="f" strokeweight=".25pt">
            <v:textbox style="mso-next-textbox:#_x0000_s2487" inset="1pt,1pt,1pt,1pt">
              <w:txbxContent>
                <w:p w:rsidR="00C8558D" w:rsidRPr="004A21AD" w:rsidRDefault="00C8558D" w:rsidP="00C97BC1">
                  <w:pPr>
                    <w:pStyle w:val="af6"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ru-RU"/>
                    </w:rPr>
                  </w:pPr>
                  <w:r w:rsidRPr="00A145E7">
                    <w:rPr>
                      <w:rFonts w:ascii="Times New Roman" w:hAnsi="Times New Roman"/>
                      <w:sz w:val="18"/>
                      <w:szCs w:val="18"/>
                    </w:rPr>
                    <w:fldChar w:fldCharType="begin"/>
                  </w:r>
                  <w:r w:rsidRPr="00A145E7">
                    <w:rPr>
                      <w:rFonts w:ascii="Times New Roman" w:hAnsi="Times New Roman"/>
                      <w:sz w:val="18"/>
                      <w:szCs w:val="18"/>
                    </w:rPr>
                    <w:instrText xml:space="preserve"> PAGE  \* Arabic </w:instrText>
                  </w:r>
                  <w:r w:rsidRPr="00A145E7">
                    <w:rPr>
                      <w:rFonts w:ascii="Times New Roman" w:hAnsi="Times New Roman"/>
                      <w:sz w:val="18"/>
                      <w:szCs w:val="18"/>
                    </w:rPr>
                    <w:fldChar w:fldCharType="separate"/>
                  </w:r>
                  <w:r w:rsidR="00AB2CE8">
                    <w:rPr>
                      <w:rFonts w:ascii="Times New Roman" w:hAnsi="Times New Roman"/>
                      <w:noProof/>
                      <w:sz w:val="18"/>
                      <w:szCs w:val="18"/>
                    </w:rPr>
                    <w:t>16</w:t>
                  </w:r>
                  <w:r w:rsidRPr="00A145E7">
                    <w:rPr>
                      <w:rFonts w:ascii="Times New Roman" w:hAnsi="Times New Roman"/>
                      <w:sz w:val="18"/>
                      <w:szCs w:val="18"/>
                    </w:rPr>
                    <w:fldChar w:fldCharType="end"/>
                  </w:r>
                </w:p>
              </w:txbxContent>
            </v:textbox>
          </v:rect>
          <v:rect id="_x0000_s2488" style="position:absolute;left:7745;top:19221;width:11075;height:477" filled="f" stroked="f" strokeweight=".25pt">
            <v:textbox style="mso-next-textbox:#_x0000_s2488" inset="1pt,1pt,1pt,1pt">
              <w:txbxContent>
                <w:p w:rsidR="00C8558D" w:rsidRPr="000B4A4E" w:rsidRDefault="00C8558D" w:rsidP="00216874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C8558D" w:rsidRPr="00216874" w:rsidRDefault="00C8558D" w:rsidP="00216874">
                  <w:pPr>
                    <w:rPr>
                      <w:szCs w:val="24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58D" w:rsidRDefault="00DA60BC">
    <w:pPr>
      <w:pStyle w:val="af4"/>
    </w:pPr>
    <w:r>
      <w:rPr>
        <w:noProof/>
      </w:rPr>
      <w:pict>
        <v:group id="_x0000_s2191" style="position:absolute;margin-left:58.05pt;margin-top:20.7pt;width:518.8pt;height:802.3pt;z-index:251659776;mso-position-horizontal-relative:page;mso-position-vertical-relative:page" coordsize="20000,20000">
          <v:rect id="_x0000_s2192" style="position:absolute;width:20000;height:20000" filled="f" strokeweight="2pt"/>
          <v:line id="_x0000_s2193" style="position:absolute" from="993,17183" to="995,18221" strokeweight="2pt"/>
          <v:line id="_x0000_s2194" style="position:absolute" from="10,17173" to="19977,17174" strokeweight="2pt"/>
          <v:line id="_x0000_s2195" style="position:absolute" from="2186,17192" to="2188,19989" strokeweight="2pt"/>
          <v:line id="_x0000_s2196" style="position:absolute" from="4919,17192" to="4921,19989" strokeweight="2pt"/>
          <v:line id="_x0000_s2197" style="position:absolute" from="6557,17192" to="6559,19989" strokeweight="2pt"/>
          <v:line id="_x0000_s2198" style="position:absolute" from="7650,17183" to="7652,19979" strokeweight="2pt"/>
          <v:line id="_x0000_s2199" style="position:absolute" from="15848,18239" to="15852,18932" strokeweight="2pt"/>
          <v:line id="_x0000_s2200" style="position:absolute" from="10,19293" to="7631,19295" strokeweight="1pt"/>
          <v:line id="_x0000_s2201" style="position:absolute" from="10,19646" to="7631,19647" strokeweight="1pt"/>
          <v:rect id="_x0000_s2202" style="position:absolute;left:54;top:17912;width:883;height:309" filled="f" stroked="f" strokeweight=".25pt">
            <v:textbox style="mso-next-textbox:#_x0000_s2202" inset="1pt,1pt,1pt,1pt">
              <w:txbxContent>
                <w:p w:rsidR="00C8558D" w:rsidRPr="0036398C" w:rsidRDefault="00C8558D" w:rsidP="00C271B1">
                  <w:pPr>
                    <w:pStyle w:val="af6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6398C">
                    <w:rPr>
                      <w:rFonts w:ascii="Times New Roman" w:hAnsi="Times New Roman"/>
                      <w:sz w:val="18"/>
                    </w:rPr>
                    <w:t>Изм</w:t>
                  </w:r>
                </w:p>
              </w:txbxContent>
            </v:textbox>
          </v:rect>
          <v:rect id="_x0000_s2203" style="position:absolute;left:1051;top:17912;width:1100;height:309" filled="f" stroked="f" strokeweight=".25pt">
            <v:textbox style="mso-next-textbox:#_x0000_s2203" inset="1pt,1pt,1pt,1pt">
              <w:txbxContent>
                <w:p w:rsidR="00C8558D" w:rsidRPr="0036398C" w:rsidRDefault="00C8558D" w:rsidP="00C271B1">
                  <w:pPr>
                    <w:pStyle w:val="af6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6398C">
                    <w:rPr>
                      <w:rFonts w:ascii="Times New Roman" w:hAnsi="Times New Roman"/>
                      <w:sz w:val="18"/>
                    </w:rPr>
                    <w:t>Лист</w:t>
                  </w:r>
                </w:p>
              </w:txbxContent>
            </v:textbox>
          </v:rect>
          <v:rect id="_x0000_s2204" style="position:absolute;left:2267;top:17912;width:2573;height:309" filled="f" stroked="f" strokeweight=".25pt">
            <v:textbox style="mso-next-textbox:#_x0000_s2204" inset="1pt,1pt,1pt,1pt">
              <w:txbxContent>
                <w:p w:rsidR="00C8558D" w:rsidRPr="0036398C" w:rsidRDefault="00C8558D" w:rsidP="00C271B1">
                  <w:pPr>
                    <w:pStyle w:val="af6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6398C">
                    <w:rPr>
                      <w:rFonts w:ascii="Times New Roman" w:hAnsi="Times New Roman"/>
                      <w:sz w:val="18"/>
                    </w:rPr>
                    <w:t>№ докум.</w:t>
                  </w:r>
                </w:p>
              </w:txbxContent>
            </v:textbox>
          </v:rect>
          <v:rect id="_x0000_s2205" style="position:absolute;left:4983;top:17912;width:1534;height:309" filled="f" stroked="f" strokeweight=".25pt">
            <v:textbox style="mso-next-textbox:#_x0000_s2205" inset="1pt,1pt,1pt,1pt">
              <w:txbxContent>
                <w:p w:rsidR="00C8558D" w:rsidRPr="0036398C" w:rsidRDefault="00C8558D" w:rsidP="00C271B1">
                  <w:pPr>
                    <w:pStyle w:val="af6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6398C">
                    <w:rPr>
                      <w:rFonts w:ascii="Times New Roman" w:hAnsi="Times New Roman"/>
                      <w:sz w:val="18"/>
                    </w:rPr>
                    <w:t>Подпись</w:t>
                  </w:r>
                </w:p>
              </w:txbxContent>
            </v:textbox>
          </v:rect>
          <v:rect id="_x0000_s2206" style="position:absolute;left:6604;top:17912;width:1000;height:309" filled="f" stroked="f" strokeweight=".25pt">
            <v:textbox style="mso-next-textbox:#_x0000_s2206" inset="1pt,1pt,1pt,1pt">
              <w:txbxContent>
                <w:p w:rsidR="00C8558D" w:rsidRPr="0036398C" w:rsidRDefault="00C8558D" w:rsidP="00C271B1">
                  <w:pPr>
                    <w:pStyle w:val="af6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6398C">
                    <w:rPr>
                      <w:rFonts w:ascii="Times New Roman" w:hAnsi="Times New Roman"/>
                      <w:sz w:val="18"/>
                    </w:rPr>
                    <w:t>Дата</w:t>
                  </w:r>
                </w:p>
              </w:txbxContent>
            </v:textbox>
          </v:rect>
          <v:rect id="_x0000_s2207" style="position:absolute;left:15929;top:18258;width:1475;height:309" filled="f" stroked="f" strokeweight=".25pt">
            <v:textbox style="mso-next-textbox:#_x0000_s2207" inset="1pt,1pt,1pt,1pt">
              <w:txbxContent>
                <w:p w:rsidR="00C8558D" w:rsidRPr="0036398C" w:rsidRDefault="00C8558D" w:rsidP="00C271B1">
                  <w:pPr>
                    <w:pStyle w:val="af6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6398C">
                    <w:rPr>
                      <w:rFonts w:ascii="Times New Roman" w:hAnsi="Times New Roman"/>
                      <w:sz w:val="18"/>
                    </w:rPr>
                    <w:t>Лист</w:t>
                  </w:r>
                </w:p>
              </w:txbxContent>
            </v:textbox>
          </v:rect>
          <v:rect id="_x0000_s2208" style="position:absolute;left:15929;top:18623;width:1475;height:310" filled="f" stroked="f" strokeweight=".25pt">
            <v:textbox style="mso-next-textbox:#_x0000_s2208" inset="1pt,1pt,1pt,1pt">
              <w:txbxContent>
                <w:p w:rsidR="00C8558D" w:rsidRPr="00471A19" w:rsidRDefault="00C8558D" w:rsidP="00C271B1">
                  <w:pPr>
                    <w:pStyle w:val="af6"/>
                    <w:jc w:val="center"/>
                    <w:rPr>
                      <w:rFonts w:ascii="Times New Roman" w:hAnsi="Times New Roman"/>
                      <w:sz w:val="18"/>
                      <w:lang w:val="ru-RU"/>
                    </w:rPr>
                  </w:pPr>
                </w:p>
              </w:txbxContent>
            </v:textbox>
          </v:rect>
          <v:rect id="_x0000_s2209" style="position:absolute;left:7760;top:17481;width:12159;height:477" filled="f" stroked="f" strokeweight=".25pt">
            <v:textbox style="mso-next-textbox:#_x0000_s2209" inset="1pt,1pt,1pt,1pt">
              <w:txbxContent>
                <w:p w:rsidR="00C8558D" w:rsidRDefault="00C8558D"/>
              </w:txbxContent>
            </v:textbox>
          </v:rect>
          <v:line id="_x0000_s2210" style="position:absolute" from="12,18233" to="19979,18234" strokeweight="2pt"/>
          <v:line id="_x0000_s2211" style="position:absolute" from="25,17881" to="7646,17882" strokeweight="2pt"/>
          <v:line id="_x0000_s2212" style="position:absolute" from="10,17526" to="7631,17527" strokeweight="1pt"/>
          <v:line id="_x0000_s2213" style="position:absolute" from="10,18938" to="7631,18939" strokeweight="1pt"/>
          <v:line id="_x0000_s2214" style="position:absolute" from="10,18583" to="7631,18584" strokeweight="1pt"/>
          <v:group id="_x0000_s2215" style="position:absolute;left:39;top:18267;width:4801;height:310" coordsize="19999,20000">
            <v:rect id="_x0000_s2216" style="position:absolute;width:8856;height:20000" filled="f" stroked="f" strokeweight=".25pt">
              <v:textbox style="mso-next-textbox:#_x0000_s2216" inset="1pt,1pt,1pt,1pt">
                <w:txbxContent>
                  <w:p w:rsidR="00C8558D" w:rsidRPr="0036398C" w:rsidRDefault="00C8558D" w:rsidP="004C0C33">
                    <w:pPr>
                      <w:pStyle w:val="af6"/>
                      <w:rPr>
                        <w:rFonts w:ascii="Times New Roman" w:hAnsi="Times New Roman"/>
                        <w:sz w:val="18"/>
                      </w:rPr>
                    </w:pPr>
                    <w:r w:rsidRPr="0036398C">
                      <w:rPr>
                        <w:rFonts w:ascii="Times New Roman" w:hAnsi="Times New Roman"/>
                        <w:sz w:val="18"/>
                      </w:rPr>
                      <w:t>Разраб.</w:t>
                    </w:r>
                  </w:p>
                  <w:p w:rsidR="00C8558D" w:rsidRPr="0036398C" w:rsidRDefault="00C8558D" w:rsidP="00C271B1">
                    <w:pPr>
                      <w:pStyle w:val="140"/>
                      <w:jc w:val="center"/>
                      <w:rPr>
                        <w:sz w:val="18"/>
                      </w:rPr>
                    </w:pPr>
                    <w:r w:rsidRPr="0036398C">
                      <w:rPr>
                        <w:sz w:val="18"/>
                      </w:rPr>
                      <w:t>ист</w:t>
                    </w:r>
                  </w:p>
                  <w:p w:rsidR="00C8558D" w:rsidRPr="0036398C" w:rsidRDefault="00C8558D" w:rsidP="00C271B1">
                    <w:pPr>
                      <w:pStyle w:val="140"/>
                      <w:jc w:val="center"/>
                      <w:rPr>
                        <w:sz w:val="18"/>
                      </w:rPr>
                    </w:pPr>
                    <w:r w:rsidRPr="0036398C">
                      <w:rPr>
                        <w:sz w:val="18"/>
                      </w:rPr>
                      <w:t>.</w:t>
                    </w:r>
                  </w:p>
                  <w:p w:rsidR="00C8558D" w:rsidRPr="0036398C" w:rsidRDefault="00C8558D" w:rsidP="00C271B1">
                    <w:pPr>
                      <w:pStyle w:val="140"/>
                      <w:jc w:val="center"/>
                      <w:rPr>
                        <w:sz w:val="18"/>
                      </w:rPr>
                    </w:pPr>
                    <w:r w:rsidRPr="0036398C">
                      <w:rPr>
                        <w:sz w:val="18"/>
                      </w:rPr>
                      <w:t>ись</w:t>
                    </w:r>
                  </w:p>
                </w:txbxContent>
              </v:textbox>
            </v:rect>
            <v:rect id="_x0000_s2217" style="position:absolute;left:9281;width:10718;height:20000" filled="f" stroked="f" strokeweight=".25pt">
              <v:textbox style="mso-next-textbox:#_x0000_s2217" inset="1pt,1pt,1pt,1pt">
                <w:txbxContent>
                  <w:p w:rsidR="00C8558D" w:rsidRPr="00CC2D68" w:rsidRDefault="00C8558D" w:rsidP="00FD6953">
                    <w:pPr>
                      <w:pStyle w:val="af6"/>
                      <w:jc w:val="left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Сорокин С.Ю.</w:t>
                    </w: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ab/>
                    </w: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ab/>
                    </w:r>
                  </w:p>
                </w:txbxContent>
              </v:textbox>
            </v:rect>
          </v:group>
          <v:group id="_x0000_s2218" style="position:absolute;left:39;top:18614;width:4801;height:309" coordsize="19999,20000">
            <v:rect id="_x0000_s2219" style="position:absolute;width:8856;height:20000" filled="f" stroked="f" strokeweight=".25pt">
              <v:textbox style="mso-next-textbox:#_x0000_s2219" inset="1pt,1pt,1pt,1pt">
                <w:txbxContent>
                  <w:p w:rsidR="00C8558D" w:rsidRPr="0036398C" w:rsidRDefault="00C8558D" w:rsidP="00C271B1">
                    <w:pPr>
                      <w:pStyle w:val="af6"/>
                      <w:rPr>
                        <w:rFonts w:ascii="Times New Roman" w:hAnsi="Times New Roman"/>
                        <w:sz w:val="18"/>
                      </w:rPr>
                    </w:pPr>
                    <w:r w:rsidRPr="0036398C">
                      <w:rPr>
                        <w:rFonts w:ascii="Times New Roman" w:hAnsi="Times New Roman"/>
                        <w:sz w:val="18"/>
                      </w:rPr>
                      <w:t>Провер.</w:t>
                    </w:r>
                  </w:p>
                </w:txbxContent>
              </v:textbox>
            </v:rect>
            <v:rect id="_x0000_s2220" style="position:absolute;left:9281;width:10718;height:20000" filled="f" stroked="f" strokeweight=".25pt">
              <v:textbox style="mso-next-textbox:#_x0000_s2220" inset="1pt,1pt,1pt,1pt">
                <w:txbxContent>
                  <w:p w:rsidR="00C8558D" w:rsidRPr="00CC2D68" w:rsidRDefault="00C8558D" w:rsidP="00C271B1">
                    <w:pPr>
                      <w:rPr>
                        <w:i/>
                        <w:sz w:val="18"/>
                        <w:szCs w:val="18"/>
                      </w:rPr>
                    </w:pPr>
                    <w:r w:rsidRPr="00E03A62">
                      <w:rPr>
                        <w:i/>
                        <w:sz w:val="16"/>
                        <w:szCs w:val="16"/>
                      </w:rPr>
                      <w:t>Прищепенок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М.А</w:t>
                    </w:r>
                  </w:p>
                </w:txbxContent>
              </v:textbox>
            </v:rect>
          </v:group>
          <v:group id="_x0000_s2221" style="position:absolute;left:39;top:18969;width:4801;height:309" coordsize="19999,20000">
            <v:rect id="_x0000_s2222" style="position:absolute;width:8856;height:20000" filled="f" stroked="f" strokeweight=".25pt">
              <v:textbox style="mso-next-textbox:#_x0000_s2222" inset="1pt,1pt,1pt,1pt">
                <w:txbxContent>
                  <w:p w:rsidR="00C8558D" w:rsidRPr="0036398C" w:rsidRDefault="00C8558D" w:rsidP="00C271B1">
                    <w:pPr>
                      <w:pStyle w:val="af6"/>
                      <w:rPr>
                        <w:rFonts w:ascii="Times New Roman" w:hAnsi="Times New Roman"/>
                        <w:sz w:val="18"/>
                      </w:rPr>
                    </w:pPr>
                    <w:r w:rsidRPr="0036398C">
                      <w:rPr>
                        <w:rFonts w:ascii="Times New Roman" w:hAnsi="Times New Roman"/>
                        <w:sz w:val="18"/>
                      </w:rPr>
                      <w:t>Реценз.</w:t>
                    </w:r>
                  </w:p>
                </w:txbxContent>
              </v:textbox>
            </v:rect>
            <v:rect id="_x0000_s2223" style="position:absolute;left:9281;width:10718;height:20000" filled="f" stroked="f" strokeweight=".25pt">
              <v:textbox style="mso-next-textbox:#_x0000_s2223" inset="1pt,1pt,1pt,1pt">
                <w:txbxContent>
                  <w:p w:rsidR="00C8558D" w:rsidRPr="004A0576" w:rsidRDefault="00C8558D" w:rsidP="00C271B1">
                    <w:pPr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ab/>
                    </w:r>
                    <w:r>
                      <w:rPr>
                        <w:i/>
                        <w:sz w:val="18"/>
                        <w:szCs w:val="18"/>
                      </w:rPr>
                      <w:tab/>
                    </w:r>
                  </w:p>
                </w:txbxContent>
              </v:textbox>
            </v:rect>
          </v:group>
          <v:group id="_x0000_s2224" style="position:absolute;left:39;top:19314;width:4801;height:310" coordsize="19999,20000">
            <v:rect id="_x0000_s2225" style="position:absolute;width:8856;height:20000" filled="f" stroked="f" strokeweight=".25pt">
              <v:textbox style="mso-next-textbox:#_x0000_s2225" inset="1pt,1pt,1pt,1pt">
                <w:txbxContent>
                  <w:p w:rsidR="00C8558D" w:rsidRPr="0036398C" w:rsidRDefault="00C8558D" w:rsidP="00C271B1">
                    <w:pPr>
                      <w:pStyle w:val="af6"/>
                      <w:rPr>
                        <w:rFonts w:ascii="Times New Roman" w:hAnsi="Times New Roman"/>
                        <w:sz w:val="18"/>
                      </w:rPr>
                    </w:pPr>
                    <w:r w:rsidRPr="0036398C">
                      <w:rPr>
                        <w:rFonts w:ascii="Times New Roman" w:hAnsi="Times New Roman"/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_x0000_s2226" style="position:absolute;left:9281;width:10718;height:20000" filled="f" stroked="f" strokeweight=".25pt">
              <v:textbox style="mso-next-textbox:#_x0000_s2226" inset="1pt,1pt,1pt,1pt">
                <w:txbxContent>
                  <w:p w:rsidR="00C8558D" w:rsidRPr="004A0576" w:rsidRDefault="00C8558D" w:rsidP="004A0576">
                    <w:pPr>
                      <w:rPr>
                        <w:i/>
                        <w:sz w:val="18"/>
                      </w:rPr>
                    </w:pPr>
                  </w:p>
                </w:txbxContent>
              </v:textbox>
            </v:rect>
          </v:group>
          <v:group id="_x0000_s2227" style="position:absolute;left:39;top:19660;width:4801;height:309" coordsize="19999,20000">
            <v:rect id="_x0000_s2228" style="position:absolute;width:8856;height:20000" filled="f" stroked="f" strokeweight=".25pt">
              <v:textbox style="mso-next-textbox:#_x0000_s2228" inset="1pt,1pt,1pt,1pt">
                <w:txbxContent>
                  <w:p w:rsidR="00C8558D" w:rsidRPr="0036398C" w:rsidRDefault="00C8558D" w:rsidP="00C271B1">
                    <w:pPr>
                      <w:pStyle w:val="af6"/>
                      <w:rPr>
                        <w:rFonts w:ascii="Times New Roman" w:hAnsi="Times New Roman"/>
                        <w:sz w:val="18"/>
                      </w:rPr>
                    </w:pPr>
                    <w:r w:rsidRPr="0036398C">
                      <w:rPr>
                        <w:rFonts w:ascii="Times New Roman" w:hAnsi="Times New Roman"/>
                        <w:sz w:val="18"/>
                      </w:rPr>
                      <w:t>Утверд.</w:t>
                    </w:r>
                  </w:p>
                </w:txbxContent>
              </v:textbox>
            </v:rect>
            <v:rect id="_x0000_s2229" style="position:absolute;left:9281;width:10718;height:20000" filled="f" stroked="f" strokeweight=".25pt">
              <v:textbox style="mso-next-textbox:#_x0000_s2229" inset="1pt,1pt,1pt,1pt">
                <w:txbxContent>
                  <w:p w:rsidR="00C8558D" w:rsidRPr="004C0C33" w:rsidRDefault="00C8558D" w:rsidP="00C271B1">
                    <w:pPr>
                      <w:rPr>
                        <w:i/>
                        <w:sz w:val="18"/>
                      </w:rPr>
                    </w:pPr>
                  </w:p>
                </w:txbxContent>
              </v:textbox>
            </v:rect>
          </v:group>
          <v:line id="_x0000_s2230" style="position:absolute" from="14208,18239" to="14210,19979" strokeweight="2pt"/>
          <v:rect id="_x0000_s2231" style="position:absolute;left:7787;top:18314;width:6292;height:1609" filled="f" stroked="f" strokeweight=".25pt">
            <v:textbox style="mso-next-textbox:#_x0000_s2231" inset="1pt,1pt,1pt,1pt">
              <w:txbxContent>
                <w:p w:rsidR="00C8558D" w:rsidRPr="00E03A62" w:rsidRDefault="00C8558D" w:rsidP="00052700">
                  <w:pPr>
                    <w:contextualSpacing/>
                    <w:jc w:val="center"/>
                    <w:rPr>
                      <w:i/>
                      <w:sz w:val="22"/>
                      <w:szCs w:val="22"/>
                    </w:rPr>
                  </w:pPr>
                  <w:r w:rsidRPr="00E03A62">
                    <w:rPr>
                      <w:i/>
                      <w:sz w:val="22"/>
                      <w:szCs w:val="22"/>
                    </w:rPr>
                    <w:t xml:space="preserve">Автоматизированная информационная система «Учет техники в ОАО «Полоцкий молочный комбинат»» </w:t>
                  </w:r>
                </w:p>
              </w:txbxContent>
            </v:textbox>
          </v:rect>
          <v:line id="_x0000_s2232" style="position:absolute" from="14221,18587" to="19990,18588" strokeweight="2pt"/>
          <v:line id="_x0000_s2233" style="position:absolute" from="14219,18939" to="19988,18941" strokeweight="2pt"/>
          <v:line id="_x0000_s2234" style="position:absolute" from="17487,18239" to="17490,18932" strokeweight="2pt"/>
          <v:rect id="_x0000_s2235" style="position:absolute;left:14295;top:18258;width:1474;height:309" filled="f" stroked="f" strokeweight=".25pt">
            <v:textbox style="mso-next-textbox:#_x0000_s2235" inset="1pt,1pt,1pt,1pt">
              <w:txbxContent>
                <w:p w:rsidR="00C8558D" w:rsidRPr="0036398C" w:rsidRDefault="00C8558D" w:rsidP="00C271B1">
                  <w:pPr>
                    <w:pStyle w:val="af6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6398C">
                    <w:rPr>
                      <w:rFonts w:ascii="Times New Roman" w:hAnsi="Times New Roman"/>
                      <w:sz w:val="18"/>
                    </w:rPr>
                    <w:t>Лит.</w:t>
                  </w:r>
                </w:p>
              </w:txbxContent>
            </v:textbox>
          </v:rect>
          <v:rect id="_x0000_s2236" style="position:absolute;left:17577;top:18258;width:2327;height:309" filled="f" stroked="f" strokeweight=".25pt">
            <v:textbox style="mso-next-textbox:#_x0000_s2236" inset="1pt,1pt,1pt,1pt">
              <w:txbxContent>
                <w:p w:rsidR="00C8558D" w:rsidRPr="0036398C" w:rsidRDefault="00C8558D" w:rsidP="00C271B1">
                  <w:pPr>
                    <w:pStyle w:val="af6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6398C">
                    <w:rPr>
                      <w:rFonts w:ascii="Times New Roman" w:hAnsi="Times New Roman"/>
                      <w:sz w:val="18"/>
                    </w:rPr>
                    <w:t>Листов</w:t>
                  </w:r>
                </w:p>
              </w:txbxContent>
            </v:textbox>
          </v:rect>
          <v:rect id="_x0000_s2237" style="position:absolute;left:17591;top:18613;width:2326;height:309" filled="f" stroked="f" strokeweight=".25pt">
            <v:textbox style="mso-next-textbox:#_x0000_s2237" inset="1pt,1pt,1pt,1pt">
              <w:txbxContent>
                <w:p w:rsidR="00C8558D" w:rsidRPr="00471A19" w:rsidRDefault="00C8558D" w:rsidP="00C271B1">
                  <w:pPr>
                    <w:jc w:val="center"/>
                    <w:rPr>
                      <w:i/>
                      <w:sz w:val="18"/>
                      <w:szCs w:val="18"/>
                    </w:rPr>
                  </w:pPr>
                </w:p>
              </w:txbxContent>
            </v:textbox>
          </v:rect>
          <v:line id="_x0000_s2238" style="position:absolute" from="14755,18594" to="14757,18932" strokeweight="1pt"/>
          <v:line id="_x0000_s2239" style="position:absolute" from="15301,18595" to="15303,18933" strokeweight="1pt"/>
          <v:rect id="_x0000_s2240" style="position:absolute;left:14295;top:19221;width:5609;height:353" filled="f" stroked="f" strokeweight=".25pt">
            <v:textbox style="mso-next-textbox:#_x0000_s2240" inset="1pt,1pt,1pt,1pt">
              <w:txbxContent>
                <w:p w:rsidR="00C8558D" w:rsidRPr="006D17AB" w:rsidRDefault="00C8558D" w:rsidP="00E25FBE">
                  <w:pPr>
                    <w:pStyle w:val="af6"/>
                    <w:jc w:val="center"/>
                  </w:pPr>
                  <w:r>
                    <w:rPr>
                      <w:rFonts w:ascii="Times New Roman" w:hAnsi="Times New Roman"/>
                      <w:sz w:val="24"/>
                      <w:lang w:val="ru-RU"/>
                    </w:rPr>
                    <w:t>УО «</w:t>
                  </w:r>
                  <w:r w:rsidRPr="00CC2D68">
                    <w:rPr>
                      <w:rFonts w:ascii="Times New Roman" w:hAnsi="Times New Roman"/>
                      <w:sz w:val="24"/>
                      <w:lang w:val="ru-RU"/>
                    </w:rPr>
                    <w:t>ПГУ</w:t>
                  </w:r>
                  <w:r>
                    <w:rPr>
                      <w:rFonts w:ascii="Times New Roman" w:hAnsi="Times New Roman"/>
                      <w:sz w:val="24"/>
                      <w:lang w:val="ru-RU"/>
                    </w:rPr>
                    <w:t>» гр. 13-ИТз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58D" w:rsidRPr="0000765E" w:rsidRDefault="00C8558D">
    <w:pPr>
      <w:pStyle w:val="af4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2396A63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9BAD962"/>
    <w:lvl w:ilvl="0">
      <w:start w:val="1"/>
      <w:numFmt w:val="bullet"/>
      <w:pStyle w:val="a0"/>
      <w:lvlText w:val=""/>
      <w:lvlJc w:val="left"/>
      <w:pPr>
        <w:tabs>
          <w:tab w:val="num" w:pos="1191"/>
        </w:tabs>
        <w:ind w:left="0" w:firstLine="907"/>
      </w:pPr>
      <w:rPr>
        <w:rFonts w:ascii="Symbol" w:hAnsi="Symbol" w:hint="default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sz w:val="28"/>
      </w:rPr>
    </w:lvl>
  </w:abstractNum>
  <w:abstractNum w:abstractNumId="3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sz w:val="28"/>
      </w:rPr>
    </w:lvl>
  </w:abstractNum>
  <w:abstractNum w:abstractNumId="4" w15:restartNumberingAfterBreak="0">
    <w:nsid w:val="00000009"/>
    <w:multiLevelType w:val="singleLevel"/>
    <w:tmpl w:val="00000009"/>
    <w:name w:val="WW8Num20"/>
    <w:lvl w:ilvl="0">
      <w:start w:val="1"/>
      <w:numFmt w:val="bullet"/>
      <w:lvlText w:val=""/>
      <w:lvlJc w:val="left"/>
      <w:pPr>
        <w:tabs>
          <w:tab w:val="num" w:pos="1505"/>
        </w:tabs>
        <w:ind w:left="1505" w:hanging="360"/>
      </w:pPr>
      <w:rPr>
        <w:rFonts w:ascii="Symbol" w:hAnsi="Symbol"/>
      </w:rPr>
    </w:lvl>
  </w:abstractNum>
  <w:abstractNum w:abstractNumId="5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sz w:val="16"/>
      </w:rPr>
    </w:lvl>
  </w:abstractNum>
  <w:abstractNum w:abstractNumId="6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7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8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9" w15:restartNumberingAfterBreak="0">
    <w:nsid w:val="00000010"/>
    <w:multiLevelType w:val="single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10" w15:restartNumberingAfterBreak="0">
    <w:nsid w:val="00000011"/>
    <w:multiLevelType w:val="singleLevel"/>
    <w:tmpl w:val="00000011"/>
    <w:name w:val="WW8Num17"/>
    <w:lvl w:ilvl="0">
      <w:start w:val="1"/>
      <w:numFmt w:val="bullet"/>
      <w:lvlText w:val=""/>
      <w:lvlJc w:val="left"/>
      <w:pPr>
        <w:tabs>
          <w:tab w:val="num" w:pos="360"/>
        </w:tabs>
      </w:pPr>
      <w:rPr>
        <w:rFonts w:ascii="Wingdings" w:hAnsi="Wingdings"/>
        <w:sz w:val="16"/>
      </w:rPr>
    </w:lvl>
  </w:abstractNum>
  <w:abstractNum w:abstractNumId="11" w15:restartNumberingAfterBreak="0">
    <w:nsid w:val="00000015"/>
    <w:multiLevelType w:val="single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sz w:val="28"/>
      </w:rPr>
    </w:lvl>
  </w:abstractNum>
  <w:abstractNum w:abstractNumId="12" w15:restartNumberingAfterBreak="0">
    <w:nsid w:val="00000017"/>
    <w:multiLevelType w:val="single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13" w15:restartNumberingAfterBreak="0">
    <w:nsid w:val="00000018"/>
    <w:multiLevelType w:val="single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sz w:val="28"/>
      </w:rPr>
    </w:lvl>
  </w:abstractNum>
  <w:abstractNum w:abstractNumId="14" w15:restartNumberingAfterBreak="0">
    <w:nsid w:val="0000001A"/>
    <w:multiLevelType w:val="single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15" w15:restartNumberingAfterBreak="0">
    <w:nsid w:val="0000001B"/>
    <w:multiLevelType w:val="single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sz w:val="28"/>
      </w:rPr>
    </w:lvl>
  </w:abstractNum>
  <w:abstractNum w:abstractNumId="16" w15:restartNumberingAfterBreak="0">
    <w:nsid w:val="0000001C"/>
    <w:multiLevelType w:val="single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sz w:val="28"/>
      </w:rPr>
    </w:lvl>
  </w:abstractNum>
  <w:abstractNum w:abstractNumId="17" w15:restartNumberingAfterBreak="0">
    <w:nsid w:val="0000001E"/>
    <w:multiLevelType w:val="single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18" w15:restartNumberingAfterBreak="0">
    <w:nsid w:val="0000001F"/>
    <w:multiLevelType w:val="single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19" w15:restartNumberingAfterBreak="0">
    <w:nsid w:val="00000021"/>
    <w:multiLevelType w:val="single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sz w:val="28"/>
      </w:rPr>
    </w:lvl>
  </w:abstractNum>
  <w:abstractNum w:abstractNumId="20" w15:restartNumberingAfterBreak="0">
    <w:nsid w:val="00000022"/>
    <w:multiLevelType w:val="single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21" w15:restartNumberingAfterBreak="0">
    <w:nsid w:val="00000023"/>
    <w:multiLevelType w:val="single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22" w15:restartNumberingAfterBreak="0">
    <w:nsid w:val="00000024"/>
    <w:multiLevelType w:val="single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23" w15:restartNumberingAfterBreak="0">
    <w:nsid w:val="00000025"/>
    <w:multiLevelType w:val="single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24" w15:restartNumberingAfterBreak="0">
    <w:nsid w:val="00000028"/>
    <w:multiLevelType w:val="singleLevel"/>
    <w:tmpl w:val="00000028"/>
    <w:name w:val="WW8Num40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25" w15:restartNumberingAfterBreak="0">
    <w:nsid w:val="00000029"/>
    <w:multiLevelType w:val="singleLevel"/>
    <w:tmpl w:val="00000029"/>
    <w:name w:val="WW8Num41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26" w15:restartNumberingAfterBreak="0">
    <w:nsid w:val="0000002A"/>
    <w:multiLevelType w:val="singleLevel"/>
    <w:tmpl w:val="0000002A"/>
    <w:name w:val="WW8Num42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sz w:val="28"/>
      </w:rPr>
    </w:lvl>
  </w:abstractNum>
  <w:abstractNum w:abstractNumId="27" w15:restartNumberingAfterBreak="0">
    <w:nsid w:val="0000002C"/>
    <w:multiLevelType w:val="singleLevel"/>
    <w:tmpl w:val="0000002C"/>
    <w:name w:val="WW8Num44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sz w:val="28"/>
      </w:rPr>
    </w:lvl>
  </w:abstractNum>
  <w:abstractNum w:abstractNumId="28" w15:restartNumberingAfterBreak="0">
    <w:nsid w:val="0000002E"/>
    <w:multiLevelType w:val="singleLevel"/>
    <w:tmpl w:val="0000002E"/>
    <w:name w:val="WW8Num46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29" w15:restartNumberingAfterBreak="0">
    <w:nsid w:val="00000030"/>
    <w:multiLevelType w:val="singleLevel"/>
    <w:tmpl w:val="00000030"/>
    <w:name w:val="WW8Num48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30" w15:restartNumberingAfterBreak="0">
    <w:nsid w:val="00000031"/>
    <w:multiLevelType w:val="singleLevel"/>
    <w:tmpl w:val="00000031"/>
    <w:name w:val="WW8Num49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31" w15:restartNumberingAfterBreak="0">
    <w:nsid w:val="00000032"/>
    <w:multiLevelType w:val="singleLevel"/>
    <w:tmpl w:val="00000032"/>
    <w:name w:val="WW8Num50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32" w15:restartNumberingAfterBreak="0">
    <w:nsid w:val="00000034"/>
    <w:multiLevelType w:val="singleLevel"/>
    <w:tmpl w:val="00000034"/>
    <w:name w:val="WW8Num52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sz w:val="28"/>
      </w:rPr>
    </w:lvl>
  </w:abstractNum>
  <w:abstractNum w:abstractNumId="33" w15:restartNumberingAfterBreak="0">
    <w:nsid w:val="0000003A"/>
    <w:multiLevelType w:val="singleLevel"/>
    <w:tmpl w:val="0000003A"/>
    <w:name w:val="WW8Num58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sz w:val="28"/>
      </w:rPr>
    </w:lvl>
  </w:abstractNum>
  <w:abstractNum w:abstractNumId="34" w15:restartNumberingAfterBreak="0">
    <w:nsid w:val="0000003B"/>
    <w:multiLevelType w:val="singleLevel"/>
    <w:tmpl w:val="0000003B"/>
    <w:name w:val="WW8Num59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35" w15:restartNumberingAfterBreak="0">
    <w:nsid w:val="0000003D"/>
    <w:multiLevelType w:val="singleLevel"/>
    <w:tmpl w:val="0000003D"/>
    <w:name w:val="WW8Num61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sz w:val="28"/>
      </w:rPr>
    </w:lvl>
  </w:abstractNum>
  <w:abstractNum w:abstractNumId="36" w15:restartNumberingAfterBreak="0">
    <w:nsid w:val="00000040"/>
    <w:multiLevelType w:val="singleLevel"/>
    <w:tmpl w:val="00000040"/>
    <w:name w:val="WW8Num64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37" w15:restartNumberingAfterBreak="0">
    <w:nsid w:val="00000042"/>
    <w:multiLevelType w:val="singleLevel"/>
    <w:tmpl w:val="00000042"/>
    <w:name w:val="WW8Num66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38" w15:restartNumberingAfterBreak="0">
    <w:nsid w:val="00000045"/>
    <w:multiLevelType w:val="singleLevel"/>
    <w:tmpl w:val="00000045"/>
    <w:name w:val="WW8Num69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39" w15:restartNumberingAfterBreak="0">
    <w:nsid w:val="0000004F"/>
    <w:multiLevelType w:val="singleLevel"/>
    <w:tmpl w:val="0000004F"/>
    <w:name w:val="WW8Num79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sz w:val="28"/>
      </w:rPr>
    </w:lvl>
  </w:abstractNum>
  <w:abstractNum w:abstractNumId="40" w15:restartNumberingAfterBreak="0">
    <w:nsid w:val="00000050"/>
    <w:multiLevelType w:val="singleLevel"/>
    <w:tmpl w:val="00000050"/>
    <w:name w:val="WW8Num80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41" w15:restartNumberingAfterBreak="0">
    <w:nsid w:val="00000053"/>
    <w:multiLevelType w:val="singleLevel"/>
    <w:tmpl w:val="00000053"/>
    <w:name w:val="WW8Num83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sz w:val="28"/>
      </w:rPr>
    </w:lvl>
  </w:abstractNum>
  <w:abstractNum w:abstractNumId="42" w15:restartNumberingAfterBreak="0">
    <w:nsid w:val="00000054"/>
    <w:multiLevelType w:val="singleLevel"/>
    <w:tmpl w:val="00000054"/>
    <w:name w:val="WW8Num84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sz w:val="28"/>
      </w:rPr>
    </w:lvl>
  </w:abstractNum>
  <w:abstractNum w:abstractNumId="43" w15:restartNumberingAfterBreak="0">
    <w:nsid w:val="00000055"/>
    <w:multiLevelType w:val="singleLevel"/>
    <w:tmpl w:val="00000055"/>
    <w:name w:val="WW8Num85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sz w:val="28"/>
      </w:rPr>
    </w:lvl>
  </w:abstractNum>
  <w:abstractNum w:abstractNumId="44" w15:restartNumberingAfterBreak="0">
    <w:nsid w:val="00000057"/>
    <w:multiLevelType w:val="singleLevel"/>
    <w:tmpl w:val="00000057"/>
    <w:name w:val="WW8Num87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sz w:val="28"/>
      </w:rPr>
    </w:lvl>
  </w:abstractNum>
  <w:abstractNum w:abstractNumId="45" w15:restartNumberingAfterBreak="0">
    <w:nsid w:val="00000059"/>
    <w:multiLevelType w:val="singleLevel"/>
    <w:tmpl w:val="00000059"/>
    <w:name w:val="WW8Num89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sz w:val="28"/>
      </w:rPr>
    </w:lvl>
  </w:abstractNum>
  <w:abstractNum w:abstractNumId="46" w15:restartNumberingAfterBreak="0">
    <w:nsid w:val="0000005A"/>
    <w:multiLevelType w:val="singleLevel"/>
    <w:tmpl w:val="0000005A"/>
    <w:name w:val="WW8Num90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sz w:val="28"/>
      </w:rPr>
    </w:lvl>
  </w:abstractNum>
  <w:abstractNum w:abstractNumId="47" w15:restartNumberingAfterBreak="0">
    <w:nsid w:val="0000005D"/>
    <w:multiLevelType w:val="singleLevel"/>
    <w:tmpl w:val="0000005D"/>
    <w:name w:val="WW8Num93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sz w:val="28"/>
      </w:rPr>
    </w:lvl>
  </w:abstractNum>
  <w:abstractNum w:abstractNumId="48" w15:restartNumberingAfterBreak="0">
    <w:nsid w:val="0000005F"/>
    <w:multiLevelType w:val="singleLevel"/>
    <w:tmpl w:val="0000005F"/>
    <w:name w:val="WW8Num95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49" w15:restartNumberingAfterBreak="0">
    <w:nsid w:val="00000061"/>
    <w:multiLevelType w:val="singleLevel"/>
    <w:tmpl w:val="00000061"/>
    <w:name w:val="WW8Num97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50" w15:restartNumberingAfterBreak="0">
    <w:nsid w:val="00000063"/>
    <w:multiLevelType w:val="singleLevel"/>
    <w:tmpl w:val="00000063"/>
    <w:name w:val="WW8Num99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sz w:val="28"/>
      </w:rPr>
    </w:lvl>
  </w:abstractNum>
  <w:abstractNum w:abstractNumId="51" w15:restartNumberingAfterBreak="0">
    <w:nsid w:val="007B15B0"/>
    <w:multiLevelType w:val="hybridMultilevel"/>
    <w:tmpl w:val="5D8056B0"/>
    <w:lvl w:ilvl="0" w:tplc="8976F9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2" w15:restartNumberingAfterBreak="0">
    <w:nsid w:val="007D6E1A"/>
    <w:multiLevelType w:val="hybridMultilevel"/>
    <w:tmpl w:val="927C2BC8"/>
    <w:lvl w:ilvl="0" w:tplc="F51A7F90">
      <w:start w:val="1"/>
      <w:numFmt w:val="decimal"/>
      <w:pStyle w:val="Scullynumberlist"/>
      <w:lvlText w:val="%1"/>
      <w:lvlJc w:val="left"/>
      <w:pPr>
        <w:tabs>
          <w:tab w:val="num" w:pos="1134"/>
        </w:tabs>
        <w:ind w:left="1134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01067788"/>
    <w:multiLevelType w:val="hybridMultilevel"/>
    <w:tmpl w:val="DEF86B7E"/>
    <w:lvl w:ilvl="0" w:tplc="8976F9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017772AB"/>
    <w:multiLevelType w:val="multilevel"/>
    <w:tmpl w:val="95C4E950"/>
    <w:lvl w:ilvl="0">
      <w:start w:val="1"/>
      <w:numFmt w:val="decimal"/>
      <w:suff w:val="space"/>
      <w:lvlText w:val="%1"/>
      <w:lvlJc w:val="left"/>
      <w:pPr>
        <w:ind w:left="3202" w:firstLine="398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2570" w:firstLine="965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635" w:firstLine="965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635" w:firstLine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573"/>
        </w:tabs>
        <w:ind w:left="557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17"/>
        </w:tabs>
        <w:ind w:left="571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61"/>
        </w:tabs>
        <w:ind w:left="586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5"/>
        </w:tabs>
        <w:ind w:left="60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49"/>
        </w:tabs>
        <w:ind w:left="6149" w:hanging="1584"/>
      </w:pPr>
      <w:rPr>
        <w:rFonts w:hint="default"/>
      </w:rPr>
    </w:lvl>
  </w:abstractNum>
  <w:abstractNum w:abstractNumId="55" w15:restartNumberingAfterBreak="0">
    <w:nsid w:val="042A5EFE"/>
    <w:multiLevelType w:val="hybridMultilevel"/>
    <w:tmpl w:val="25F8FC8E"/>
    <w:lvl w:ilvl="0" w:tplc="8976F9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6" w15:restartNumberingAfterBreak="0">
    <w:nsid w:val="04351E49"/>
    <w:multiLevelType w:val="hybridMultilevel"/>
    <w:tmpl w:val="5B88E308"/>
    <w:lvl w:ilvl="0" w:tplc="2F1CB11E">
      <w:start w:val="1"/>
      <w:numFmt w:val="decimal"/>
      <w:lvlText w:val="%1"/>
      <w:lvlJc w:val="left"/>
      <w:pPr>
        <w:ind w:left="16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4" w:hanging="360"/>
      </w:pPr>
    </w:lvl>
    <w:lvl w:ilvl="2" w:tplc="0419001B" w:tentative="1">
      <w:start w:val="1"/>
      <w:numFmt w:val="lowerRoman"/>
      <w:lvlText w:val="%3."/>
      <w:lvlJc w:val="right"/>
      <w:pPr>
        <w:ind w:left="3064" w:hanging="180"/>
      </w:pPr>
    </w:lvl>
    <w:lvl w:ilvl="3" w:tplc="0419000F" w:tentative="1">
      <w:start w:val="1"/>
      <w:numFmt w:val="decimal"/>
      <w:lvlText w:val="%4."/>
      <w:lvlJc w:val="left"/>
      <w:pPr>
        <w:ind w:left="3784" w:hanging="360"/>
      </w:pPr>
    </w:lvl>
    <w:lvl w:ilvl="4" w:tplc="04190019" w:tentative="1">
      <w:start w:val="1"/>
      <w:numFmt w:val="lowerLetter"/>
      <w:lvlText w:val="%5."/>
      <w:lvlJc w:val="left"/>
      <w:pPr>
        <w:ind w:left="4504" w:hanging="360"/>
      </w:pPr>
    </w:lvl>
    <w:lvl w:ilvl="5" w:tplc="0419001B" w:tentative="1">
      <w:start w:val="1"/>
      <w:numFmt w:val="lowerRoman"/>
      <w:lvlText w:val="%6."/>
      <w:lvlJc w:val="right"/>
      <w:pPr>
        <w:ind w:left="5224" w:hanging="180"/>
      </w:pPr>
    </w:lvl>
    <w:lvl w:ilvl="6" w:tplc="0419000F" w:tentative="1">
      <w:start w:val="1"/>
      <w:numFmt w:val="decimal"/>
      <w:lvlText w:val="%7."/>
      <w:lvlJc w:val="left"/>
      <w:pPr>
        <w:ind w:left="5944" w:hanging="360"/>
      </w:pPr>
    </w:lvl>
    <w:lvl w:ilvl="7" w:tplc="04190019" w:tentative="1">
      <w:start w:val="1"/>
      <w:numFmt w:val="lowerLetter"/>
      <w:lvlText w:val="%8."/>
      <w:lvlJc w:val="left"/>
      <w:pPr>
        <w:ind w:left="6664" w:hanging="360"/>
      </w:pPr>
    </w:lvl>
    <w:lvl w:ilvl="8" w:tplc="041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57" w15:restartNumberingAfterBreak="0">
    <w:nsid w:val="07950D59"/>
    <w:multiLevelType w:val="hybridMultilevel"/>
    <w:tmpl w:val="A93612EE"/>
    <w:lvl w:ilvl="0" w:tplc="22BAAE66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8" w15:restartNumberingAfterBreak="0">
    <w:nsid w:val="07C67A74"/>
    <w:multiLevelType w:val="hybridMultilevel"/>
    <w:tmpl w:val="244CF5A8"/>
    <w:lvl w:ilvl="0" w:tplc="8976F9B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07DC2F97"/>
    <w:multiLevelType w:val="hybridMultilevel"/>
    <w:tmpl w:val="F5DC86BA"/>
    <w:lvl w:ilvl="0" w:tplc="53BE34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96F0ACE"/>
    <w:multiLevelType w:val="multilevel"/>
    <w:tmpl w:val="4B6E31BA"/>
    <w:styleLink w:val="wwf"/>
    <w:lvl w:ilvl="0">
      <w:start w:val="1"/>
      <w:numFmt w:val="decimal"/>
      <w:pStyle w:val="1"/>
      <w:suff w:val="space"/>
      <w:lvlText w:val="%1"/>
      <w:lvlJc w:val="left"/>
      <w:pPr>
        <w:ind w:left="227" w:firstLine="0"/>
      </w:pPr>
      <w:rPr>
        <w:rFonts w:ascii="Times New Roman" w:hAnsi="Times New Roman" w:hint="default"/>
        <w:b/>
        <w:sz w:val="24"/>
        <w:szCs w:val="28"/>
      </w:rPr>
    </w:lvl>
    <w:lvl w:ilvl="1">
      <w:start w:val="1"/>
      <w:numFmt w:val="decimal"/>
      <w:suff w:val="space"/>
      <w:lvlText w:val="%1.%2"/>
      <w:lvlJc w:val="left"/>
      <w:pPr>
        <w:ind w:left="3420" w:firstLine="0"/>
      </w:pPr>
      <w:rPr>
        <w:rFonts w:ascii="Times New Roman" w:hAnsi="Times New Roman" w:hint="default"/>
        <w:b/>
        <w:i w:val="0"/>
        <w:sz w:val="24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-170" w:firstLine="0"/>
      </w:pPr>
      <w:rPr>
        <w:rFonts w:hint="default"/>
        <w:sz w:val="24"/>
        <w:szCs w:val="28"/>
      </w:rPr>
    </w:lvl>
    <w:lvl w:ilvl="3">
      <w:start w:val="1"/>
      <w:numFmt w:val="decimal"/>
      <w:suff w:val="space"/>
      <w:lvlText w:val="%1.%2.%3.%4"/>
      <w:lvlJc w:val="left"/>
      <w:pPr>
        <w:ind w:left="56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96"/>
        </w:tabs>
        <w:ind w:left="1608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56"/>
        </w:tabs>
        <w:ind w:left="2112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976"/>
        </w:tabs>
        <w:ind w:left="261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336"/>
        </w:tabs>
        <w:ind w:left="3120" w:hanging="1224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696" w:hanging="1440"/>
      </w:pPr>
      <w:rPr>
        <w:rFonts w:hint="default"/>
      </w:rPr>
    </w:lvl>
  </w:abstractNum>
  <w:abstractNum w:abstractNumId="61" w15:restartNumberingAfterBreak="0">
    <w:nsid w:val="0A01764A"/>
    <w:multiLevelType w:val="hybridMultilevel"/>
    <w:tmpl w:val="6F382C3A"/>
    <w:lvl w:ilvl="0" w:tplc="22BAAE6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22BAAE66">
      <w:start w:val="1"/>
      <w:numFmt w:val="decimal"/>
      <w:lvlText w:val="%2"/>
      <w:lvlJc w:val="left"/>
      <w:pPr>
        <w:ind w:left="229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2" w15:restartNumberingAfterBreak="0">
    <w:nsid w:val="0B020E2F"/>
    <w:multiLevelType w:val="hybridMultilevel"/>
    <w:tmpl w:val="9DD8E4A2"/>
    <w:lvl w:ilvl="0" w:tplc="F166905A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3" w15:restartNumberingAfterBreak="0">
    <w:nsid w:val="0E7F4C8F"/>
    <w:multiLevelType w:val="multilevel"/>
    <w:tmpl w:val="936A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EB57822"/>
    <w:multiLevelType w:val="hybridMultilevel"/>
    <w:tmpl w:val="028AA12E"/>
    <w:lvl w:ilvl="0" w:tplc="8976F9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1330849"/>
    <w:multiLevelType w:val="hybridMultilevel"/>
    <w:tmpl w:val="0B645C96"/>
    <w:lvl w:ilvl="0" w:tplc="8976F9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6" w15:restartNumberingAfterBreak="0">
    <w:nsid w:val="11CE4545"/>
    <w:multiLevelType w:val="hybridMultilevel"/>
    <w:tmpl w:val="32682232"/>
    <w:lvl w:ilvl="0" w:tplc="53BE34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48D2C77"/>
    <w:multiLevelType w:val="multilevel"/>
    <w:tmpl w:val="F7B47034"/>
    <w:lvl w:ilvl="0">
      <w:start w:val="1"/>
      <w:numFmt w:val="decimal"/>
      <w:pStyle w:val="10"/>
      <w:suff w:val="space"/>
      <w:lvlText w:val="%1"/>
      <w:lvlJc w:val="left"/>
      <w:pPr>
        <w:ind w:left="567" w:firstLine="398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-65" w:firstLine="965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965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938"/>
        </w:tabs>
        <w:ind w:left="293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82"/>
        </w:tabs>
        <w:ind w:left="308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26"/>
        </w:tabs>
        <w:ind w:left="322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370"/>
        </w:tabs>
        <w:ind w:left="3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514"/>
        </w:tabs>
        <w:ind w:left="3514" w:hanging="1584"/>
      </w:pPr>
      <w:rPr>
        <w:rFonts w:hint="default"/>
      </w:rPr>
    </w:lvl>
  </w:abstractNum>
  <w:abstractNum w:abstractNumId="68" w15:restartNumberingAfterBreak="0">
    <w:nsid w:val="19B43944"/>
    <w:multiLevelType w:val="hybridMultilevel"/>
    <w:tmpl w:val="28360486"/>
    <w:lvl w:ilvl="0" w:tplc="22BAAE6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9" w15:restartNumberingAfterBreak="0">
    <w:nsid w:val="1A2E0C3E"/>
    <w:multiLevelType w:val="hybridMultilevel"/>
    <w:tmpl w:val="55588D98"/>
    <w:lvl w:ilvl="0" w:tplc="F166905A">
      <w:start w:val="1"/>
      <w:numFmt w:val="decimal"/>
      <w:pStyle w:val="a1"/>
      <w:lvlText w:val="%1."/>
      <w:lvlJc w:val="left"/>
      <w:pPr>
        <w:tabs>
          <w:tab w:val="num" w:pos="1324"/>
        </w:tabs>
        <w:ind w:left="0" w:firstLine="964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1B776111"/>
    <w:multiLevelType w:val="hybridMultilevel"/>
    <w:tmpl w:val="150E209C"/>
    <w:lvl w:ilvl="0" w:tplc="8976F9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1" w15:restartNumberingAfterBreak="0">
    <w:nsid w:val="1BAA0E4A"/>
    <w:multiLevelType w:val="hybridMultilevel"/>
    <w:tmpl w:val="DF94BCD4"/>
    <w:lvl w:ilvl="0" w:tplc="8976F9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1D057838"/>
    <w:multiLevelType w:val="hybridMultilevel"/>
    <w:tmpl w:val="89D4FF6C"/>
    <w:lvl w:ilvl="0" w:tplc="C88C3EE0">
      <w:start w:val="1"/>
      <w:numFmt w:val="decimal"/>
      <w:pStyle w:val="wwf0"/>
      <w:lvlText w:val="%1."/>
      <w:lvlJc w:val="left"/>
      <w:pPr>
        <w:tabs>
          <w:tab w:val="num" w:pos="0"/>
        </w:tabs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1E000E89"/>
    <w:multiLevelType w:val="multilevel"/>
    <w:tmpl w:val="90CAFD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0FB79C6"/>
    <w:multiLevelType w:val="hybridMultilevel"/>
    <w:tmpl w:val="DD42B4A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5" w15:restartNumberingAfterBreak="0">
    <w:nsid w:val="21E6232C"/>
    <w:multiLevelType w:val="hybridMultilevel"/>
    <w:tmpl w:val="FB489674"/>
    <w:lvl w:ilvl="0" w:tplc="8976F9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6" w15:restartNumberingAfterBreak="0">
    <w:nsid w:val="23FA67B5"/>
    <w:multiLevelType w:val="hybridMultilevel"/>
    <w:tmpl w:val="A366F9BA"/>
    <w:lvl w:ilvl="0" w:tplc="8976F9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7" w15:restartNumberingAfterBreak="0">
    <w:nsid w:val="276215E4"/>
    <w:multiLevelType w:val="hybridMultilevel"/>
    <w:tmpl w:val="109C8136"/>
    <w:lvl w:ilvl="0" w:tplc="53BE34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7855C83"/>
    <w:multiLevelType w:val="multilevel"/>
    <w:tmpl w:val="8DE8724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9ED254B"/>
    <w:multiLevelType w:val="hybridMultilevel"/>
    <w:tmpl w:val="E572CD5A"/>
    <w:lvl w:ilvl="0" w:tplc="8976F9B0">
      <w:start w:val="1"/>
      <w:numFmt w:val="bullet"/>
      <w:lvlText w:val=""/>
      <w:lvlJc w:val="left"/>
      <w:pPr>
        <w:ind w:left="16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80" w15:restartNumberingAfterBreak="0">
    <w:nsid w:val="2AE957A1"/>
    <w:multiLevelType w:val="hybridMultilevel"/>
    <w:tmpl w:val="2446E21C"/>
    <w:lvl w:ilvl="0" w:tplc="8976F9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1" w15:restartNumberingAfterBreak="0">
    <w:nsid w:val="2AF1295F"/>
    <w:multiLevelType w:val="hybridMultilevel"/>
    <w:tmpl w:val="BBC89278"/>
    <w:lvl w:ilvl="0" w:tplc="53BE34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2C71146A"/>
    <w:multiLevelType w:val="hybridMultilevel"/>
    <w:tmpl w:val="C96CB5DA"/>
    <w:lvl w:ilvl="0" w:tplc="53BE34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2C894A38"/>
    <w:multiLevelType w:val="hybridMultilevel"/>
    <w:tmpl w:val="F98646BA"/>
    <w:lvl w:ilvl="0" w:tplc="E85A53F8">
      <w:start w:val="1"/>
      <w:numFmt w:val="decimal"/>
      <w:pStyle w:val="wwf1"/>
      <w:lvlText w:val="%1."/>
      <w:lvlJc w:val="left"/>
      <w:pPr>
        <w:tabs>
          <w:tab w:val="num" w:pos="0"/>
        </w:tabs>
        <w:ind w:left="0" w:firstLine="851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84" w15:restartNumberingAfterBreak="0">
    <w:nsid w:val="2CE92538"/>
    <w:multiLevelType w:val="multilevel"/>
    <w:tmpl w:val="336E59D8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CF268F5"/>
    <w:multiLevelType w:val="hybridMultilevel"/>
    <w:tmpl w:val="AC68AC9E"/>
    <w:lvl w:ilvl="0" w:tplc="2870C85C">
      <w:start w:val="1"/>
      <w:numFmt w:val="bullet"/>
      <w:pStyle w:val="a2"/>
      <w:lvlText w:val=""/>
      <w:lvlJc w:val="left"/>
      <w:pPr>
        <w:tabs>
          <w:tab w:val="num" w:pos="1324"/>
        </w:tabs>
        <w:ind w:left="0" w:firstLine="964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2EA23FC3"/>
    <w:multiLevelType w:val="hybridMultilevel"/>
    <w:tmpl w:val="BB10E670"/>
    <w:lvl w:ilvl="0" w:tplc="8564D6DA">
      <w:start w:val="1"/>
      <w:numFmt w:val="bullet"/>
      <w:pStyle w:val="a3"/>
      <w:lvlText w:val="-"/>
      <w:lvlJc w:val="left"/>
      <w:pPr>
        <w:tabs>
          <w:tab w:val="num" w:pos="0"/>
        </w:tabs>
        <w:ind w:left="0" w:firstLine="96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 w:tplc="0419000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2FA51540"/>
    <w:multiLevelType w:val="multilevel"/>
    <w:tmpl w:val="C98EF39E"/>
    <w:styleLink w:val="wwf2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ascii="Times New Roman" w:hAnsi="Times New Roman" w:hint="default"/>
        <w:b w:val="0"/>
        <w:i w:val="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45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8" w15:restartNumberingAfterBreak="0">
    <w:nsid w:val="311A5EFF"/>
    <w:multiLevelType w:val="hybridMultilevel"/>
    <w:tmpl w:val="692E6924"/>
    <w:lvl w:ilvl="0" w:tplc="F166905A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9" w15:restartNumberingAfterBreak="0">
    <w:nsid w:val="31C51293"/>
    <w:multiLevelType w:val="hybridMultilevel"/>
    <w:tmpl w:val="868C3A9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22BAAE66">
      <w:start w:val="1"/>
      <w:numFmt w:val="decimal"/>
      <w:lvlText w:val="%2"/>
      <w:lvlJc w:val="left"/>
      <w:pPr>
        <w:ind w:left="229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0" w15:restartNumberingAfterBreak="0">
    <w:nsid w:val="32AA6678"/>
    <w:multiLevelType w:val="hybridMultilevel"/>
    <w:tmpl w:val="C750FA9E"/>
    <w:lvl w:ilvl="0" w:tplc="8976F9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8976F9B0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1" w15:restartNumberingAfterBreak="0">
    <w:nsid w:val="33C96D93"/>
    <w:multiLevelType w:val="hybridMultilevel"/>
    <w:tmpl w:val="CF48B85C"/>
    <w:lvl w:ilvl="0" w:tplc="8976F9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62C042A"/>
    <w:multiLevelType w:val="hybridMultilevel"/>
    <w:tmpl w:val="C49870AA"/>
    <w:lvl w:ilvl="0" w:tplc="F166905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3" w15:restartNumberingAfterBreak="0">
    <w:nsid w:val="3675676F"/>
    <w:multiLevelType w:val="multilevel"/>
    <w:tmpl w:val="6D9C9676"/>
    <w:styleLink w:val="wwf10"/>
    <w:lvl w:ilvl="0">
      <w:start w:val="1"/>
      <w:numFmt w:val="bullet"/>
      <w:pStyle w:val="wwf11"/>
      <w:suff w:val="space"/>
      <w:lvlText w:val=""/>
      <w:lvlJc w:val="left"/>
      <w:pPr>
        <w:ind w:left="851" w:firstLine="0"/>
      </w:pPr>
      <w:rPr>
        <w:rFonts w:ascii="Symbol" w:hAnsi="Symbol" w:hint="default"/>
        <w:sz w:val="24"/>
      </w:rPr>
    </w:lvl>
    <w:lvl w:ilvl="1">
      <w:start w:val="1"/>
      <w:numFmt w:val="russianLower"/>
      <w:pStyle w:val="wwf12"/>
      <w:suff w:val="space"/>
      <w:lvlText w:val="%2)"/>
      <w:lvlJc w:val="left"/>
      <w:pPr>
        <w:ind w:left="1134" w:firstLine="0"/>
      </w:pPr>
      <w:rPr>
        <w:rFonts w:ascii="Times New Roman" w:hAnsi="Times New Roman" w:cs="Courier New" w:hint="default"/>
        <w:sz w:val="24"/>
      </w:rPr>
    </w:lvl>
    <w:lvl w:ilvl="2">
      <w:start w:val="1"/>
      <w:numFmt w:val="bullet"/>
      <w:pStyle w:val="wwf13"/>
      <w:suff w:val="space"/>
      <w:lvlText w:val=""/>
      <w:lvlJc w:val="left"/>
      <w:pPr>
        <w:ind w:left="1701" w:firstLine="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5444"/>
        </w:tabs>
        <w:ind w:left="544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164"/>
        </w:tabs>
        <w:ind w:left="61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884"/>
        </w:tabs>
        <w:ind w:left="688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604"/>
        </w:tabs>
        <w:ind w:left="760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324"/>
        </w:tabs>
        <w:ind w:left="83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044"/>
        </w:tabs>
        <w:ind w:left="9044" w:hanging="360"/>
      </w:pPr>
      <w:rPr>
        <w:rFonts w:ascii="Wingdings" w:hAnsi="Wingdings" w:hint="default"/>
      </w:rPr>
    </w:lvl>
  </w:abstractNum>
  <w:abstractNum w:abstractNumId="94" w15:restartNumberingAfterBreak="0">
    <w:nsid w:val="37711F6D"/>
    <w:multiLevelType w:val="hybridMultilevel"/>
    <w:tmpl w:val="913C458C"/>
    <w:lvl w:ilvl="0" w:tplc="8976F9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5" w15:restartNumberingAfterBreak="0">
    <w:nsid w:val="3853120B"/>
    <w:multiLevelType w:val="hybridMultilevel"/>
    <w:tmpl w:val="BA54B5E8"/>
    <w:lvl w:ilvl="0" w:tplc="8976F9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6" w15:restartNumberingAfterBreak="0">
    <w:nsid w:val="39705016"/>
    <w:multiLevelType w:val="hybridMultilevel"/>
    <w:tmpl w:val="66D6AD96"/>
    <w:lvl w:ilvl="0" w:tplc="53BE34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9CC7515"/>
    <w:multiLevelType w:val="hybridMultilevel"/>
    <w:tmpl w:val="F8905712"/>
    <w:lvl w:ilvl="0" w:tplc="FA7AA6D6">
      <w:start w:val="1"/>
      <w:numFmt w:val="decimal"/>
      <w:pStyle w:val="My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CCD6C50C">
      <w:start w:val="1"/>
      <w:numFmt w:val="decimal"/>
      <w:lvlText w:val="%2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2" w:tplc="EB4EB2FC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E19008F6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3012AD14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881ACBCE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360024BE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F1943B38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29D4038E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98" w15:restartNumberingAfterBreak="0">
    <w:nsid w:val="3A145BF7"/>
    <w:multiLevelType w:val="hybridMultilevel"/>
    <w:tmpl w:val="BBAEB5B8"/>
    <w:lvl w:ilvl="0" w:tplc="8976F9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9" w15:restartNumberingAfterBreak="0">
    <w:nsid w:val="3C28132F"/>
    <w:multiLevelType w:val="hybridMultilevel"/>
    <w:tmpl w:val="2730A9BE"/>
    <w:lvl w:ilvl="0" w:tplc="31C855A6">
      <w:start w:val="1"/>
      <w:numFmt w:val="bullet"/>
      <w:pStyle w:val="a4"/>
      <w:lvlText w:val="-"/>
      <w:lvlJc w:val="left"/>
      <w:pPr>
        <w:tabs>
          <w:tab w:val="num" w:pos="2332"/>
        </w:tabs>
        <w:ind w:left="2332" w:hanging="360"/>
      </w:pPr>
      <w:rPr>
        <w:rFonts w:ascii="Courier New" w:hAnsi="Courier New" w:hint="default"/>
      </w:rPr>
    </w:lvl>
    <w:lvl w:ilvl="1" w:tplc="1BBE8734">
      <w:start w:val="1"/>
      <w:numFmt w:val="bullet"/>
      <w:lvlText w:val="o"/>
      <w:lvlJc w:val="left"/>
      <w:pPr>
        <w:tabs>
          <w:tab w:val="num" w:pos="2246"/>
        </w:tabs>
        <w:ind w:left="2246" w:hanging="360"/>
      </w:pPr>
      <w:rPr>
        <w:rFonts w:ascii="Courier New" w:hAnsi="Courier New" w:cs="Courier New" w:hint="default"/>
      </w:rPr>
    </w:lvl>
    <w:lvl w:ilvl="2" w:tplc="3686095A" w:tentative="1">
      <w:start w:val="1"/>
      <w:numFmt w:val="bullet"/>
      <w:lvlText w:val=""/>
      <w:lvlJc w:val="left"/>
      <w:pPr>
        <w:tabs>
          <w:tab w:val="num" w:pos="2966"/>
        </w:tabs>
        <w:ind w:left="2966" w:hanging="360"/>
      </w:pPr>
      <w:rPr>
        <w:rFonts w:ascii="Wingdings" w:hAnsi="Wingdings" w:hint="default"/>
      </w:rPr>
    </w:lvl>
    <w:lvl w:ilvl="3" w:tplc="FC842032" w:tentative="1">
      <w:start w:val="1"/>
      <w:numFmt w:val="bullet"/>
      <w:lvlText w:val=""/>
      <w:lvlJc w:val="left"/>
      <w:pPr>
        <w:tabs>
          <w:tab w:val="num" w:pos="3686"/>
        </w:tabs>
        <w:ind w:left="3686" w:hanging="360"/>
      </w:pPr>
      <w:rPr>
        <w:rFonts w:ascii="Symbol" w:hAnsi="Symbol" w:hint="default"/>
      </w:rPr>
    </w:lvl>
    <w:lvl w:ilvl="4" w:tplc="9FC28736" w:tentative="1">
      <w:start w:val="1"/>
      <w:numFmt w:val="bullet"/>
      <w:lvlText w:val="o"/>
      <w:lvlJc w:val="left"/>
      <w:pPr>
        <w:tabs>
          <w:tab w:val="num" w:pos="4406"/>
        </w:tabs>
        <w:ind w:left="4406" w:hanging="360"/>
      </w:pPr>
      <w:rPr>
        <w:rFonts w:ascii="Courier New" w:hAnsi="Courier New" w:cs="Courier New" w:hint="default"/>
      </w:rPr>
    </w:lvl>
    <w:lvl w:ilvl="5" w:tplc="820EF70A" w:tentative="1">
      <w:start w:val="1"/>
      <w:numFmt w:val="bullet"/>
      <w:lvlText w:val=""/>
      <w:lvlJc w:val="left"/>
      <w:pPr>
        <w:tabs>
          <w:tab w:val="num" w:pos="5126"/>
        </w:tabs>
        <w:ind w:left="5126" w:hanging="360"/>
      </w:pPr>
      <w:rPr>
        <w:rFonts w:ascii="Wingdings" w:hAnsi="Wingdings" w:hint="default"/>
      </w:rPr>
    </w:lvl>
    <w:lvl w:ilvl="6" w:tplc="EF567F9C" w:tentative="1">
      <w:start w:val="1"/>
      <w:numFmt w:val="bullet"/>
      <w:lvlText w:val=""/>
      <w:lvlJc w:val="left"/>
      <w:pPr>
        <w:tabs>
          <w:tab w:val="num" w:pos="5846"/>
        </w:tabs>
        <w:ind w:left="5846" w:hanging="360"/>
      </w:pPr>
      <w:rPr>
        <w:rFonts w:ascii="Symbol" w:hAnsi="Symbol" w:hint="default"/>
      </w:rPr>
    </w:lvl>
    <w:lvl w:ilvl="7" w:tplc="0A084812" w:tentative="1">
      <w:start w:val="1"/>
      <w:numFmt w:val="bullet"/>
      <w:lvlText w:val="o"/>
      <w:lvlJc w:val="left"/>
      <w:pPr>
        <w:tabs>
          <w:tab w:val="num" w:pos="6566"/>
        </w:tabs>
        <w:ind w:left="6566" w:hanging="360"/>
      </w:pPr>
      <w:rPr>
        <w:rFonts w:ascii="Courier New" w:hAnsi="Courier New" w:cs="Courier New" w:hint="default"/>
      </w:rPr>
    </w:lvl>
    <w:lvl w:ilvl="8" w:tplc="3DDA247C" w:tentative="1">
      <w:start w:val="1"/>
      <w:numFmt w:val="bullet"/>
      <w:lvlText w:val=""/>
      <w:lvlJc w:val="left"/>
      <w:pPr>
        <w:tabs>
          <w:tab w:val="num" w:pos="7286"/>
        </w:tabs>
        <w:ind w:left="7286" w:hanging="360"/>
      </w:pPr>
      <w:rPr>
        <w:rFonts w:ascii="Wingdings" w:hAnsi="Wingdings" w:hint="default"/>
      </w:rPr>
    </w:lvl>
  </w:abstractNum>
  <w:abstractNum w:abstractNumId="100" w15:restartNumberingAfterBreak="0">
    <w:nsid w:val="3CED130A"/>
    <w:multiLevelType w:val="hybridMultilevel"/>
    <w:tmpl w:val="2FEA9360"/>
    <w:lvl w:ilvl="0" w:tplc="7D08182A">
      <w:start w:val="1"/>
      <w:numFmt w:val="decimal"/>
      <w:pStyle w:val="a5"/>
      <w:lvlText w:val="%1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 w15:restartNumberingAfterBreak="0">
    <w:nsid w:val="3DC021A8"/>
    <w:multiLevelType w:val="hybridMultilevel"/>
    <w:tmpl w:val="D4BAA3E0"/>
    <w:styleLink w:val="wwf3"/>
    <w:lvl w:ilvl="0" w:tplc="F166905A">
      <w:start w:val="1"/>
      <w:numFmt w:val="bullet"/>
      <w:pStyle w:val="wwf-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116250C"/>
    <w:multiLevelType w:val="hybridMultilevel"/>
    <w:tmpl w:val="09F448FC"/>
    <w:lvl w:ilvl="0" w:tplc="8976F9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3" w15:restartNumberingAfterBreak="0">
    <w:nsid w:val="422140D1"/>
    <w:multiLevelType w:val="hybridMultilevel"/>
    <w:tmpl w:val="08AE5EC4"/>
    <w:lvl w:ilvl="0" w:tplc="22BAAE66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4" w15:restartNumberingAfterBreak="0">
    <w:nsid w:val="450A617B"/>
    <w:multiLevelType w:val="hybridMultilevel"/>
    <w:tmpl w:val="09A45E3C"/>
    <w:lvl w:ilvl="0" w:tplc="F166905A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5" w15:restartNumberingAfterBreak="0">
    <w:nsid w:val="46015D23"/>
    <w:multiLevelType w:val="hybridMultilevel"/>
    <w:tmpl w:val="E7625E9E"/>
    <w:lvl w:ilvl="0" w:tplc="44D61E38">
      <w:start w:val="1"/>
      <w:numFmt w:val="decimal"/>
      <w:lvlText w:val="%1"/>
      <w:lvlJc w:val="left"/>
      <w:pPr>
        <w:tabs>
          <w:tab w:val="num" w:pos="1620"/>
        </w:tabs>
        <w:ind w:left="16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6" w15:restartNumberingAfterBreak="0">
    <w:nsid w:val="4666052B"/>
    <w:multiLevelType w:val="multilevel"/>
    <w:tmpl w:val="D32857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250" w:hanging="117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A281AFA"/>
    <w:multiLevelType w:val="hybridMultilevel"/>
    <w:tmpl w:val="54C2F738"/>
    <w:lvl w:ilvl="0" w:tplc="22BAAE6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22BAAE66">
      <w:start w:val="1"/>
      <w:numFmt w:val="decimal"/>
      <w:lvlText w:val="%2"/>
      <w:lvlJc w:val="left"/>
      <w:pPr>
        <w:ind w:left="229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8" w15:restartNumberingAfterBreak="0">
    <w:nsid w:val="4C540152"/>
    <w:multiLevelType w:val="hybridMultilevel"/>
    <w:tmpl w:val="9528B61E"/>
    <w:lvl w:ilvl="0" w:tplc="F166905A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9" w15:restartNumberingAfterBreak="0">
    <w:nsid w:val="4C6F7836"/>
    <w:multiLevelType w:val="hybridMultilevel"/>
    <w:tmpl w:val="C832AA1E"/>
    <w:lvl w:ilvl="0" w:tplc="BFBC2B92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0" w15:restartNumberingAfterBreak="0">
    <w:nsid w:val="524035BC"/>
    <w:multiLevelType w:val="hybridMultilevel"/>
    <w:tmpl w:val="36A27708"/>
    <w:lvl w:ilvl="0" w:tplc="8976F9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8976F9B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4BB44BD"/>
    <w:multiLevelType w:val="multilevel"/>
    <w:tmpl w:val="69C2B5DA"/>
    <w:styleLink w:val="wwf4"/>
    <w:lvl w:ilvl="0">
      <w:start w:val="1"/>
      <w:numFmt w:val="decimal"/>
      <w:pStyle w:val="1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  <w:szCs w:val="24"/>
      </w:rPr>
    </w:lvl>
    <w:lvl w:ilvl="1">
      <w:start w:val="1"/>
      <w:numFmt w:val="decimal"/>
      <w:pStyle w:val="20"/>
      <w:suff w:val="space"/>
      <w:lvlText w:val="%1.%2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45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2" w15:restartNumberingAfterBreak="0">
    <w:nsid w:val="586A1CC6"/>
    <w:multiLevelType w:val="hybridMultilevel"/>
    <w:tmpl w:val="C5304344"/>
    <w:lvl w:ilvl="0" w:tplc="8BE4486A">
      <w:start w:val="1"/>
      <w:numFmt w:val="decimal"/>
      <w:pStyle w:val="wwfnew"/>
      <w:lvlText w:val="%1.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 w:tplc="97923110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AD74D368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F8F20C0E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FACC2DD2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261430D4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884EC29E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A4E6BCCE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AB74ECBC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13" w15:restartNumberingAfterBreak="0">
    <w:nsid w:val="58E50AF6"/>
    <w:multiLevelType w:val="singleLevel"/>
    <w:tmpl w:val="D910D5C4"/>
    <w:lvl w:ilvl="0">
      <w:start w:val="1"/>
      <w:numFmt w:val="bullet"/>
      <w:pStyle w:val="wwf-0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b w:val="0"/>
        <w:i w:val="0"/>
        <w:sz w:val="24"/>
        <w:szCs w:val="24"/>
      </w:rPr>
    </w:lvl>
  </w:abstractNum>
  <w:abstractNum w:abstractNumId="114" w15:restartNumberingAfterBreak="0">
    <w:nsid w:val="5A9C6D28"/>
    <w:multiLevelType w:val="multilevel"/>
    <w:tmpl w:val="4CB4F7DA"/>
    <w:lvl w:ilvl="0">
      <w:start w:val="1"/>
      <w:numFmt w:val="decimal"/>
      <w:suff w:val="space"/>
      <w:lvlText w:val="%1"/>
      <w:lvlJc w:val="left"/>
      <w:pPr>
        <w:ind w:left="0" w:firstLine="965"/>
      </w:pPr>
      <w:rPr>
        <w:rFonts w:hint="default"/>
      </w:rPr>
    </w:lvl>
    <w:lvl w:ilvl="1">
      <w:start w:val="1"/>
      <w:numFmt w:val="decimal"/>
      <w:pStyle w:val="a6"/>
      <w:suff w:val="space"/>
      <w:lvlText w:val="%1.%2"/>
      <w:lvlJc w:val="left"/>
      <w:pPr>
        <w:ind w:left="247" w:firstLine="9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5" w15:restartNumberingAfterBreak="0">
    <w:nsid w:val="5BC60888"/>
    <w:multiLevelType w:val="hybridMultilevel"/>
    <w:tmpl w:val="122EB6C8"/>
    <w:lvl w:ilvl="0" w:tplc="53BE34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C7A09A3"/>
    <w:multiLevelType w:val="hybridMultilevel"/>
    <w:tmpl w:val="CF78E9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7" w15:restartNumberingAfterBreak="0">
    <w:nsid w:val="5E3031FA"/>
    <w:multiLevelType w:val="hybridMultilevel"/>
    <w:tmpl w:val="1DCA27DA"/>
    <w:lvl w:ilvl="0" w:tplc="0419000F">
      <w:start w:val="1"/>
      <w:numFmt w:val="bullet"/>
      <w:pStyle w:val="Scullylist"/>
      <w:lvlText w:val=""/>
      <w:lvlJc w:val="left"/>
      <w:pPr>
        <w:tabs>
          <w:tab w:val="num" w:pos="2849"/>
        </w:tabs>
        <w:ind w:left="2849" w:hanging="425"/>
      </w:pPr>
      <w:rPr>
        <w:rFonts w:ascii="Symbol" w:hAnsi="Symbol" w:hint="default"/>
      </w:rPr>
    </w:lvl>
    <w:lvl w:ilvl="1" w:tplc="0419000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fgs" w:hAnsi="Wingdif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fgs" w:hAnsi="Wingdif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fgs" w:hAnsi="Wingdifgs" w:hint="default"/>
      </w:rPr>
    </w:lvl>
  </w:abstractNum>
  <w:abstractNum w:abstractNumId="118" w15:restartNumberingAfterBreak="0">
    <w:nsid w:val="624F4C14"/>
    <w:multiLevelType w:val="hybridMultilevel"/>
    <w:tmpl w:val="C9207736"/>
    <w:lvl w:ilvl="0" w:tplc="53BE34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4D46386"/>
    <w:multiLevelType w:val="hybridMultilevel"/>
    <w:tmpl w:val="CEC86B4A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0" w15:restartNumberingAfterBreak="0">
    <w:nsid w:val="64F85A4D"/>
    <w:multiLevelType w:val="hybridMultilevel"/>
    <w:tmpl w:val="EA729C52"/>
    <w:lvl w:ilvl="0" w:tplc="8976F9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68363F7D"/>
    <w:multiLevelType w:val="hybridMultilevel"/>
    <w:tmpl w:val="9C3AFA96"/>
    <w:lvl w:ilvl="0" w:tplc="22BAAE6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22BAAE66">
      <w:start w:val="1"/>
      <w:numFmt w:val="decimal"/>
      <w:lvlText w:val="%2"/>
      <w:lvlJc w:val="left"/>
      <w:pPr>
        <w:ind w:left="229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2" w15:restartNumberingAfterBreak="0">
    <w:nsid w:val="6B8D5EA0"/>
    <w:multiLevelType w:val="multilevel"/>
    <w:tmpl w:val="DE7CDD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F705D8E"/>
    <w:multiLevelType w:val="hybridMultilevel"/>
    <w:tmpl w:val="9B72E65E"/>
    <w:lvl w:ilvl="0" w:tplc="F166905A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4" w15:restartNumberingAfterBreak="0">
    <w:nsid w:val="7126034B"/>
    <w:multiLevelType w:val="multilevel"/>
    <w:tmpl w:val="FEA80B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170175B"/>
    <w:multiLevelType w:val="hybridMultilevel"/>
    <w:tmpl w:val="59BABA0A"/>
    <w:lvl w:ilvl="0" w:tplc="8976F9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6" w15:restartNumberingAfterBreak="0">
    <w:nsid w:val="73A3743C"/>
    <w:multiLevelType w:val="hybridMultilevel"/>
    <w:tmpl w:val="05D896B8"/>
    <w:lvl w:ilvl="0" w:tplc="53BE34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43E32B8"/>
    <w:multiLevelType w:val="hybridMultilevel"/>
    <w:tmpl w:val="E3DC1AA2"/>
    <w:lvl w:ilvl="0" w:tplc="22BAAE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4801809"/>
    <w:multiLevelType w:val="hybridMultilevel"/>
    <w:tmpl w:val="8E60A074"/>
    <w:lvl w:ilvl="0" w:tplc="22BAAE6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22BAAE66">
      <w:start w:val="1"/>
      <w:numFmt w:val="decimal"/>
      <w:lvlText w:val="%2"/>
      <w:lvlJc w:val="left"/>
      <w:pPr>
        <w:ind w:left="229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9" w15:restartNumberingAfterBreak="0">
    <w:nsid w:val="755504A9"/>
    <w:multiLevelType w:val="hybridMultilevel"/>
    <w:tmpl w:val="B308E9BA"/>
    <w:lvl w:ilvl="0" w:tplc="CE42394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0" w15:restartNumberingAfterBreak="0">
    <w:nsid w:val="75587579"/>
    <w:multiLevelType w:val="hybridMultilevel"/>
    <w:tmpl w:val="FBF0C3B0"/>
    <w:lvl w:ilvl="0" w:tplc="22BAAE6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1" w15:restartNumberingAfterBreak="0">
    <w:nsid w:val="75C96831"/>
    <w:multiLevelType w:val="hybridMultilevel"/>
    <w:tmpl w:val="E9A0593C"/>
    <w:lvl w:ilvl="0" w:tplc="8976F9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7ED07BB"/>
    <w:multiLevelType w:val="hybridMultilevel"/>
    <w:tmpl w:val="9312B108"/>
    <w:lvl w:ilvl="0" w:tplc="53BE34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A4F7DC5"/>
    <w:multiLevelType w:val="hybridMultilevel"/>
    <w:tmpl w:val="768C5F2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22BAAE66">
      <w:start w:val="1"/>
      <w:numFmt w:val="decimal"/>
      <w:lvlText w:val="%2"/>
      <w:lvlJc w:val="left"/>
      <w:pPr>
        <w:ind w:left="229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4" w15:restartNumberingAfterBreak="0">
    <w:nsid w:val="7C550DB7"/>
    <w:multiLevelType w:val="hybridMultilevel"/>
    <w:tmpl w:val="32DCA464"/>
    <w:lvl w:ilvl="0" w:tplc="F166905A">
      <w:start w:val="1"/>
      <w:numFmt w:val="bullet"/>
      <w:pStyle w:val="-2"/>
      <w:lvlText w:val=""/>
      <w:lvlJc w:val="left"/>
      <w:pPr>
        <w:tabs>
          <w:tab w:val="num" w:pos="2354"/>
        </w:tabs>
        <w:ind w:left="936" w:firstLine="119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135" w15:restartNumberingAfterBreak="0">
    <w:nsid w:val="7DCB2A52"/>
    <w:multiLevelType w:val="hybridMultilevel"/>
    <w:tmpl w:val="E0942AAE"/>
    <w:lvl w:ilvl="0" w:tplc="CDEA45CA">
      <w:start w:val="1"/>
      <w:numFmt w:val="decimal"/>
      <w:lvlText w:val="%1:"/>
      <w:lvlJc w:val="left"/>
      <w:pPr>
        <w:ind w:left="70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819" w:hanging="360"/>
      </w:pPr>
    </w:lvl>
    <w:lvl w:ilvl="2" w:tplc="0419001B" w:tentative="1">
      <w:start w:val="1"/>
      <w:numFmt w:val="lowerRoman"/>
      <w:lvlText w:val="%3."/>
      <w:lvlJc w:val="right"/>
      <w:pPr>
        <w:ind w:left="8539" w:hanging="180"/>
      </w:pPr>
    </w:lvl>
    <w:lvl w:ilvl="3" w:tplc="0419000F" w:tentative="1">
      <w:start w:val="1"/>
      <w:numFmt w:val="decimal"/>
      <w:lvlText w:val="%4."/>
      <w:lvlJc w:val="left"/>
      <w:pPr>
        <w:ind w:left="9259" w:hanging="360"/>
      </w:pPr>
    </w:lvl>
    <w:lvl w:ilvl="4" w:tplc="04190019" w:tentative="1">
      <w:start w:val="1"/>
      <w:numFmt w:val="lowerLetter"/>
      <w:lvlText w:val="%5."/>
      <w:lvlJc w:val="left"/>
      <w:pPr>
        <w:ind w:left="9979" w:hanging="360"/>
      </w:pPr>
    </w:lvl>
    <w:lvl w:ilvl="5" w:tplc="0419001B" w:tentative="1">
      <w:start w:val="1"/>
      <w:numFmt w:val="lowerRoman"/>
      <w:lvlText w:val="%6."/>
      <w:lvlJc w:val="right"/>
      <w:pPr>
        <w:ind w:left="10699" w:hanging="180"/>
      </w:pPr>
    </w:lvl>
    <w:lvl w:ilvl="6" w:tplc="0419000F" w:tentative="1">
      <w:start w:val="1"/>
      <w:numFmt w:val="decimal"/>
      <w:lvlText w:val="%7."/>
      <w:lvlJc w:val="left"/>
      <w:pPr>
        <w:ind w:left="11419" w:hanging="360"/>
      </w:pPr>
    </w:lvl>
    <w:lvl w:ilvl="7" w:tplc="04190019" w:tentative="1">
      <w:start w:val="1"/>
      <w:numFmt w:val="lowerLetter"/>
      <w:lvlText w:val="%8."/>
      <w:lvlJc w:val="left"/>
      <w:pPr>
        <w:ind w:left="12139" w:hanging="360"/>
      </w:pPr>
    </w:lvl>
    <w:lvl w:ilvl="8" w:tplc="0419001B" w:tentative="1">
      <w:start w:val="1"/>
      <w:numFmt w:val="lowerRoman"/>
      <w:lvlText w:val="%9."/>
      <w:lvlJc w:val="right"/>
      <w:pPr>
        <w:ind w:left="12859" w:hanging="180"/>
      </w:pPr>
    </w:lvl>
  </w:abstractNum>
  <w:abstractNum w:abstractNumId="136" w15:restartNumberingAfterBreak="0">
    <w:nsid w:val="7E9F7283"/>
    <w:multiLevelType w:val="multilevel"/>
    <w:tmpl w:val="0419001D"/>
    <w:styleLink w:val="1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9"/>
  </w:num>
  <w:num w:numId="2">
    <w:abstractNumId w:val="83"/>
  </w:num>
  <w:num w:numId="3">
    <w:abstractNumId w:val="1"/>
  </w:num>
  <w:num w:numId="4">
    <w:abstractNumId w:val="134"/>
  </w:num>
  <w:num w:numId="5">
    <w:abstractNumId w:val="111"/>
  </w:num>
  <w:num w:numId="6">
    <w:abstractNumId w:val="60"/>
  </w:num>
  <w:num w:numId="7">
    <w:abstractNumId w:val="87"/>
  </w:num>
  <w:num w:numId="8">
    <w:abstractNumId w:val="113"/>
  </w:num>
  <w:num w:numId="9">
    <w:abstractNumId w:val="101"/>
  </w:num>
  <w:num w:numId="10">
    <w:abstractNumId w:val="93"/>
    <w:lvlOverride w:ilvl="0">
      <w:lvl w:ilvl="0">
        <w:start w:val="1"/>
        <w:numFmt w:val="decimal"/>
        <w:pStyle w:val="wwf11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pStyle w:val="wwf12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pStyle w:val="wwf13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11">
    <w:abstractNumId w:val="97"/>
  </w:num>
  <w:num w:numId="12">
    <w:abstractNumId w:val="100"/>
  </w:num>
  <w:num w:numId="13">
    <w:abstractNumId w:val="72"/>
  </w:num>
  <w:num w:numId="14">
    <w:abstractNumId w:val="69"/>
  </w:num>
  <w:num w:numId="15">
    <w:abstractNumId w:val="114"/>
  </w:num>
  <w:num w:numId="16">
    <w:abstractNumId w:val="117"/>
  </w:num>
  <w:num w:numId="17">
    <w:abstractNumId w:val="52"/>
  </w:num>
  <w:num w:numId="18">
    <w:abstractNumId w:val="85"/>
  </w:num>
  <w:num w:numId="19">
    <w:abstractNumId w:val="112"/>
  </w:num>
  <w:num w:numId="20">
    <w:abstractNumId w:val="67"/>
  </w:num>
  <w:num w:numId="21">
    <w:abstractNumId w:val="54"/>
  </w:num>
  <w:num w:numId="22">
    <w:abstractNumId w:val="86"/>
  </w:num>
  <w:num w:numId="23">
    <w:abstractNumId w:val="93"/>
  </w:num>
  <w:num w:numId="24">
    <w:abstractNumId w:val="136"/>
  </w:num>
  <w:num w:numId="25">
    <w:abstractNumId w:val="0"/>
  </w:num>
  <w:num w:numId="26">
    <w:abstractNumId w:val="123"/>
  </w:num>
  <w:num w:numId="27">
    <w:abstractNumId w:val="104"/>
  </w:num>
  <w:num w:numId="28">
    <w:abstractNumId w:val="108"/>
  </w:num>
  <w:num w:numId="29">
    <w:abstractNumId w:val="103"/>
  </w:num>
  <w:num w:numId="30">
    <w:abstractNumId w:val="110"/>
  </w:num>
  <w:num w:numId="31">
    <w:abstractNumId w:val="129"/>
  </w:num>
  <w:num w:numId="32">
    <w:abstractNumId w:val="73"/>
  </w:num>
  <w:num w:numId="33">
    <w:abstractNumId w:val="109"/>
  </w:num>
  <w:num w:numId="34">
    <w:abstractNumId w:val="56"/>
  </w:num>
  <w:num w:numId="35">
    <w:abstractNumId w:val="79"/>
  </w:num>
  <w:num w:numId="36">
    <w:abstractNumId w:val="135"/>
  </w:num>
  <w:num w:numId="37">
    <w:abstractNumId w:val="125"/>
  </w:num>
  <w:num w:numId="38">
    <w:abstractNumId w:val="62"/>
  </w:num>
  <w:num w:numId="39">
    <w:abstractNumId w:val="84"/>
  </w:num>
  <w:num w:numId="40">
    <w:abstractNumId w:val="124"/>
  </w:num>
  <w:num w:numId="41">
    <w:abstractNumId w:val="55"/>
  </w:num>
  <w:num w:numId="42">
    <w:abstractNumId w:val="82"/>
  </w:num>
  <w:num w:numId="43">
    <w:abstractNumId w:val="126"/>
  </w:num>
  <w:num w:numId="44">
    <w:abstractNumId w:val="96"/>
  </w:num>
  <w:num w:numId="45">
    <w:abstractNumId w:val="66"/>
  </w:num>
  <w:num w:numId="46">
    <w:abstractNumId w:val="77"/>
  </w:num>
  <w:num w:numId="47">
    <w:abstractNumId w:val="59"/>
  </w:num>
  <w:num w:numId="48">
    <w:abstractNumId w:val="118"/>
  </w:num>
  <w:num w:numId="49">
    <w:abstractNumId w:val="115"/>
  </w:num>
  <w:num w:numId="50">
    <w:abstractNumId w:val="81"/>
  </w:num>
  <w:num w:numId="51">
    <w:abstractNumId w:val="132"/>
  </w:num>
  <w:num w:numId="52">
    <w:abstractNumId w:val="64"/>
  </w:num>
  <w:num w:numId="53">
    <w:abstractNumId w:val="75"/>
  </w:num>
  <w:num w:numId="54">
    <w:abstractNumId w:val="91"/>
  </w:num>
  <w:num w:numId="55">
    <w:abstractNumId w:val="120"/>
  </w:num>
  <w:num w:numId="56">
    <w:abstractNumId w:val="71"/>
  </w:num>
  <w:num w:numId="57">
    <w:abstractNumId w:val="92"/>
  </w:num>
  <w:num w:numId="58">
    <w:abstractNumId w:val="88"/>
  </w:num>
  <w:num w:numId="59">
    <w:abstractNumId w:val="80"/>
  </w:num>
  <w:num w:numId="60">
    <w:abstractNumId w:val="94"/>
  </w:num>
  <w:num w:numId="61">
    <w:abstractNumId w:val="102"/>
  </w:num>
  <w:num w:numId="62">
    <w:abstractNumId w:val="53"/>
  </w:num>
  <w:num w:numId="63">
    <w:abstractNumId w:val="51"/>
  </w:num>
  <w:num w:numId="64">
    <w:abstractNumId w:val="76"/>
  </w:num>
  <w:num w:numId="65">
    <w:abstractNumId w:val="58"/>
  </w:num>
  <w:num w:numId="66">
    <w:abstractNumId w:val="65"/>
  </w:num>
  <w:num w:numId="67">
    <w:abstractNumId w:val="122"/>
  </w:num>
  <w:num w:numId="68">
    <w:abstractNumId w:val="78"/>
  </w:num>
  <w:num w:numId="69">
    <w:abstractNumId w:val="70"/>
  </w:num>
  <w:num w:numId="70">
    <w:abstractNumId w:val="106"/>
  </w:num>
  <w:num w:numId="71">
    <w:abstractNumId w:val="131"/>
  </w:num>
  <w:num w:numId="72">
    <w:abstractNumId w:val="90"/>
  </w:num>
  <w:num w:numId="73">
    <w:abstractNumId w:val="61"/>
  </w:num>
  <w:num w:numId="74">
    <w:abstractNumId w:val="107"/>
  </w:num>
  <w:num w:numId="75">
    <w:abstractNumId w:val="127"/>
  </w:num>
  <w:num w:numId="76">
    <w:abstractNumId w:val="57"/>
  </w:num>
  <w:num w:numId="77">
    <w:abstractNumId w:val="98"/>
  </w:num>
  <w:num w:numId="78">
    <w:abstractNumId w:val="133"/>
  </w:num>
  <w:num w:numId="79">
    <w:abstractNumId w:val="95"/>
  </w:num>
  <w:num w:numId="80">
    <w:abstractNumId w:val="130"/>
  </w:num>
  <w:num w:numId="81">
    <w:abstractNumId w:val="89"/>
  </w:num>
  <w:num w:numId="82">
    <w:abstractNumId w:val="68"/>
  </w:num>
  <w:num w:numId="83">
    <w:abstractNumId w:val="128"/>
  </w:num>
  <w:num w:numId="84">
    <w:abstractNumId w:val="121"/>
  </w:num>
  <w:num w:numId="85">
    <w:abstractNumId w:val="63"/>
  </w:num>
  <w:num w:numId="86">
    <w:abstractNumId w:val="116"/>
  </w:num>
  <w:num w:numId="87">
    <w:abstractNumId w:val="105"/>
  </w:num>
  <w:num w:numId="88">
    <w:abstractNumId w:val="74"/>
  </w:num>
  <w:num w:numId="89">
    <w:abstractNumId w:val="119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00"/>
  <w:displayHorizontalDrawingGridEvery w:val="2"/>
  <w:characterSpacingControl w:val="doNotCompress"/>
  <w:hdrShapeDefaults>
    <o:shapedefaults v:ext="edit" spidmax="248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67F9"/>
    <w:rsid w:val="000006FB"/>
    <w:rsid w:val="00000A07"/>
    <w:rsid w:val="00000BE0"/>
    <w:rsid w:val="00001DD4"/>
    <w:rsid w:val="0000765E"/>
    <w:rsid w:val="00011264"/>
    <w:rsid w:val="000114A7"/>
    <w:rsid w:val="00011E85"/>
    <w:rsid w:val="00012661"/>
    <w:rsid w:val="00012D34"/>
    <w:rsid w:val="000137A9"/>
    <w:rsid w:val="000142FC"/>
    <w:rsid w:val="0001639C"/>
    <w:rsid w:val="000169C9"/>
    <w:rsid w:val="00016CA0"/>
    <w:rsid w:val="000203B6"/>
    <w:rsid w:val="00023FF2"/>
    <w:rsid w:val="00025DA0"/>
    <w:rsid w:val="000261D9"/>
    <w:rsid w:val="000307C8"/>
    <w:rsid w:val="00030D03"/>
    <w:rsid w:val="00033FA0"/>
    <w:rsid w:val="00034FFC"/>
    <w:rsid w:val="00035CB5"/>
    <w:rsid w:val="0004099E"/>
    <w:rsid w:val="00040D0A"/>
    <w:rsid w:val="000414F3"/>
    <w:rsid w:val="0004409E"/>
    <w:rsid w:val="00046324"/>
    <w:rsid w:val="00047604"/>
    <w:rsid w:val="00047FE0"/>
    <w:rsid w:val="00050EC2"/>
    <w:rsid w:val="00051DB6"/>
    <w:rsid w:val="00052700"/>
    <w:rsid w:val="00053362"/>
    <w:rsid w:val="0005620B"/>
    <w:rsid w:val="000604AB"/>
    <w:rsid w:val="000605D9"/>
    <w:rsid w:val="00063F41"/>
    <w:rsid w:val="00064250"/>
    <w:rsid w:val="00065BFC"/>
    <w:rsid w:val="0006603E"/>
    <w:rsid w:val="0006609A"/>
    <w:rsid w:val="0006635D"/>
    <w:rsid w:val="00066DE8"/>
    <w:rsid w:val="00067DB2"/>
    <w:rsid w:val="00071F6F"/>
    <w:rsid w:val="0007552D"/>
    <w:rsid w:val="0007680A"/>
    <w:rsid w:val="000772B1"/>
    <w:rsid w:val="00077B14"/>
    <w:rsid w:val="00077DD8"/>
    <w:rsid w:val="0008100C"/>
    <w:rsid w:val="00085B00"/>
    <w:rsid w:val="000902D7"/>
    <w:rsid w:val="000919AA"/>
    <w:rsid w:val="0009275E"/>
    <w:rsid w:val="00092890"/>
    <w:rsid w:val="00092CCB"/>
    <w:rsid w:val="00094A7C"/>
    <w:rsid w:val="00095130"/>
    <w:rsid w:val="00095933"/>
    <w:rsid w:val="00097535"/>
    <w:rsid w:val="000A0764"/>
    <w:rsid w:val="000A0AE7"/>
    <w:rsid w:val="000A190A"/>
    <w:rsid w:val="000A232F"/>
    <w:rsid w:val="000A48A6"/>
    <w:rsid w:val="000A4B83"/>
    <w:rsid w:val="000A5654"/>
    <w:rsid w:val="000A58A8"/>
    <w:rsid w:val="000B0362"/>
    <w:rsid w:val="000B1280"/>
    <w:rsid w:val="000B1992"/>
    <w:rsid w:val="000B1A7C"/>
    <w:rsid w:val="000B4A4E"/>
    <w:rsid w:val="000B4C72"/>
    <w:rsid w:val="000B514D"/>
    <w:rsid w:val="000C4303"/>
    <w:rsid w:val="000C460D"/>
    <w:rsid w:val="000C5095"/>
    <w:rsid w:val="000C58DF"/>
    <w:rsid w:val="000C695F"/>
    <w:rsid w:val="000D0861"/>
    <w:rsid w:val="000D11EC"/>
    <w:rsid w:val="000D4134"/>
    <w:rsid w:val="000D48A4"/>
    <w:rsid w:val="000D56C0"/>
    <w:rsid w:val="000D6437"/>
    <w:rsid w:val="000D7348"/>
    <w:rsid w:val="000D76F6"/>
    <w:rsid w:val="000E0588"/>
    <w:rsid w:val="000E0889"/>
    <w:rsid w:val="000E0AE1"/>
    <w:rsid w:val="000E1AB8"/>
    <w:rsid w:val="000E3A50"/>
    <w:rsid w:val="000E66ED"/>
    <w:rsid w:val="000E6D75"/>
    <w:rsid w:val="000E7754"/>
    <w:rsid w:val="000E7E90"/>
    <w:rsid w:val="000F1C0C"/>
    <w:rsid w:val="000F232B"/>
    <w:rsid w:val="000F60E5"/>
    <w:rsid w:val="000F6B29"/>
    <w:rsid w:val="000F6FCF"/>
    <w:rsid w:val="000F7A79"/>
    <w:rsid w:val="000F7B19"/>
    <w:rsid w:val="00100374"/>
    <w:rsid w:val="001012E5"/>
    <w:rsid w:val="00102378"/>
    <w:rsid w:val="00102C71"/>
    <w:rsid w:val="00103476"/>
    <w:rsid w:val="0010376E"/>
    <w:rsid w:val="00103913"/>
    <w:rsid w:val="00104123"/>
    <w:rsid w:val="00104D55"/>
    <w:rsid w:val="00105640"/>
    <w:rsid w:val="001065D1"/>
    <w:rsid w:val="00106F16"/>
    <w:rsid w:val="001108B6"/>
    <w:rsid w:val="001121CB"/>
    <w:rsid w:val="001161F9"/>
    <w:rsid w:val="00116F0F"/>
    <w:rsid w:val="001170C8"/>
    <w:rsid w:val="00117E21"/>
    <w:rsid w:val="001221CA"/>
    <w:rsid w:val="001223F4"/>
    <w:rsid w:val="0012259D"/>
    <w:rsid w:val="0012293B"/>
    <w:rsid w:val="00125BA2"/>
    <w:rsid w:val="00130D53"/>
    <w:rsid w:val="00130DF5"/>
    <w:rsid w:val="0013393E"/>
    <w:rsid w:val="00134532"/>
    <w:rsid w:val="00134647"/>
    <w:rsid w:val="001349A6"/>
    <w:rsid w:val="00135C4B"/>
    <w:rsid w:val="001360AD"/>
    <w:rsid w:val="00136471"/>
    <w:rsid w:val="00140009"/>
    <w:rsid w:val="00140819"/>
    <w:rsid w:val="00141352"/>
    <w:rsid w:val="00141A5E"/>
    <w:rsid w:val="00141BF1"/>
    <w:rsid w:val="001428B9"/>
    <w:rsid w:val="00143B13"/>
    <w:rsid w:val="00146CAD"/>
    <w:rsid w:val="0014729B"/>
    <w:rsid w:val="00152623"/>
    <w:rsid w:val="0015372C"/>
    <w:rsid w:val="0015418A"/>
    <w:rsid w:val="001544BF"/>
    <w:rsid w:val="0015528E"/>
    <w:rsid w:val="00155564"/>
    <w:rsid w:val="00156D41"/>
    <w:rsid w:val="00160101"/>
    <w:rsid w:val="00160283"/>
    <w:rsid w:val="00161FBA"/>
    <w:rsid w:val="0016348B"/>
    <w:rsid w:val="00163C62"/>
    <w:rsid w:val="00166E85"/>
    <w:rsid w:val="00170B70"/>
    <w:rsid w:val="00171F3B"/>
    <w:rsid w:val="00173141"/>
    <w:rsid w:val="001731A3"/>
    <w:rsid w:val="001746B3"/>
    <w:rsid w:val="001768BB"/>
    <w:rsid w:val="00184623"/>
    <w:rsid w:val="0018531D"/>
    <w:rsid w:val="00187632"/>
    <w:rsid w:val="00190104"/>
    <w:rsid w:val="00190793"/>
    <w:rsid w:val="001922E9"/>
    <w:rsid w:val="001927BB"/>
    <w:rsid w:val="00193526"/>
    <w:rsid w:val="00194940"/>
    <w:rsid w:val="00194983"/>
    <w:rsid w:val="001973A7"/>
    <w:rsid w:val="001A0601"/>
    <w:rsid w:val="001A19FF"/>
    <w:rsid w:val="001A33D8"/>
    <w:rsid w:val="001A3707"/>
    <w:rsid w:val="001A394E"/>
    <w:rsid w:val="001A43CA"/>
    <w:rsid w:val="001A5455"/>
    <w:rsid w:val="001A587B"/>
    <w:rsid w:val="001A5C56"/>
    <w:rsid w:val="001A61EE"/>
    <w:rsid w:val="001A7194"/>
    <w:rsid w:val="001B3178"/>
    <w:rsid w:val="001B388B"/>
    <w:rsid w:val="001B3EB5"/>
    <w:rsid w:val="001B62A1"/>
    <w:rsid w:val="001B7009"/>
    <w:rsid w:val="001B75BE"/>
    <w:rsid w:val="001C1608"/>
    <w:rsid w:val="001C1B78"/>
    <w:rsid w:val="001C1EFE"/>
    <w:rsid w:val="001C2DDC"/>
    <w:rsid w:val="001C56CF"/>
    <w:rsid w:val="001C6963"/>
    <w:rsid w:val="001C748C"/>
    <w:rsid w:val="001D009E"/>
    <w:rsid w:val="001D029E"/>
    <w:rsid w:val="001D1572"/>
    <w:rsid w:val="001D2AAB"/>
    <w:rsid w:val="001D4D02"/>
    <w:rsid w:val="001E3A90"/>
    <w:rsid w:val="001E3D5D"/>
    <w:rsid w:val="001E3E2E"/>
    <w:rsid w:val="001E3F31"/>
    <w:rsid w:val="001E4EFF"/>
    <w:rsid w:val="001E6732"/>
    <w:rsid w:val="001E6CFA"/>
    <w:rsid w:val="001E719B"/>
    <w:rsid w:val="001E72E7"/>
    <w:rsid w:val="001F01F5"/>
    <w:rsid w:val="001F242F"/>
    <w:rsid w:val="001F337F"/>
    <w:rsid w:val="001F48A0"/>
    <w:rsid w:val="001F7DC5"/>
    <w:rsid w:val="00200688"/>
    <w:rsid w:val="0020140F"/>
    <w:rsid w:val="00204191"/>
    <w:rsid w:val="00204C27"/>
    <w:rsid w:val="0020662D"/>
    <w:rsid w:val="00206AD6"/>
    <w:rsid w:val="002105AD"/>
    <w:rsid w:val="00210AC5"/>
    <w:rsid w:val="0021174C"/>
    <w:rsid w:val="00212BB1"/>
    <w:rsid w:val="00212C96"/>
    <w:rsid w:val="0021362E"/>
    <w:rsid w:val="002144C9"/>
    <w:rsid w:val="00214AAD"/>
    <w:rsid w:val="00215D9C"/>
    <w:rsid w:val="00216874"/>
    <w:rsid w:val="00216A37"/>
    <w:rsid w:val="002208D6"/>
    <w:rsid w:val="002212B1"/>
    <w:rsid w:val="002219D8"/>
    <w:rsid w:val="00221C08"/>
    <w:rsid w:val="00225026"/>
    <w:rsid w:val="00226BF0"/>
    <w:rsid w:val="002318EE"/>
    <w:rsid w:val="002324E7"/>
    <w:rsid w:val="00236AE8"/>
    <w:rsid w:val="00240512"/>
    <w:rsid w:val="002405E9"/>
    <w:rsid w:val="00241FD4"/>
    <w:rsid w:val="00242523"/>
    <w:rsid w:val="0024281A"/>
    <w:rsid w:val="00242837"/>
    <w:rsid w:val="00243181"/>
    <w:rsid w:val="00243F63"/>
    <w:rsid w:val="00244AB7"/>
    <w:rsid w:val="002457B9"/>
    <w:rsid w:val="002468BB"/>
    <w:rsid w:val="00247924"/>
    <w:rsid w:val="0025059B"/>
    <w:rsid w:val="00252C18"/>
    <w:rsid w:val="00252E49"/>
    <w:rsid w:val="00252FC1"/>
    <w:rsid w:val="0025303B"/>
    <w:rsid w:val="002541C5"/>
    <w:rsid w:val="00254F02"/>
    <w:rsid w:val="00255C0A"/>
    <w:rsid w:val="002567B0"/>
    <w:rsid w:val="00256D31"/>
    <w:rsid w:val="00261330"/>
    <w:rsid w:val="00262055"/>
    <w:rsid w:val="002632E7"/>
    <w:rsid w:val="00263748"/>
    <w:rsid w:val="00263F3B"/>
    <w:rsid w:val="00263FEC"/>
    <w:rsid w:val="0026419E"/>
    <w:rsid w:val="00267506"/>
    <w:rsid w:val="002678BD"/>
    <w:rsid w:val="00270AE4"/>
    <w:rsid w:val="0027116A"/>
    <w:rsid w:val="00271B17"/>
    <w:rsid w:val="00275E62"/>
    <w:rsid w:val="002763A7"/>
    <w:rsid w:val="002808D2"/>
    <w:rsid w:val="00281077"/>
    <w:rsid w:val="0028206E"/>
    <w:rsid w:val="002828BE"/>
    <w:rsid w:val="00283318"/>
    <w:rsid w:val="00284C0C"/>
    <w:rsid w:val="00287E1B"/>
    <w:rsid w:val="002914A6"/>
    <w:rsid w:val="002923A3"/>
    <w:rsid w:val="00292F98"/>
    <w:rsid w:val="00294C80"/>
    <w:rsid w:val="002956CC"/>
    <w:rsid w:val="00295F30"/>
    <w:rsid w:val="00295FF3"/>
    <w:rsid w:val="00297406"/>
    <w:rsid w:val="002A061C"/>
    <w:rsid w:val="002A1CC7"/>
    <w:rsid w:val="002A53E1"/>
    <w:rsid w:val="002A5BAD"/>
    <w:rsid w:val="002B3EF6"/>
    <w:rsid w:val="002B491E"/>
    <w:rsid w:val="002B4EE3"/>
    <w:rsid w:val="002B5527"/>
    <w:rsid w:val="002B5DBB"/>
    <w:rsid w:val="002B5FC9"/>
    <w:rsid w:val="002B75C7"/>
    <w:rsid w:val="002B7B13"/>
    <w:rsid w:val="002C1866"/>
    <w:rsid w:val="002C2453"/>
    <w:rsid w:val="002C29C5"/>
    <w:rsid w:val="002C5BBC"/>
    <w:rsid w:val="002C6A05"/>
    <w:rsid w:val="002C6F61"/>
    <w:rsid w:val="002C7DB6"/>
    <w:rsid w:val="002D38E8"/>
    <w:rsid w:val="002D440B"/>
    <w:rsid w:val="002D4ADD"/>
    <w:rsid w:val="002D526D"/>
    <w:rsid w:val="002D672E"/>
    <w:rsid w:val="002E008F"/>
    <w:rsid w:val="002E2089"/>
    <w:rsid w:val="002E4FB0"/>
    <w:rsid w:val="002E6EBA"/>
    <w:rsid w:val="002E6F75"/>
    <w:rsid w:val="002E793C"/>
    <w:rsid w:val="002F0400"/>
    <w:rsid w:val="002F2E21"/>
    <w:rsid w:val="002F3CBA"/>
    <w:rsid w:val="002F67F9"/>
    <w:rsid w:val="002F6DB3"/>
    <w:rsid w:val="00300F1F"/>
    <w:rsid w:val="00303B22"/>
    <w:rsid w:val="00304422"/>
    <w:rsid w:val="0030657D"/>
    <w:rsid w:val="00312312"/>
    <w:rsid w:val="003130DE"/>
    <w:rsid w:val="0031340D"/>
    <w:rsid w:val="00313700"/>
    <w:rsid w:val="00314E0E"/>
    <w:rsid w:val="00320E52"/>
    <w:rsid w:val="003235EE"/>
    <w:rsid w:val="00323DBF"/>
    <w:rsid w:val="0032768B"/>
    <w:rsid w:val="00327B3C"/>
    <w:rsid w:val="00330F58"/>
    <w:rsid w:val="0033117D"/>
    <w:rsid w:val="0033473A"/>
    <w:rsid w:val="00340FB5"/>
    <w:rsid w:val="00341A21"/>
    <w:rsid w:val="00342FFF"/>
    <w:rsid w:val="003432E7"/>
    <w:rsid w:val="00344D51"/>
    <w:rsid w:val="003454AA"/>
    <w:rsid w:val="00345F54"/>
    <w:rsid w:val="003474F4"/>
    <w:rsid w:val="0035255A"/>
    <w:rsid w:val="0035451F"/>
    <w:rsid w:val="00356F39"/>
    <w:rsid w:val="00361F1E"/>
    <w:rsid w:val="0036221E"/>
    <w:rsid w:val="00363CF6"/>
    <w:rsid w:val="00364843"/>
    <w:rsid w:val="00366728"/>
    <w:rsid w:val="0036736F"/>
    <w:rsid w:val="00371C0F"/>
    <w:rsid w:val="00372422"/>
    <w:rsid w:val="003740F8"/>
    <w:rsid w:val="003741F2"/>
    <w:rsid w:val="00374FE3"/>
    <w:rsid w:val="00376A39"/>
    <w:rsid w:val="003777EE"/>
    <w:rsid w:val="00380DA4"/>
    <w:rsid w:val="00381C6A"/>
    <w:rsid w:val="00382875"/>
    <w:rsid w:val="003837CE"/>
    <w:rsid w:val="00385777"/>
    <w:rsid w:val="0039185C"/>
    <w:rsid w:val="00392743"/>
    <w:rsid w:val="00393145"/>
    <w:rsid w:val="00393774"/>
    <w:rsid w:val="00393C00"/>
    <w:rsid w:val="00394BF4"/>
    <w:rsid w:val="003954F9"/>
    <w:rsid w:val="00395EA7"/>
    <w:rsid w:val="00397793"/>
    <w:rsid w:val="003A163D"/>
    <w:rsid w:val="003A22BF"/>
    <w:rsid w:val="003A27A2"/>
    <w:rsid w:val="003A36BB"/>
    <w:rsid w:val="003A4311"/>
    <w:rsid w:val="003A4BC5"/>
    <w:rsid w:val="003A5381"/>
    <w:rsid w:val="003A5F38"/>
    <w:rsid w:val="003A6D3D"/>
    <w:rsid w:val="003B2404"/>
    <w:rsid w:val="003B531F"/>
    <w:rsid w:val="003B6084"/>
    <w:rsid w:val="003B73CA"/>
    <w:rsid w:val="003B7BD5"/>
    <w:rsid w:val="003C1610"/>
    <w:rsid w:val="003C2D08"/>
    <w:rsid w:val="003C4133"/>
    <w:rsid w:val="003C42D5"/>
    <w:rsid w:val="003C562C"/>
    <w:rsid w:val="003C5D13"/>
    <w:rsid w:val="003C77C7"/>
    <w:rsid w:val="003D377A"/>
    <w:rsid w:val="003D3874"/>
    <w:rsid w:val="003D3AB2"/>
    <w:rsid w:val="003D4000"/>
    <w:rsid w:val="003D4674"/>
    <w:rsid w:val="003D6101"/>
    <w:rsid w:val="003D6457"/>
    <w:rsid w:val="003D6BB2"/>
    <w:rsid w:val="003E065F"/>
    <w:rsid w:val="003E0A76"/>
    <w:rsid w:val="003E1DF3"/>
    <w:rsid w:val="003E2242"/>
    <w:rsid w:val="003E2D2E"/>
    <w:rsid w:val="003E3057"/>
    <w:rsid w:val="003E426C"/>
    <w:rsid w:val="003E6933"/>
    <w:rsid w:val="003F026B"/>
    <w:rsid w:val="003F25C9"/>
    <w:rsid w:val="003F56B2"/>
    <w:rsid w:val="0040013F"/>
    <w:rsid w:val="00403AD7"/>
    <w:rsid w:val="00404410"/>
    <w:rsid w:val="00407D9D"/>
    <w:rsid w:val="00407E6F"/>
    <w:rsid w:val="004107BE"/>
    <w:rsid w:val="004170E0"/>
    <w:rsid w:val="00417F8E"/>
    <w:rsid w:val="00423765"/>
    <w:rsid w:val="00424739"/>
    <w:rsid w:val="004268A5"/>
    <w:rsid w:val="00427B22"/>
    <w:rsid w:val="00427E2A"/>
    <w:rsid w:val="004344F5"/>
    <w:rsid w:val="00436317"/>
    <w:rsid w:val="00440D9F"/>
    <w:rsid w:val="004420E0"/>
    <w:rsid w:val="0044557D"/>
    <w:rsid w:val="0044579D"/>
    <w:rsid w:val="00446C93"/>
    <w:rsid w:val="00447FDF"/>
    <w:rsid w:val="00450D69"/>
    <w:rsid w:val="004535DC"/>
    <w:rsid w:val="004541C1"/>
    <w:rsid w:val="004541DB"/>
    <w:rsid w:val="0045461E"/>
    <w:rsid w:val="00454C6B"/>
    <w:rsid w:val="00454F18"/>
    <w:rsid w:val="00457D6C"/>
    <w:rsid w:val="0046042D"/>
    <w:rsid w:val="004623CE"/>
    <w:rsid w:val="00462BA4"/>
    <w:rsid w:val="004632C8"/>
    <w:rsid w:val="00463390"/>
    <w:rsid w:val="00464390"/>
    <w:rsid w:val="00465F6D"/>
    <w:rsid w:val="00466194"/>
    <w:rsid w:val="004677AA"/>
    <w:rsid w:val="00470594"/>
    <w:rsid w:val="00470A0C"/>
    <w:rsid w:val="004715F2"/>
    <w:rsid w:val="00471A19"/>
    <w:rsid w:val="004725A6"/>
    <w:rsid w:val="00472787"/>
    <w:rsid w:val="00473C10"/>
    <w:rsid w:val="00474F22"/>
    <w:rsid w:val="00474FBA"/>
    <w:rsid w:val="00474FF3"/>
    <w:rsid w:val="00475428"/>
    <w:rsid w:val="00475F9B"/>
    <w:rsid w:val="004760AE"/>
    <w:rsid w:val="004767D6"/>
    <w:rsid w:val="00477D0B"/>
    <w:rsid w:val="00477DBD"/>
    <w:rsid w:val="00483666"/>
    <w:rsid w:val="0048445B"/>
    <w:rsid w:val="00486AA2"/>
    <w:rsid w:val="0049129D"/>
    <w:rsid w:val="0049321D"/>
    <w:rsid w:val="00493346"/>
    <w:rsid w:val="00494009"/>
    <w:rsid w:val="0049424F"/>
    <w:rsid w:val="00494F10"/>
    <w:rsid w:val="00495900"/>
    <w:rsid w:val="00496A54"/>
    <w:rsid w:val="00496B26"/>
    <w:rsid w:val="004A034A"/>
    <w:rsid w:val="004A0576"/>
    <w:rsid w:val="004A3288"/>
    <w:rsid w:val="004A39A6"/>
    <w:rsid w:val="004A4163"/>
    <w:rsid w:val="004A503D"/>
    <w:rsid w:val="004A69E0"/>
    <w:rsid w:val="004A7960"/>
    <w:rsid w:val="004B0FD2"/>
    <w:rsid w:val="004B20C0"/>
    <w:rsid w:val="004B222F"/>
    <w:rsid w:val="004B5F07"/>
    <w:rsid w:val="004B662E"/>
    <w:rsid w:val="004C0C33"/>
    <w:rsid w:val="004C2095"/>
    <w:rsid w:val="004C48C4"/>
    <w:rsid w:val="004C5958"/>
    <w:rsid w:val="004C6AD9"/>
    <w:rsid w:val="004D2300"/>
    <w:rsid w:val="004D3054"/>
    <w:rsid w:val="004D72A8"/>
    <w:rsid w:val="004E207F"/>
    <w:rsid w:val="004E2A4F"/>
    <w:rsid w:val="004E2BC5"/>
    <w:rsid w:val="004E43B0"/>
    <w:rsid w:val="004E52E7"/>
    <w:rsid w:val="004E6C9E"/>
    <w:rsid w:val="004E6FFA"/>
    <w:rsid w:val="004F06B5"/>
    <w:rsid w:val="004F1F2F"/>
    <w:rsid w:val="004F2BA0"/>
    <w:rsid w:val="004F32EF"/>
    <w:rsid w:val="004F3ED9"/>
    <w:rsid w:val="004F46C0"/>
    <w:rsid w:val="004F4C2D"/>
    <w:rsid w:val="004F5B24"/>
    <w:rsid w:val="004F7233"/>
    <w:rsid w:val="004F7D98"/>
    <w:rsid w:val="00503FA7"/>
    <w:rsid w:val="00504EE2"/>
    <w:rsid w:val="00505270"/>
    <w:rsid w:val="00505BE9"/>
    <w:rsid w:val="00506691"/>
    <w:rsid w:val="0050671D"/>
    <w:rsid w:val="00507BFF"/>
    <w:rsid w:val="00507E6D"/>
    <w:rsid w:val="00510CBA"/>
    <w:rsid w:val="00512192"/>
    <w:rsid w:val="005121A0"/>
    <w:rsid w:val="005134EC"/>
    <w:rsid w:val="00513503"/>
    <w:rsid w:val="00515B28"/>
    <w:rsid w:val="00516287"/>
    <w:rsid w:val="00523D14"/>
    <w:rsid w:val="00527A87"/>
    <w:rsid w:val="00527B7D"/>
    <w:rsid w:val="0053159A"/>
    <w:rsid w:val="00531AE1"/>
    <w:rsid w:val="00532E3D"/>
    <w:rsid w:val="00533051"/>
    <w:rsid w:val="00535489"/>
    <w:rsid w:val="005361C0"/>
    <w:rsid w:val="00537A71"/>
    <w:rsid w:val="00540D7A"/>
    <w:rsid w:val="00541BF2"/>
    <w:rsid w:val="00541C11"/>
    <w:rsid w:val="00544339"/>
    <w:rsid w:val="0054525B"/>
    <w:rsid w:val="00545DCE"/>
    <w:rsid w:val="00547114"/>
    <w:rsid w:val="0054747C"/>
    <w:rsid w:val="005475A7"/>
    <w:rsid w:val="0055009F"/>
    <w:rsid w:val="00551204"/>
    <w:rsid w:val="005519E2"/>
    <w:rsid w:val="00552C28"/>
    <w:rsid w:val="00560954"/>
    <w:rsid w:val="00561027"/>
    <w:rsid w:val="005610E8"/>
    <w:rsid w:val="005633B4"/>
    <w:rsid w:val="00563866"/>
    <w:rsid w:val="0056480C"/>
    <w:rsid w:val="00564E43"/>
    <w:rsid w:val="00565B36"/>
    <w:rsid w:val="00566921"/>
    <w:rsid w:val="00566B1F"/>
    <w:rsid w:val="00572421"/>
    <w:rsid w:val="00572C77"/>
    <w:rsid w:val="00572DF2"/>
    <w:rsid w:val="005734C0"/>
    <w:rsid w:val="0057395F"/>
    <w:rsid w:val="0057734A"/>
    <w:rsid w:val="0058087A"/>
    <w:rsid w:val="00583D3E"/>
    <w:rsid w:val="00587BE1"/>
    <w:rsid w:val="00591A5E"/>
    <w:rsid w:val="00592ACA"/>
    <w:rsid w:val="005940E9"/>
    <w:rsid w:val="00595B05"/>
    <w:rsid w:val="005A0040"/>
    <w:rsid w:val="005A0B02"/>
    <w:rsid w:val="005A1013"/>
    <w:rsid w:val="005A16C2"/>
    <w:rsid w:val="005A29C4"/>
    <w:rsid w:val="005A4C58"/>
    <w:rsid w:val="005A6326"/>
    <w:rsid w:val="005A747A"/>
    <w:rsid w:val="005A7A6A"/>
    <w:rsid w:val="005B0363"/>
    <w:rsid w:val="005B13DD"/>
    <w:rsid w:val="005B1784"/>
    <w:rsid w:val="005B1CA2"/>
    <w:rsid w:val="005B264F"/>
    <w:rsid w:val="005B4B33"/>
    <w:rsid w:val="005B5796"/>
    <w:rsid w:val="005B6011"/>
    <w:rsid w:val="005B6393"/>
    <w:rsid w:val="005B7DEC"/>
    <w:rsid w:val="005C1465"/>
    <w:rsid w:val="005C4C65"/>
    <w:rsid w:val="005C515D"/>
    <w:rsid w:val="005C5ACD"/>
    <w:rsid w:val="005D3137"/>
    <w:rsid w:val="005D4902"/>
    <w:rsid w:val="005D4D5A"/>
    <w:rsid w:val="005D4FD0"/>
    <w:rsid w:val="005D58E5"/>
    <w:rsid w:val="005D7108"/>
    <w:rsid w:val="005D79CC"/>
    <w:rsid w:val="005D7EB8"/>
    <w:rsid w:val="005E04A5"/>
    <w:rsid w:val="005E10C3"/>
    <w:rsid w:val="005E111A"/>
    <w:rsid w:val="005E112A"/>
    <w:rsid w:val="005E2555"/>
    <w:rsid w:val="005E3F67"/>
    <w:rsid w:val="005E4BBD"/>
    <w:rsid w:val="005E518F"/>
    <w:rsid w:val="005E5FF0"/>
    <w:rsid w:val="005F0E3C"/>
    <w:rsid w:val="005F2192"/>
    <w:rsid w:val="005F35F7"/>
    <w:rsid w:val="005F5615"/>
    <w:rsid w:val="005F6EFD"/>
    <w:rsid w:val="00600F0E"/>
    <w:rsid w:val="00601C06"/>
    <w:rsid w:val="00601E1F"/>
    <w:rsid w:val="00602D2D"/>
    <w:rsid w:val="00604602"/>
    <w:rsid w:val="006114AC"/>
    <w:rsid w:val="0061778C"/>
    <w:rsid w:val="0062209F"/>
    <w:rsid w:val="00631E26"/>
    <w:rsid w:val="00634565"/>
    <w:rsid w:val="00634F2E"/>
    <w:rsid w:val="0063689C"/>
    <w:rsid w:val="00636D2C"/>
    <w:rsid w:val="00637A27"/>
    <w:rsid w:val="00641476"/>
    <w:rsid w:val="00642347"/>
    <w:rsid w:val="00646644"/>
    <w:rsid w:val="006516D2"/>
    <w:rsid w:val="00652FE5"/>
    <w:rsid w:val="00653807"/>
    <w:rsid w:val="00655398"/>
    <w:rsid w:val="006557FF"/>
    <w:rsid w:val="00657110"/>
    <w:rsid w:val="00657221"/>
    <w:rsid w:val="006600B3"/>
    <w:rsid w:val="00661BD2"/>
    <w:rsid w:val="00662588"/>
    <w:rsid w:val="0066263C"/>
    <w:rsid w:val="00663D1F"/>
    <w:rsid w:val="00664B69"/>
    <w:rsid w:val="006657F1"/>
    <w:rsid w:val="00666D81"/>
    <w:rsid w:val="0066709A"/>
    <w:rsid w:val="006676DC"/>
    <w:rsid w:val="00670339"/>
    <w:rsid w:val="006711B8"/>
    <w:rsid w:val="00673586"/>
    <w:rsid w:val="006748D9"/>
    <w:rsid w:val="00674EEC"/>
    <w:rsid w:val="006768CA"/>
    <w:rsid w:val="00680426"/>
    <w:rsid w:val="0068061B"/>
    <w:rsid w:val="00680DF4"/>
    <w:rsid w:val="00682C33"/>
    <w:rsid w:val="0068460B"/>
    <w:rsid w:val="00684926"/>
    <w:rsid w:val="00684E6C"/>
    <w:rsid w:val="00684F78"/>
    <w:rsid w:val="00684F9D"/>
    <w:rsid w:val="006858D3"/>
    <w:rsid w:val="00685E2A"/>
    <w:rsid w:val="00686157"/>
    <w:rsid w:val="00686F06"/>
    <w:rsid w:val="0068795E"/>
    <w:rsid w:val="00690F00"/>
    <w:rsid w:val="00691923"/>
    <w:rsid w:val="00692139"/>
    <w:rsid w:val="0069274F"/>
    <w:rsid w:val="00692929"/>
    <w:rsid w:val="006937B5"/>
    <w:rsid w:val="00696777"/>
    <w:rsid w:val="00696DA2"/>
    <w:rsid w:val="006971FB"/>
    <w:rsid w:val="006A0B7F"/>
    <w:rsid w:val="006A1AF8"/>
    <w:rsid w:val="006A31E5"/>
    <w:rsid w:val="006A4ADD"/>
    <w:rsid w:val="006A613D"/>
    <w:rsid w:val="006A75EC"/>
    <w:rsid w:val="006B0C82"/>
    <w:rsid w:val="006B1F31"/>
    <w:rsid w:val="006B3FCF"/>
    <w:rsid w:val="006B407B"/>
    <w:rsid w:val="006B450E"/>
    <w:rsid w:val="006B5C98"/>
    <w:rsid w:val="006B6BB4"/>
    <w:rsid w:val="006C0942"/>
    <w:rsid w:val="006C14B3"/>
    <w:rsid w:val="006C3069"/>
    <w:rsid w:val="006C332B"/>
    <w:rsid w:val="006C35D9"/>
    <w:rsid w:val="006C4570"/>
    <w:rsid w:val="006C636B"/>
    <w:rsid w:val="006C6861"/>
    <w:rsid w:val="006C6EDF"/>
    <w:rsid w:val="006C7CBA"/>
    <w:rsid w:val="006D17AB"/>
    <w:rsid w:val="006D1E89"/>
    <w:rsid w:val="006D44C6"/>
    <w:rsid w:val="006D483D"/>
    <w:rsid w:val="006D5387"/>
    <w:rsid w:val="006D60C3"/>
    <w:rsid w:val="006D7C54"/>
    <w:rsid w:val="006E067D"/>
    <w:rsid w:val="006E1C0F"/>
    <w:rsid w:val="006E3F4C"/>
    <w:rsid w:val="006E5401"/>
    <w:rsid w:val="006E55A9"/>
    <w:rsid w:val="006E58BD"/>
    <w:rsid w:val="006E65C6"/>
    <w:rsid w:val="006F0FA7"/>
    <w:rsid w:val="006F2DEA"/>
    <w:rsid w:val="006F4BD7"/>
    <w:rsid w:val="006F62B1"/>
    <w:rsid w:val="006F77DF"/>
    <w:rsid w:val="006F7889"/>
    <w:rsid w:val="007001E7"/>
    <w:rsid w:val="00701267"/>
    <w:rsid w:val="0070179D"/>
    <w:rsid w:val="0070282A"/>
    <w:rsid w:val="00702F35"/>
    <w:rsid w:val="00703439"/>
    <w:rsid w:val="00704385"/>
    <w:rsid w:val="00704555"/>
    <w:rsid w:val="00704F41"/>
    <w:rsid w:val="0070570D"/>
    <w:rsid w:val="00707DCA"/>
    <w:rsid w:val="00710097"/>
    <w:rsid w:val="00713091"/>
    <w:rsid w:val="007140AB"/>
    <w:rsid w:val="007147E8"/>
    <w:rsid w:val="00714BEF"/>
    <w:rsid w:val="00715CD2"/>
    <w:rsid w:val="0071617A"/>
    <w:rsid w:val="00716F2F"/>
    <w:rsid w:val="007171BE"/>
    <w:rsid w:val="00717759"/>
    <w:rsid w:val="00717BCB"/>
    <w:rsid w:val="007203C8"/>
    <w:rsid w:val="007203D6"/>
    <w:rsid w:val="007205D1"/>
    <w:rsid w:val="0072185C"/>
    <w:rsid w:val="00722736"/>
    <w:rsid w:val="00725490"/>
    <w:rsid w:val="00725F7E"/>
    <w:rsid w:val="0072691F"/>
    <w:rsid w:val="00730171"/>
    <w:rsid w:val="00731450"/>
    <w:rsid w:val="00731B89"/>
    <w:rsid w:val="00731E12"/>
    <w:rsid w:val="0073493E"/>
    <w:rsid w:val="00735A6D"/>
    <w:rsid w:val="00735BD2"/>
    <w:rsid w:val="00737870"/>
    <w:rsid w:val="007379EF"/>
    <w:rsid w:val="00737A3D"/>
    <w:rsid w:val="00737AF8"/>
    <w:rsid w:val="007418E5"/>
    <w:rsid w:val="007438CE"/>
    <w:rsid w:val="00746D19"/>
    <w:rsid w:val="007478C9"/>
    <w:rsid w:val="00747F7E"/>
    <w:rsid w:val="00750DFD"/>
    <w:rsid w:val="007520C1"/>
    <w:rsid w:val="007521FD"/>
    <w:rsid w:val="0075372A"/>
    <w:rsid w:val="007540D4"/>
    <w:rsid w:val="007565D6"/>
    <w:rsid w:val="007579B8"/>
    <w:rsid w:val="00760A8C"/>
    <w:rsid w:val="00761B39"/>
    <w:rsid w:val="00762461"/>
    <w:rsid w:val="007632C5"/>
    <w:rsid w:val="007633D8"/>
    <w:rsid w:val="007664FD"/>
    <w:rsid w:val="00766574"/>
    <w:rsid w:val="0076671E"/>
    <w:rsid w:val="00766BF3"/>
    <w:rsid w:val="00767A48"/>
    <w:rsid w:val="00767AF8"/>
    <w:rsid w:val="007701BE"/>
    <w:rsid w:val="007707AD"/>
    <w:rsid w:val="00774959"/>
    <w:rsid w:val="0077498C"/>
    <w:rsid w:val="00777448"/>
    <w:rsid w:val="00782435"/>
    <w:rsid w:val="007824AD"/>
    <w:rsid w:val="0078330D"/>
    <w:rsid w:val="007835A7"/>
    <w:rsid w:val="007836D0"/>
    <w:rsid w:val="00783C0B"/>
    <w:rsid w:val="007851E0"/>
    <w:rsid w:val="00785D08"/>
    <w:rsid w:val="00786656"/>
    <w:rsid w:val="00787BFE"/>
    <w:rsid w:val="007904BB"/>
    <w:rsid w:val="007904E4"/>
    <w:rsid w:val="00793433"/>
    <w:rsid w:val="00794AC8"/>
    <w:rsid w:val="00794D12"/>
    <w:rsid w:val="00794FFE"/>
    <w:rsid w:val="00796325"/>
    <w:rsid w:val="007969A1"/>
    <w:rsid w:val="007A0191"/>
    <w:rsid w:val="007A0401"/>
    <w:rsid w:val="007A2FBD"/>
    <w:rsid w:val="007A3F9B"/>
    <w:rsid w:val="007A597C"/>
    <w:rsid w:val="007A60C1"/>
    <w:rsid w:val="007B0AE7"/>
    <w:rsid w:val="007B2497"/>
    <w:rsid w:val="007B2A5F"/>
    <w:rsid w:val="007B2CAF"/>
    <w:rsid w:val="007B3BE2"/>
    <w:rsid w:val="007B4602"/>
    <w:rsid w:val="007B5AEC"/>
    <w:rsid w:val="007B67F8"/>
    <w:rsid w:val="007B6870"/>
    <w:rsid w:val="007B7500"/>
    <w:rsid w:val="007C0AAC"/>
    <w:rsid w:val="007C20F0"/>
    <w:rsid w:val="007C296E"/>
    <w:rsid w:val="007C5367"/>
    <w:rsid w:val="007C7892"/>
    <w:rsid w:val="007D0509"/>
    <w:rsid w:val="007D2717"/>
    <w:rsid w:val="007D453E"/>
    <w:rsid w:val="007D5141"/>
    <w:rsid w:val="007D5A9D"/>
    <w:rsid w:val="007D5E25"/>
    <w:rsid w:val="007D6637"/>
    <w:rsid w:val="007D68A2"/>
    <w:rsid w:val="007D70D6"/>
    <w:rsid w:val="007D713F"/>
    <w:rsid w:val="007D71B0"/>
    <w:rsid w:val="007E0960"/>
    <w:rsid w:val="007E238D"/>
    <w:rsid w:val="007E3168"/>
    <w:rsid w:val="007E4DD4"/>
    <w:rsid w:val="007E725F"/>
    <w:rsid w:val="007F019F"/>
    <w:rsid w:val="007F0834"/>
    <w:rsid w:val="007F08CE"/>
    <w:rsid w:val="007F3B3F"/>
    <w:rsid w:val="007F4F8F"/>
    <w:rsid w:val="007F767E"/>
    <w:rsid w:val="007F7A49"/>
    <w:rsid w:val="007F7EC0"/>
    <w:rsid w:val="008009A9"/>
    <w:rsid w:val="00801989"/>
    <w:rsid w:val="00802C56"/>
    <w:rsid w:val="00803FBC"/>
    <w:rsid w:val="008040D0"/>
    <w:rsid w:val="00806023"/>
    <w:rsid w:val="00806AE0"/>
    <w:rsid w:val="00811657"/>
    <w:rsid w:val="008210D0"/>
    <w:rsid w:val="00823443"/>
    <w:rsid w:val="00825217"/>
    <w:rsid w:val="00826E7F"/>
    <w:rsid w:val="00827B4A"/>
    <w:rsid w:val="0083124C"/>
    <w:rsid w:val="00834383"/>
    <w:rsid w:val="008346C8"/>
    <w:rsid w:val="00834FA7"/>
    <w:rsid w:val="00836AF6"/>
    <w:rsid w:val="008418B5"/>
    <w:rsid w:val="00843DC9"/>
    <w:rsid w:val="00844C00"/>
    <w:rsid w:val="0084548E"/>
    <w:rsid w:val="00845F4E"/>
    <w:rsid w:val="008468BC"/>
    <w:rsid w:val="00847361"/>
    <w:rsid w:val="00847662"/>
    <w:rsid w:val="00847FE4"/>
    <w:rsid w:val="00850AC1"/>
    <w:rsid w:val="00851116"/>
    <w:rsid w:val="008521F9"/>
    <w:rsid w:val="008524C5"/>
    <w:rsid w:val="00855551"/>
    <w:rsid w:val="008563CF"/>
    <w:rsid w:val="008574C2"/>
    <w:rsid w:val="008579EB"/>
    <w:rsid w:val="00857F47"/>
    <w:rsid w:val="00860287"/>
    <w:rsid w:val="0086093B"/>
    <w:rsid w:val="0086203C"/>
    <w:rsid w:val="008630B4"/>
    <w:rsid w:val="00864D9C"/>
    <w:rsid w:val="008674D3"/>
    <w:rsid w:val="008713FB"/>
    <w:rsid w:val="00872953"/>
    <w:rsid w:val="0087592E"/>
    <w:rsid w:val="008761CB"/>
    <w:rsid w:val="00877A0F"/>
    <w:rsid w:val="00881D41"/>
    <w:rsid w:val="00884118"/>
    <w:rsid w:val="00884B69"/>
    <w:rsid w:val="00885478"/>
    <w:rsid w:val="00885894"/>
    <w:rsid w:val="00885F6B"/>
    <w:rsid w:val="0088748E"/>
    <w:rsid w:val="00892E71"/>
    <w:rsid w:val="00893FA9"/>
    <w:rsid w:val="0089724A"/>
    <w:rsid w:val="00897749"/>
    <w:rsid w:val="008A0C39"/>
    <w:rsid w:val="008A2247"/>
    <w:rsid w:val="008A5D46"/>
    <w:rsid w:val="008A62B5"/>
    <w:rsid w:val="008A69BA"/>
    <w:rsid w:val="008A6A2B"/>
    <w:rsid w:val="008A767E"/>
    <w:rsid w:val="008A7F79"/>
    <w:rsid w:val="008B03FE"/>
    <w:rsid w:val="008B765B"/>
    <w:rsid w:val="008B7963"/>
    <w:rsid w:val="008C13C4"/>
    <w:rsid w:val="008C1F36"/>
    <w:rsid w:val="008C30A8"/>
    <w:rsid w:val="008C4023"/>
    <w:rsid w:val="008D05BC"/>
    <w:rsid w:val="008D0EF6"/>
    <w:rsid w:val="008D1419"/>
    <w:rsid w:val="008D1625"/>
    <w:rsid w:val="008D1898"/>
    <w:rsid w:val="008D1FD8"/>
    <w:rsid w:val="008D296A"/>
    <w:rsid w:val="008D29C9"/>
    <w:rsid w:val="008D41B9"/>
    <w:rsid w:val="008D46B0"/>
    <w:rsid w:val="008D4D4D"/>
    <w:rsid w:val="008D6CFC"/>
    <w:rsid w:val="008D6F96"/>
    <w:rsid w:val="008D7593"/>
    <w:rsid w:val="008D7A10"/>
    <w:rsid w:val="008E1DC2"/>
    <w:rsid w:val="008E453F"/>
    <w:rsid w:val="008E45FB"/>
    <w:rsid w:val="008E4C8C"/>
    <w:rsid w:val="008E595F"/>
    <w:rsid w:val="008E64DC"/>
    <w:rsid w:val="008E716A"/>
    <w:rsid w:val="008E72FD"/>
    <w:rsid w:val="008E73BF"/>
    <w:rsid w:val="008F0278"/>
    <w:rsid w:val="008F03AE"/>
    <w:rsid w:val="008F470D"/>
    <w:rsid w:val="008F54B3"/>
    <w:rsid w:val="008F66BA"/>
    <w:rsid w:val="009007FC"/>
    <w:rsid w:val="00901020"/>
    <w:rsid w:val="00901866"/>
    <w:rsid w:val="00903417"/>
    <w:rsid w:val="0091027B"/>
    <w:rsid w:val="00910EA7"/>
    <w:rsid w:val="00911EF6"/>
    <w:rsid w:val="00912413"/>
    <w:rsid w:val="0091263D"/>
    <w:rsid w:val="00912CA8"/>
    <w:rsid w:val="0091443A"/>
    <w:rsid w:val="00916604"/>
    <w:rsid w:val="00916F5B"/>
    <w:rsid w:val="00921F9D"/>
    <w:rsid w:val="00922161"/>
    <w:rsid w:val="0092355C"/>
    <w:rsid w:val="00923898"/>
    <w:rsid w:val="00924143"/>
    <w:rsid w:val="009264AE"/>
    <w:rsid w:val="00927A4D"/>
    <w:rsid w:val="009303C2"/>
    <w:rsid w:val="009317D8"/>
    <w:rsid w:val="00932213"/>
    <w:rsid w:val="00932B4B"/>
    <w:rsid w:val="00933297"/>
    <w:rsid w:val="00933F3E"/>
    <w:rsid w:val="00934E91"/>
    <w:rsid w:val="00935A02"/>
    <w:rsid w:val="009378BD"/>
    <w:rsid w:val="00937F8E"/>
    <w:rsid w:val="0094026F"/>
    <w:rsid w:val="0094398D"/>
    <w:rsid w:val="00945068"/>
    <w:rsid w:val="00945C3C"/>
    <w:rsid w:val="00953488"/>
    <w:rsid w:val="009567E0"/>
    <w:rsid w:val="00957463"/>
    <w:rsid w:val="009601F7"/>
    <w:rsid w:val="00960A92"/>
    <w:rsid w:val="00960B87"/>
    <w:rsid w:val="00961D8B"/>
    <w:rsid w:val="0096335B"/>
    <w:rsid w:val="00971E75"/>
    <w:rsid w:val="009722FE"/>
    <w:rsid w:val="00973C18"/>
    <w:rsid w:val="00974120"/>
    <w:rsid w:val="00974BD7"/>
    <w:rsid w:val="00974DCB"/>
    <w:rsid w:val="00975C4D"/>
    <w:rsid w:val="00976EE7"/>
    <w:rsid w:val="00977AAD"/>
    <w:rsid w:val="00980530"/>
    <w:rsid w:val="009816F3"/>
    <w:rsid w:val="009819DE"/>
    <w:rsid w:val="0098255D"/>
    <w:rsid w:val="009831A1"/>
    <w:rsid w:val="009831BA"/>
    <w:rsid w:val="00984151"/>
    <w:rsid w:val="00985E0F"/>
    <w:rsid w:val="00986DD7"/>
    <w:rsid w:val="009870EB"/>
    <w:rsid w:val="009876AC"/>
    <w:rsid w:val="00990B34"/>
    <w:rsid w:val="00991211"/>
    <w:rsid w:val="009936A9"/>
    <w:rsid w:val="00993837"/>
    <w:rsid w:val="00994353"/>
    <w:rsid w:val="0099564E"/>
    <w:rsid w:val="00995A1B"/>
    <w:rsid w:val="009A0642"/>
    <w:rsid w:val="009A0BE8"/>
    <w:rsid w:val="009A36A9"/>
    <w:rsid w:val="009A424F"/>
    <w:rsid w:val="009A48F0"/>
    <w:rsid w:val="009A4EDF"/>
    <w:rsid w:val="009B00D3"/>
    <w:rsid w:val="009B1CF7"/>
    <w:rsid w:val="009B1DAE"/>
    <w:rsid w:val="009B1EAF"/>
    <w:rsid w:val="009B24E0"/>
    <w:rsid w:val="009B4266"/>
    <w:rsid w:val="009B64C4"/>
    <w:rsid w:val="009B68F4"/>
    <w:rsid w:val="009B727F"/>
    <w:rsid w:val="009B730E"/>
    <w:rsid w:val="009C156A"/>
    <w:rsid w:val="009C1A84"/>
    <w:rsid w:val="009C2A92"/>
    <w:rsid w:val="009C4019"/>
    <w:rsid w:val="009C4D66"/>
    <w:rsid w:val="009C51FA"/>
    <w:rsid w:val="009C55EA"/>
    <w:rsid w:val="009C6F1B"/>
    <w:rsid w:val="009D49CD"/>
    <w:rsid w:val="009D4E45"/>
    <w:rsid w:val="009D5BE4"/>
    <w:rsid w:val="009D7F35"/>
    <w:rsid w:val="009E0E0E"/>
    <w:rsid w:val="009E3B8D"/>
    <w:rsid w:val="009E4B9C"/>
    <w:rsid w:val="009E4C92"/>
    <w:rsid w:val="009E5E06"/>
    <w:rsid w:val="009E62C0"/>
    <w:rsid w:val="009E6912"/>
    <w:rsid w:val="009E69FE"/>
    <w:rsid w:val="009E6C31"/>
    <w:rsid w:val="009E7C63"/>
    <w:rsid w:val="009F378E"/>
    <w:rsid w:val="009F435F"/>
    <w:rsid w:val="009F4CED"/>
    <w:rsid w:val="009F5410"/>
    <w:rsid w:val="009F586F"/>
    <w:rsid w:val="009F661C"/>
    <w:rsid w:val="009F7578"/>
    <w:rsid w:val="00A00F7B"/>
    <w:rsid w:val="00A013E9"/>
    <w:rsid w:val="00A02B17"/>
    <w:rsid w:val="00A03183"/>
    <w:rsid w:val="00A03509"/>
    <w:rsid w:val="00A03B0D"/>
    <w:rsid w:val="00A044E1"/>
    <w:rsid w:val="00A045E2"/>
    <w:rsid w:val="00A04AC6"/>
    <w:rsid w:val="00A04C4B"/>
    <w:rsid w:val="00A07754"/>
    <w:rsid w:val="00A07CF7"/>
    <w:rsid w:val="00A107C6"/>
    <w:rsid w:val="00A107EA"/>
    <w:rsid w:val="00A10F54"/>
    <w:rsid w:val="00A11382"/>
    <w:rsid w:val="00A11A19"/>
    <w:rsid w:val="00A133F5"/>
    <w:rsid w:val="00A143F9"/>
    <w:rsid w:val="00A14871"/>
    <w:rsid w:val="00A15A00"/>
    <w:rsid w:val="00A168FB"/>
    <w:rsid w:val="00A21095"/>
    <w:rsid w:val="00A214DA"/>
    <w:rsid w:val="00A218AD"/>
    <w:rsid w:val="00A218BA"/>
    <w:rsid w:val="00A2272B"/>
    <w:rsid w:val="00A23DC4"/>
    <w:rsid w:val="00A26D97"/>
    <w:rsid w:val="00A27A92"/>
    <w:rsid w:val="00A30364"/>
    <w:rsid w:val="00A31F94"/>
    <w:rsid w:val="00A3497B"/>
    <w:rsid w:val="00A410D3"/>
    <w:rsid w:val="00A42F87"/>
    <w:rsid w:val="00A43D68"/>
    <w:rsid w:val="00A45736"/>
    <w:rsid w:val="00A469DA"/>
    <w:rsid w:val="00A47CB5"/>
    <w:rsid w:val="00A51DD2"/>
    <w:rsid w:val="00A522CC"/>
    <w:rsid w:val="00A53120"/>
    <w:rsid w:val="00A531BC"/>
    <w:rsid w:val="00A5352B"/>
    <w:rsid w:val="00A55540"/>
    <w:rsid w:val="00A56B09"/>
    <w:rsid w:val="00A56FC6"/>
    <w:rsid w:val="00A575DD"/>
    <w:rsid w:val="00A6008E"/>
    <w:rsid w:val="00A6236B"/>
    <w:rsid w:val="00A651CF"/>
    <w:rsid w:val="00A65763"/>
    <w:rsid w:val="00A6662A"/>
    <w:rsid w:val="00A66F34"/>
    <w:rsid w:val="00A67271"/>
    <w:rsid w:val="00A6744E"/>
    <w:rsid w:val="00A71CE8"/>
    <w:rsid w:val="00A72F8E"/>
    <w:rsid w:val="00A74A69"/>
    <w:rsid w:val="00A76A65"/>
    <w:rsid w:val="00A76A97"/>
    <w:rsid w:val="00A81BC9"/>
    <w:rsid w:val="00A83868"/>
    <w:rsid w:val="00A83E27"/>
    <w:rsid w:val="00A84EA2"/>
    <w:rsid w:val="00A8687E"/>
    <w:rsid w:val="00A90945"/>
    <w:rsid w:val="00A92180"/>
    <w:rsid w:val="00A92247"/>
    <w:rsid w:val="00A96B66"/>
    <w:rsid w:val="00AA170C"/>
    <w:rsid w:val="00AA1D23"/>
    <w:rsid w:val="00AA1DB9"/>
    <w:rsid w:val="00AA348A"/>
    <w:rsid w:val="00AA59E4"/>
    <w:rsid w:val="00AA6088"/>
    <w:rsid w:val="00AB10EA"/>
    <w:rsid w:val="00AB1282"/>
    <w:rsid w:val="00AB23D6"/>
    <w:rsid w:val="00AB2CE8"/>
    <w:rsid w:val="00AB30A3"/>
    <w:rsid w:val="00AB7EA7"/>
    <w:rsid w:val="00AC0E14"/>
    <w:rsid w:val="00AC0F23"/>
    <w:rsid w:val="00AC16CE"/>
    <w:rsid w:val="00AC38D6"/>
    <w:rsid w:val="00AC39CD"/>
    <w:rsid w:val="00AC3C4F"/>
    <w:rsid w:val="00AC3F20"/>
    <w:rsid w:val="00AC42EE"/>
    <w:rsid w:val="00AC43AC"/>
    <w:rsid w:val="00AC5647"/>
    <w:rsid w:val="00AC6355"/>
    <w:rsid w:val="00AC64DE"/>
    <w:rsid w:val="00AC6B61"/>
    <w:rsid w:val="00AD0C38"/>
    <w:rsid w:val="00AD13C1"/>
    <w:rsid w:val="00AD19A7"/>
    <w:rsid w:val="00AD1B0B"/>
    <w:rsid w:val="00AD33C4"/>
    <w:rsid w:val="00AD33FB"/>
    <w:rsid w:val="00AD45CF"/>
    <w:rsid w:val="00AD5AEE"/>
    <w:rsid w:val="00AD6BD8"/>
    <w:rsid w:val="00AD71A3"/>
    <w:rsid w:val="00AE0918"/>
    <w:rsid w:val="00AE0E2F"/>
    <w:rsid w:val="00AE23B1"/>
    <w:rsid w:val="00AE27B3"/>
    <w:rsid w:val="00AE2F55"/>
    <w:rsid w:val="00AE3D83"/>
    <w:rsid w:val="00AE4187"/>
    <w:rsid w:val="00AE7020"/>
    <w:rsid w:val="00AE773F"/>
    <w:rsid w:val="00AF00C2"/>
    <w:rsid w:val="00AF1D5C"/>
    <w:rsid w:val="00AF333F"/>
    <w:rsid w:val="00AF4065"/>
    <w:rsid w:val="00AF4313"/>
    <w:rsid w:val="00AF44E4"/>
    <w:rsid w:val="00AF5D46"/>
    <w:rsid w:val="00B000AF"/>
    <w:rsid w:val="00B00813"/>
    <w:rsid w:val="00B0309D"/>
    <w:rsid w:val="00B0431E"/>
    <w:rsid w:val="00B045BA"/>
    <w:rsid w:val="00B0525A"/>
    <w:rsid w:val="00B06F01"/>
    <w:rsid w:val="00B1032C"/>
    <w:rsid w:val="00B10958"/>
    <w:rsid w:val="00B10F8C"/>
    <w:rsid w:val="00B11652"/>
    <w:rsid w:val="00B12233"/>
    <w:rsid w:val="00B12F0D"/>
    <w:rsid w:val="00B144F1"/>
    <w:rsid w:val="00B14AA8"/>
    <w:rsid w:val="00B165C0"/>
    <w:rsid w:val="00B17D47"/>
    <w:rsid w:val="00B20DCF"/>
    <w:rsid w:val="00B20F0C"/>
    <w:rsid w:val="00B21194"/>
    <w:rsid w:val="00B22AD6"/>
    <w:rsid w:val="00B22B0E"/>
    <w:rsid w:val="00B23F1A"/>
    <w:rsid w:val="00B23F94"/>
    <w:rsid w:val="00B32C73"/>
    <w:rsid w:val="00B32DD6"/>
    <w:rsid w:val="00B33460"/>
    <w:rsid w:val="00B34010"/>
    <w:rsid w:val="00B3544C"/>
    <w:rsid w:val="00B36782"/>
    <w:rsid w:val="00B36D1E"/>
    <w:rsid w:val="00B37DAD"/>
    <w:rsid w:val="00B43F02"/>
    <w:rsid w:val="00B45E3E"/>
    <w:rsid w:val="00B510AD"/>
    <w:rsid w:val="00B52A2A"/>
    <w:rsid w:val="00B53BF9"/>
    <w:rsid w:val="00B541BC"/>
    <w:rsid w:val="00B5422E"/>
    <w:rsid w:val="00B55B7C"/>
    <w:rsid w:val="00B5704B"/>
    <w:rsid w:val="00B573BF"/>
    <w:rsid w:val="00B57B6B"/>
    <w:rsid w:val="00B61A88"/>
    <w:rsid w:val="00B6257A"/>
    <w:rsid w:val="00B625C9"/>
    <w:rsid w:val="00B62B97"/>
    <w:rsid w:val="00B63242"/>
    <w:rsid w:val="00B638F8"/>
    <w:rsid w:val="00B66200"/>
    <w:rsid w:val="00B668C9"/>
    <w:rsid w:val="00B712C7"/>
    <w:rsid w:val="00B7404F"/>
    <w:rsid w:val="00B80257"/>
    <w:rsid w:val="00B80CCD"/>
    <w:rsid w:val="00B815E1"/>
    <w:rsid w:val="00B82369"/>
    <w:rsid w:val="00B82A4A"/>
    <w:rsid w:val="00B82FDA"/>
    <w:rsid w:val="00B84C76"/>
    <w:rsid w:val="00B85030"/>
    <w:rsid w:val="00B86D43"/>
    <w:rsid w:val="00B9082A"/>
    <w:rsid w:val="00B928A8"/>
    <w:rsid w:val="00B930A1"/>
    <w:rsid w:val="00B93D04"/>
    <w:rsid w:val="00B9458D"/>
    <w:rsid w:val="00B94827"/>
    <w:rsid w:val="00B94A8F"/>
    <w:rsid w:val="00B956B2"/>
    <w:rsid w:val="00B963AA"/>
    <w:rsid w:val="00B96A5D"/>
    <w:rsid w:val="00BA189C"/>
    <w:rsid w:val="00BA4A56"/>
    <w:rsid w:val="00BA4D06"/>
    <w:rsid w:val="00BB2295"/>
    <w:rsid w:val="00BB484A"/>
    <w:rsid w:val="00BB4BBC"/>
    <w:rsid w:val="00BB5E4E"/>
    <w:rsid w:val="00BC0241"/>
    <w:rsid w:val="00BC16AA"/>
    <w:rsid w:val="00BC2A27"/>
    <w:rsid w:val="00BC495D"/>
    <w:rsid w:val="00BC4F45"/>
    <w:rsid w:val="00BC51CE"/>
    <w:rsid w:val="00BC5552"/>
    <w:rsid w:val="00BC61D7"/>
    <w:rsid w:val="00BD0793"/>
    <w:rsid w:val="00BD4B95"/>
    <w:rsid w:val="00BD512E"/>
    <w:rsid w:val="00BD6BCC"/>
    <w:rsid w:val="00BD7330"/>
    <w:rsid w:val="00BD7BD2"/>
    <w:rsid w:val="00BE4496"/>
    <w:rsid w:val="00BE5510"/>
    <w:rsid w:val="00BE5BF3"/>
    <w:rsid w:val="00BE66AE"/>
    <w:rsid w:val="00BE7550"/>
    <w:rsid w:val="00BF2D36"/>
    <w:rsid w:val="00BF4DB5"/>
    <w:rsid w:val="00C008A2"/>
    <w:rsid w:val="00C018CB"/>
    <w:rsid w:val="00C02301"/>
    <w:rsid w:val="00C03C65"/>
    <w:rsid w:val="00C05173"/>
    <w:rsid w:val="00C05238"/>
    <w:rsid w:val="00C05A66"/>
    <w:rsid w:val="00C06B0F"/>
    <w:rsid w:val="00C06CA1"/>
    <w:rsid w:val="00C1067C"/>
    <w:rsid w:val="00C1174C"/>
    <w:rsid w:val="00C12C11"/>
    <w:rsid w:val="00C14FE1"/>
    <w:rsid w:val="00C169CA"/>
    <w:rsid w:val="00C17BBD"/>
    <w:rsid w:val="00C203DF"/>
    <w:rsid w:val="00C209FF"/>
    <w:rsid w:val="00C20EC3"/>
    <w:rsid w:val="00C218D1"/>
    <w:rsid w:val="00C21983"/>
    <w:rsid w:val="00C226A0"/>
    <w:rsid w:val="00C23EA9"/>
    <w:rsid w:val="00C24199"/>
    <w:rsid w:val="00C243AA"/>
    <w:rsid w:val="00C2561B"/>
    <w:rsid w:val="00C25CC3"/>
    <w:rsid w:val="00C26D10"/>
    <w:rsid w:val="00C271B1"/>
    <w:rsid w:val="00C33628"/>
    <w:rsid w:val="00C341D7"/>
    <w:rsid w:val="00C36A91"/>
    <w:rsid w:val="00C371E1"/>
    <w:rsid w:val="00C42AB1"/>
    <w:rsid w:val="00C42ABF"/>
    <w:rsid w:val="00C43166"/>
    <w:rsid w:val="00C436C8"/>
    <w:rsid w:val="00C52A51"/>
    <w:rsid w:val="00C551DE"/>
    <w:rsid w:val="00C559EB"/>
    <w:rsid w:val="00C57A7E"/>
    <w:rsid w:val="00C63DB9"/>
    <w:rsid w:val="00C6413A"/>
    <w:rsid w:val="00C642D9"/>
    <w:rsid w:val="00C6589A"/>
    <w:rsid w:val="00C65B2D"/>
    <w:rsid w:val="00C70195"/>
    <w:rsid w:val="00C70F2E"/>
    <w:rsid w:val="00C7197F"/>
    <w:rsid w:val="00C71D42"/>
    <w:rsid w:val="00C721FD"/>
    <w:rsid w:val="00C736DF"/>
    <w:rsid w:val="00C74C06"/>
    <w:rsid w:val="00C753AA"/>
    <w:rsid w:val="00C76E3D"/>
    <w:rsid w:val="00C80EB7"/>
    <w:rsid w:val="00C833FC"/>
    <w:rsid w:val="00C836CE"/>
    <w:rsid w:val="00C84716"/>
    <w:rsid w:val="00C847BC"/>
    <w:rsid w:val="00C8558D"/>
    <w:rsid w:val="00C85BAF"/>
    <w:rsid w:val="00C865CF"/>
    <w:rsid w:val="00C91057"/>
    <w:rsid w:val="00C91491"/>
    <w:rsid w:val="00C9280E"/>
    <w:rsid w:val="00C9684B"/>
    <w:rsid w:val="00C972D2"/>
    <w:rsid w:val="00C97BC1"/>
    <w:rsid w:val="00CA01AE"/>
    <w:rsid w:val="00CA2714"/>
    <w:rsid w:val="00CA3E01"/>
    <w:rsid w:val="00CA4BC4"/>
    <w:rsid w:val="00CA4E8D"/>
    <w:rsid w:val="00CA58E9"/>
    <w:rsid w:val="00CA5C67"/>
    <w:rsid w:val="00CA61E4"/>
    <w:rsid w:val="00CB12E5"/>
    <w:rsid w:val="00CB1A8E"/>
    <w:rsid w:val="00CB3936"/>
    <w:rsid w:val="00CB445B"/>
    <w:rsid w:val="00CB784A"/>
    <w:rsid w:val="00CC0388"/>
    <w:rsid w:val="00CC2C95"/>
    <w:rsid w:val="00CC2D68"/>
    <w:rsid w:val="00CC391A"/>
    <w:rsid w:val="00CC4087"/>
    <w:rsid w:val="00CC4D48"/>
    <w:rsid w:val="00CC582C"/>
    <w:rsid w:val="00CD0370"/>
    <w:rsid w:val="00CD12F2"/>
    <w:rsid w:val="00CD387A"/>
    <w:rsid w:val="00CD4222"/>
    <w:rsid w:val="00CD5439"/>
    <w:rsid w:val="00CD5DBA"/>
    <w:rsid w:val="00CD6296"/>
    <w:rsid w:val="00CD6927"/>
    <w:rsid w:val="00CE0675"/>
    <w:rsid w:val="00CE0E23"/>
    <w:rsid w:val="00CE2AC5"/>
    <w:rsid w:val="00CE2F54"/>
    <w:rsid w:val="00CE33EA"/>
    <w:rsid w:val="00CE373C"/>
    <w:rsid w:val="00CE477E"/>
    <w:rsid w:val="00CE4BA2"/>
    <w:rsid w:val="00CE709C"/>
    <w:rsid w:val="00CF1F21"/>
    <w:rsid w:val="00CF2D8C"/>
    <w:rsid w:val="00CF3402"/>
    <w:rsid w:val="00CF34CA"/>
    <w:rsid w:val="00CF403E"/>
    <w:rsid w:val="00CF6524"/>
    <w:rsid w:val="00CF67C1"/>
    <w:rsid w:val="00CF698E"/>
    <w:rsid w:val="00D02321"/>
    <w:rsid w:val="00D0339B"/>
    <w:rsid w:val="00D03ED1"/>
    <w:rsid w:val="00D05ADC"/>
    <w:rsid w:val="00D10A45"/>
    <w:rsid w:val="00D13E7A"/>
    <w:rsid w:val="00D160BF"/>
    <w:rsid w:val="00D16BF0"/>
    <w:rsid w:val="00D20EC9"/>
    <w:rsid w:val="00D25D09"/>
    <w:rsid w:val="00D263D2"/>
    <w:rsid w:val="00D26D86"/>
    <w:rsid w:val="00D27BF1"/>
    <w:rsid w:val="00D27E7F"/>
    <w:rsid w:val="00D315B2"/>
    <w:rsid w:val="00D32B4A"/>
    <w:rsid w:val="00D33649"/>
    <w:rsid w:val="00D341AF"/>
    <w:rsid w:val="00D34B27"/>
    <w:rsid w:val="00D3567C"/>
    <w:rsid w:val="00D37332"/>
    <w:rsid w:val="00D44E44"/>
    <w:rsid w:val="00D45379"/>
    <w:rsid w:val="00D45752"/>
    <w:rsid w:val="00D51BFB"/>
    <w:rsid w:val="00D51CC4"/>
    <w:rsid w:val="00D51FFF"/>
    <w:rsid w:val="00D556AA"/>
    <w:rsid w:val="00D560C3"/>
    <w:rsid w:val="00D57077"/>
    <w:rsid w:val="00D57744"/>
    <w:rsid w:val="00D60B8A"/>
    <w:rsid w:val="00D61DCA"/>
    <w:rsid w:val="00D61FC6"/>
    <w:rsid w:val="00D63709"/>
    <w:rsid w:val="00D64155"/>
    <w:rsid w:val="00D6451B"/>
    <w:rsid w:val="00D64ED5"/>
    <w:rsid w:val="00D650C3"/>
    <w:rsid w:val="00D65888"/>
    <w:rsid w:val="00D65AC4"/>
    <w:rsid w:val="00D66392"/>
    <w:rsid w:val="00D66E00"/>
    <w:rsid w:val="00D67466"/>
    <w:rsid w:val="00D732B2"/>
    <w:rsid w:val="00D73AA6"/>
    <w:rsid w:val="00D73C3B"/>
    <w:rsid w:val="00D75504"/>
    <w:rsid w:val="00D756FA"/>
    <w:rsid w:val="00D77194"/>
    <w:rsid w:val="00D80B8C"/>
    <w:rsid w:val="00D81159"/>
    <w:rsid w:val="00D81B86"/>
    <w:rsid w:val="00D81F5D"/>
    <w:rsid w:val="00D8254C"/>
    <w:rsid w:val="00D829CC"/>
    <w:rsid w:val="00D82EC6"/>
    <w:rsid w:val="00D838E9"/>
    <w:rsid w:val="00D85ACF"/>
    <w:rsid w:val="00D86561"/>
    <w:rsid w:val="00D90CFB"/>
    <w:rsid w:val="00D91955"/>
    <w:rsid w:val="00D91BBF"/>
    <w:rsid w:val="00D92BC0"/>
    <w:rsid w:val="00D9472F"/>
    <w:rsid w:val="00D94A3B"/>
    <w:rsid w:val="00D94EFF"/>
    <w:rsid w:val="00D95EB0"/>
    <w:rsid w:val="00D96EEA"/>
    <w:rsid w:val="00DA1D7A"/>
    <w:rsid w:val="00DA2325"/>
    <w:rsid w:val="00DA44D7"/>
    <w:rsid w:val="00DA4CBB"/>
    <w:rsid w:val="00DA50CA"/>
    <w:rsid w:val="00DA60BC"/>
    <w:rsid w:val="00DA6B86"/>
    <w:rsid w:val="00DB2063"/>
    <w:rsid w:val="00DB28E5"/>
    <w:rsid w:val="00DB30F5"/>
    <w:rsid w:val="00DB4003"/>
    <w:rsid w:val="00DB4931"/>
    <w:rsid w:val="00DB4F97"/>
    <w:rsid w:val="00DB50AB"/>
    <w:rsid w:val="00DB627A"/>
    <w:rsid w:val="00DB6D4D"/>
    <w:rsid w:val="00DB7DF8"/>
    <w:rsid w:val="00DB7E0B"/>
    <w:rsid w:val="00DB7E99"/>
    <w:rsid w:val="00DC1124"/>
    <w:rsid w:val="00DC1CD0"/>
    <w:rsid w:val="00DC3C56"/>
    <w:rsid w:val="00DC459E"/>
    <w:rsid w:val="00DC6D69"/>
    <w:rsid w:val="00DD0C40"/>
    <w:rsid w:val="00DD20C7"/>
    <w:rsid w:val="00DD2694"/>
    <w:rsid w:val="00DD2916"/>
    <w:rsid w:val="00DE1A01"/>
    <w:rsid w:val="00DE1E0C"/>
    <w:rsid w:val="00DE354E"/>
    <w:rsid w:val="00DE3BBF"/>
    <w:rsid w:val="00DE4D68"/>
    <w:rsid w:val="00DE4FF0"/>
    <w:rsid w:val="00DE5A26"/>
    <w:rsid w:val="00DE5D9E"/>
    <w:rsid w:val="00DE6CD3"/>
    <w:rsid w:val="00DF0726"/>
    <w:rsid w:val="00DF272B"/>
    <w:rsid w:val="00DF27FF"/>
    <w:rsid w:val="00DF30AF"/>
    <w:rsid w:val="00DF385A"/>
    <w:rsid w:val="00DF3D2D"/>
    <w:rsid w:val="00DF5541"/>
    <w:rsid w:val="00DF5985"/>
    <w:rsid w:val="00E011B7"/>
    <w:rsid w:val="00E01326"/>
    <w:rsid w:val="00E01C0E"/>
    <w:rsid w:val="00E03A62"/>
    <w:rsid w:val="00E06009"/>
    <w:rsid w:val="00E061EB"/>
    <w:rsid w:val="00E07388"/>
    <w:rsid w:val="00E0751A"/>
    <w:rsid w:val="00E07E77"/>
    <w:rsid w:val="00E07FF2"/>
    <w:rsid w:val="00E1063E"/>
    <w:rsid w:val="00E12EC7"/>
    <w:rsid w:val="00E13933"/>
    <w:rsid w:val="00E14F82"/>
    <w:rsid w:val="00E170A9"/>
    <w:rsid w:val="00E20D49"/>
    <w:rsid w:val="00E22B01"/>
    <w:rsid w:val="00E2406E"/>
    <w:rsid w:val="00E24586"/>
    <w:rsid w:val="00E2536E"/>
    <w:rsid w:val="00E25FBE"/>
    <w:rsid w:val="00E26BCF"/>
    <w:rsid w:val="00E27123"/>
    <w:rsid w:val="00E2740A"/>
    <w:rsid w:val="00E31536"/>
    <w:rsid w:val="00E31AF4"/>
    <w:rsid w:val="00E32384"/>
    <w:rsid w:val="00E326A0"/>
    <w:rsid w:val="00E32D08"/>
    <w:rsid w:val="00E33B3F"/>
    <w:rsid w:val="00E33DDA"/>
    <w:rsid w:val="00E40FC0"/>
    <w:rsid w:val="00E42A28"/>
    <w:rsid w:val="00E4362B"/>
    <w:rsid w:val="00E45885"/>
    <w:rsid w:val="00E50234"/>
    <w:rsid w:val="00E5058A"/>
    <w:rsid w:val="00E50BB6"/>
    <w:rsid w:val="00E50F74"/>
    <w:rsid w:val="00E522E6"/>
    <w:rsid w:val="00E5232E"/>
    <w:rsid w:val="00E56BD4"/>
    <w:rsid w:val="00E57102"/>
    <w:rsid w:val="00E57584"/>
    <w:rsid w:val="00E579FB"/>
    <w:rsid w:val="00E611CD"/>
    <w:rsid w:val="00E6208F"/>
    <w:rsid w:val="00E62349"/>
    <w:rsid w:val="00E63E09"/>
    <w:rsid w:val="00E64F3C"/>
    <w:rsid w:val="00E65C2F"/>
    <w:rsid w:val="00E67689"/>
    <w:rsid w:val="00E7365F"/>
    <w:rsid w:val="00E74C32"/>
    <w:rsid w:val="00E75CAD"/>
    <w:rsid w:val="00E778C9"/>
    <w:rsid w:val="00E80080"/>
    <w:rsid w:val="00E80CE0"/>
    <w:rsid w:val="00E81124"/>
    <w:rsid w:val="00E82532"/>
    <w:rsid w:val="00E84C74"/>
    <w:rsid w:val="00E85860"/>
    <w:rsid w:val="00E85B8E"/>
    <w:rsid w:val="00E87BA8"/>
    <w:rsid w:val="00E87F09"/>
    <w:rsid w:val="00E90030"/>
    <w:rsid w:val="00E909A7"/>
    <w:rsid w:val="00E91915"/>
    <w:rsid w:val="00E93511"/>
    <w:rsid w:val="00E935B5"/>
    <w:rsid w:val="00E96151"/>
    <w:rsid w:val="00E9736E"/>
    <w:rsid w:val="00EA0BDB"/>
    <w:rsid w:val="00EA10EC"/>
    <w:rsid w:val="00EA20BA"/>
    <w:rsid w:val="00EA6AAB"/>
    <w:rsid w:val="00EA6C71"/>
    <w:rsid w:val="00EA6D8A"/>
    <w:rsid w:val="00EA7169"/>
    <w:rsid w:val="00EA776D"/>
    <w:rsid w:val="00EA790F"/>
    <w:rsid w:val="00EA7948"/>
    <w:rsid w:val="00EB2292"/>
    <w:rsid w:val="00EB30F5"/>
    <w:rsid w:val="00EC0F62"/>
    <w:rsid w:val="00EC1258"/>
    <w:rsid w:val="00EC169E"/>
    <w:rsid w:val="00EC2E5A"/>
    <w:rsid w:val="00EC3C5E"/>
    <w:rsid w:val="00EC5263"/>
    <w:rsid w:val="00EC5D87"/>
    <w:rsid w:val="00ED484D"/>
    <w:rsid w:val="00ED5A4B"/>
    <w:rsid w:val="00ED66D7"/>
    <w:rsid w:val="00ED71D3"/>
    <w:rsid w:val="00ED7958"/>
    <w:rsid w:val="00EE0006"/>
    <w:rsid w:val="00EE0CFD"/>
    <w:rsid w:val="00EE18E8"/>
    <w:rsid w:val="00EE26E1"/>
    <w:rsid w:val="00EE5617"/>
    <w:rsid w:val="00EE6C7F"/>
    <w:rsid w:val="00EF02C8"/>
    <w:rsid w:val="00EF517D"/>
    <w:rsid w:val="00EF5D66"/>
    <w:rsid w:val="00EF644D"/>
    <w:rsid w:val="00EF6F90"/>
    <w:rsid w:val="00EF79F0"/>
    <w:rsid w:val="00F022F4"/>
    <w:rsid w:val="00F0262A"/>
    <w:rsid w:val="00F03CFF"/>
    <w:rsid w:val="00F04A29"/>
    <w:rsid w:val="00F063C6"/>
    <w:rsid w:val="00F06C5E"/>
    <w:rsid w:val="00F07AC1"/>
    <w:rsid w:val="00F103EB"/>
    <w:rsid w:val="00F1057B"/>
    <w:rsid w:val="00F114F9"/>
    <w:rsid w:val="00F11F9D"/>
    <w:rsid w:val="00F126AB"/>
    <w:rsid w:val="00F12D0E"/>
    <w:rsid w:val="00F16578"/>
    <w:rsid w:val="00F21AB9"/>
    <w:rsid w:val="00F22E40"/>
    <w:rsid w:val="00F2604B"/>
    <w:rsid w:val="00F26B5B"/>
    <w:rsid w:val="00F2729A"/>
    <w:rsid w:val="00F27624"/>
    <w:rsid w:val="00F31DD2"/>
    <w:rsid w:val="00F32E7E"/>
    <w:rsid w:val="00F33491"/>
    <w:rsid w:val="00F37170"/>
    <w:rsid w:val="00F41DBE"/>
    <w:rsid w:val="00F446D2"/>
    <w:rsid w:val="00F45F0D"/>
    <w:rsid w:val="00F46066"/>
    <w:rsid w:val="00F463C6"/>
    <w:rsid w:val="00F46BD8"/>
    <w:rsid w:val="00F47C8D"/>
    <w:rsid w:val="00F5004F"/>
    <w:rsid w:val="00F51173"/>
    <w:rsid w:val="00F530D1"/>
    <w:rsid w:val="00F5487A"/>
    <w:rsid w:val="00F55147"/>
    <w:rsid w:val="00F55373"/>
    <w:rsid w:val="00F5601B"/>
    <w:rsid w:val="00F56E36"/>
    <w:rsid w:val="00F57187"/>
    <w:rsid w:val="00F604C4"/>
    <w:rsid w:val="00F60861"/>
    <w:rsid w:val="00F6189A"/>
    <w:rsid w:val="00F63601"/>
    <w:rsid w:val="00F63844"/>
    <w:rsid w:val="00F638D5"/>
    <w:rsid w:val="00F63EB7"/>
    <w:rsid w:val="00F63F4C"/>
    <w:rsid w:val="00F648AD"/>
    <w:rsid w:val="00F64FCE"/>
    <w:rsid w:val="00F65582"/>
    <w:rsid w:val="00F679F2"/>
    <w:rsid w:val="00F71F75"/>
    <w:rsid w:val="00F71FE3"/>
    <w:rsid w:val="00F720AF"/>
    <w:rsid w:val="00F723D9"/>
    <w:rsid w:val="00F73750"/>
    <w:rsid w:val="00F74124"/>
    <w:rsid w:val="00F76260"/>
    <w:rsid w:val="00F76CCA"/>
    <w:rsid w:val="00F77F1D"/>
    <w:rsid w:val="00F80CA7"/>
    <w:rsid w:val="00F81F20"/>
    <w:rsid w:val="00F823AE"/>
    <w:rsid w:val="00F8248A"/>
    <w:rsid w:val="00F829B3"/>
    <w:rsid w:val="00F84AE7"/>
    <w:rsid w:val="00F85D64"/>
    <w:rsid w:val="00F866A9"/>
    <w:rsid w:val="00F87709"/>
    <w:rsid w:val="00F878DB"/>
    <w:rsid w:val="00F93401"/>
    <w:rsid w:val="00F93678"/>
    <w:rsid w:val="00F937F3"/>
    <w:rsid w:val="00F953FE"/>
    <w:rsid w:val="00F960C8"/>
    <w:rsid w:val="00F96EDB"/>
    <w:rsid w:val="00FA2DD4"/>
    <w:rsid w:val="00FA3F5A"/>
    <w:rsid w:val="00FA640A"/>
    <w:rsid w:val="00FB269C"/>
    <w:rsid w:val="00FB2CE6"/>
    <w:rsid w:val="00FB3142"/>
    <w:rsid w:val="00FB344B"/>
    <w:rsid w:val="00FB4B81"/>
    <w:rsid w:val="00FB778A"/>
    <w:rsid w:val="00FB7D02"/>
    <w:rsid w:val="00FC0657"/>
    <w:rsid w:val="00FC0ECB"/>
    <w:rsid w:val="00FC225F"/>
    <w:rsid w:val="00FC2FAB"/>
    <w:rsid w:val="00FC3BFF"/>
    <w:rsid w:val="00FC7974"/>
    <w:rsid w:val="00FC7B47"/>
    <w:rsid w:val="00FD0F15"/>
    <w:rsid w:val="00FD1A88"/>
    <w:rsid w:val="00FD2508"/>
    <w:rsid w:val="00FD390D"/>
    <w:rsid w:val="00FD5B3C"/>
    <w:rsid w:val="00FD5E7C"/>
    <w:rsid w:val="00FD5E99"/>
    <w:rsid w:val="00FD5F8A"/>
    <w:rsid w:val="00FD6953"/>
    <w:rsid w:val="00FE0E53"/>
    <w:rsid w:val="00FE184C"/>
    <w:rsid w:val="00FE19E8"/>
    <w:rsid w:val="00FE42E0"/>
    <w:rsid w:val="00FE449A"/>
    <w:rsid w:val="00FE45A3"/>
    <w:rsid w:val="00FE6821"/>
    <w:rsid w:val="00FE7735"/>
    <w:rsid w:val="00FF031A"/>
    <w:rsid w:val="00FF13F0"/>
    <w:rsid w:val="00FF1A05"/>
    <w:rsid w:val="00FF2B28"/>
    <w:rsid w:val="00FF4AA7"/>
    <w:rsid w:val="00FF5120"/>
    <w:rsid w:val="00FF5C35"/>
    <w:rsid w:val="00FF62DE"/>
    <w:rsid w:val="00FF6A27"/>
    <w:rsid w:val="00FF7550"/>
    <w:rsid w:val="00FF77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89"/>
    <o:shapelayout v:ext="edit">
      <o:idmap v:ext="edit" data="1"/>
      <o:rules v:ext="edit">
        <o:r id="V:Rule1" type="connector" idref="#_x0000_s1080">
          <o:proxy start="" idref="#_x0000_s1063" connectloc="1"/>
          <o:proxy end="" idref="#_x0000_s1058" connectloc="1"/>
        </o:r>
        <o:r id="V:Rule2" type="connector" idref="#_x0000_s1070">
          <o:proxy start="" idref="#_x0000_s1062" connectloc="3"/>
          <o:proxy end="" idref="#_x0000_s1063" connectloc="0"/>
        </o:r>
        <o:r id="V:Rule3" type="connector" idref="#_x0000_s1064">
          <o:proxy start="" idref="#_x0000_s1060" connectloc="3"/>
        </o:r>
        <o:r id="V:Rule4" type="connector" idref="#_x0000_s1066"/>
        <o:r id="V:Rule5" type="connector" idref="#_x0000_s1072">
          <o:proxy start="" idref="#_x0000_s1063" connectloc="3"/>
          <o:proxy end="" idref="#_x0000_s1071" connectloc="0"/>
        </o:r>
        <o:r id="V:Rule6" type="connector" idref="#_x0000_s1065">
          <o:proxy start="" idref="#_x0000_s1056" connectloc="3"/>
          <o:proxy end="" idref="#_x0000_s1057" connectloc="0"/>
        </o:r>
        <o:r id="V:Rule7" type="connector" idref="#_x0000_s1067">
          <o:proxy start="" idref="#_x0000_s1058" connectloc="3"/>
          <o:proxy end="" idref="#_x0000_s1059" connectloc="0"/>
        </o:r>
        <o:r id="V:Rule8" type="connector" idref="#_x0000_s1069">
          <o:proxy start="" idref="#_x0000_s1061" connectloc="3"/>
          <o:proxy end="" idref="#_x0000_s1062" connectloc="0"/>
        </o:r>
        <o:r id="V:Rule9" type="connector" idref="#_x0000_s1068">
          <o:proxy start="" idref="#_x0000_s1059" connectloc="3"/>
          <o:proxy end="" idref="#_x0000_s1061" connectloc="0"/>
        </o:r>
      </o:rules>
    </o:shapelayout>
  </w:shapeDefaults>
  <w:decimalSymbol w:val=","/>
  <w:listSeparator w:val=";"/>
  <w15:docId w15:val="{907FA07C-700C-474C-AD99-6E15A4ED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2F67F9"/>
  </w:style>
  <w:style w:type="paragraph" w:styleId="13">
    <w:name w:val="heading 1"/>
    <w:aliases w:val=" Знак4,Знак"/>
    <w:basedOn w:val="a7"/>
    <w:next w:val="a7"/>
    <w:link w:val="14"/>
    <w:qFormat/>
    <w:rsid w:val="002F67F9"/>
    <w:pPr>
      <w:keepNext/>
      <w:widowControl w:val="0"/>
      <w:jc w:val="center"/>
      <w:outlineLvl w:val="0"/>
    </w:pPr>
    <w:rPr>
      <w:b/>
      <w:snapToGrid w:val="0"/>
      <w:sz w:val="28"/>
    </w:rPr>
  </w:style>
  <w:style w:type="paragraph" w:styleId="21">
    <w:name w:val="heading 2"/>
    <w:aliases w:val="Заголовок 2 Знак Знак"/>
    <w:basedOn w:val="a7"/>
    <w:next w:val="a7"/>
    <w:link w:val="22"/>
    <w:qFormat/>
    <w:rsid w:val="00A5352B"/>
    <w:pPr>
      <w:tabs>
        <w:tab w:val="num" w:pos="845"/>
      </w:tabs>
      <w:ind w:left="845" w:right="-185" w:hanging="420"/>
      <w:jc w:val="center"/>
      <w:outlineLvl w:val="1"/>
    </w:pPr>
    <w:rPr>
      <w:b/>
      <w:sz w:val="28"/>
    </w:rPr>
  </w:style>
  <w:style w:type="paragraph" w:styleId="30">
    <w:name w:val="heading 3"/>
    <w:basedOn w:val="a7"/>
    <w:next w:val="a7"/>
    <w:link w:val="31"/>
    <w:unhideWhenUsed/>
    <w:qFormat/>
    <w:rsid w:val="00DF272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30"/>
    <w:next w:val="a7"/>
    <w:link w:val="40"/>
    <w:qFormat/>
    <w:rsid w:val="0057395F"/>
    <w:pPr>
      <w:tabs>
        <w:tab w:val="num" w:pos="864"/>
      </w:tabs>
      <w:suppressAutoHyphens/>
      <w:spacing w:before="100" w:beforeAutospacing="1" w:after="100" w:afterAutospacing="1" w:line="360" w:lineRule="auto"/>
      <w:ind w:left="864" w:hanging="864"/>
      <w:jc w:val="center"/>
      <w:outlineLvl w:val="3"/>
    </w:pPr>
    <w:rPr>
      <w:rFonts w:ascii="Times New Roman" w:hAnsi="Times New Roman"/>
      <w:bCs w:val="0"/>
      <w:iCs/>
      <w:sz w:val="24"/>
      <w:szCs w:val="28"/>
    </w:rPr>
  </w:style>
  <w:style w:type="paragraph" w:styleId="5">
    <w:name w:val="heading 5"/>
    <w:basedOn w:val="a7"/>
    <w:next w:val="a7"/>
    <w:link w:val="50"/>
    <w:qFormat/>
    <w:rsid w:val="0057395F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7"/>
    <w:next w:val="a7"/>
    <w:link w:val="60"/>
    <w:qFormat/>
    <w:rsid w:val="0057395F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7">
    <w:name w:val="heading 7"/>
    <w:basedOn w:val="a7"/>
    <w:next w:val="a7"/>
    <w:link w:val="70"/>
    <w:qFormat/>
    <w:rsid w:val="0057395F"/>
    <w:pPr>
      <w:tabs>
        <w:tab w:val="num" w:pos="1296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8">
    <w:name w:val="heading 8"/>
    <w:basedOn w:val="a7"/>
    <w:next w:val="a7"/>
    <w:link w:val="80"/>
    <w:qFormat/>
    <w:rsid w:val="0057395F"/>
    <w:pPr>
      <w:tabs>
        <w:tab w:val="num" w:pos="1440"/>
      </w:tabs>
      <w:spacing w:before="240" w:after="60"/>
      <w:ind w:left="1440" w:hanging="1440"/>
      <w:outlineLvl w:val="7"/>
    </w:pPr>
    <w:rPr>
      <w:i/>
      <w:iCs/>
      <w:sz w:val="24"/>
      <w:szCs w:val="24"/>
    </w:rPr>
  </w:style>
  <w:style w:type="paragraph" w:styleId="9">
    <w:name w:val="heading 9"/>
    <w:basedOn w:val="a7"/>
    <w:next w:val="a7"/>
    <w:link w:val="90"/>
    <w:qFormat/>
    <w:rsid w:val="0057395F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sz w:val="22"/>
      <w:szCs w:val="22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140">
    <w:name w:val="Обычный 14"/>
    <w:rsid w:val="002F67F9"/>
    <w:pPr>
      <w:spacing w:line="360" w:lineRule="auto"/>
      <w:jc w:val="both"/>
    </w:pPr>
    <w:rPr>
      <w:rFonts w:eastAsia="SimSun"/>
      <w:sz w:val="28"/>
      <w:lang w:eastAsia="zh-CN"/>
    </w:rPr>
  </w:style>
  <w:style w:type="paragraph" w:styleId="ab">
    <w:name w:val="Body Text"/>
    <w:basedOn w:val="a7"/>
    <w:link w:val="ac"/>
    <w:rsid w:val="00A5352B"/>
    <w:rPr>
      <w:sz w:val="28"/>
    </w:rPr>
  </w:style>
  <w:style w:type="character" w:customStyle="1" w:styleId="ac">
    <w:name w:val="Основной текст Знак"/>
    <w:link w:val="ab"/>
    <w:rsid w:val="00A5352B"/>
    <w:rPr>
      <w:sz w:val="28"/>
      <w:lang w:val="ru-RU" w:eastAsia="ru-RU" w:bidi="ar-SA"/>
    </w:rPr>
  </w:style>
  <w:style w:type="paragraph" w:styleId="ad">
    <w:name w:val="List Paragraph"/>
    <w:basedOn w:val="a7"/>
    <w:uiPriority w:val="34"/>
    <w:qFormat/>
    <w:rsid w:val="00A5352B"/>
    <w:pPr>
      <w:ind w:left="720"/>
      <w:contextualSpacing/>
    </w:pPr>
  </w:style>
  <w:style w:type="paragraph" w:styleId="ae">
    <w:name w:val="Normal (Web)"/>
    <w:basedOn w:val="a7"/>
    <w:link w:val="af"/>
    <w:uiPriority w:val="99"/>
    <w:rsid w:val="0098255D"/>
    <w:pPr>
      <w:spacing w:before="100" w:beforeAutospacing="1" w:after="100" w:afterAutospacing="1"/>
    </w:pPr>
    <w:rPr>
      <w:rFonts w:ascii="Arial" w:hAnsi="Arial"/>
      <w:color w:val="000000"/>
    </w:rPr>
  </w:style>
  <w:style w:type="paragraph" w:styleId="af0">
    <w:name w:val="footer"/>
    <w:basedOn w:val="a7"/>
    <w:link w:val="af1"/>
    <w:rsid w:val="00494F10"/>
    <w:pPr>
      <w:tabs>
        <w:tab w:val="center" w:pos="4677"/>
        <w:tab w:val="right" w:pos="9355"/>
      </w:tabs>
    </w:pPr>
  </w:style>
  <w:style w:type="character" w:styleId="af2">
    <w:name w:val="page number"/>
    <w:basedOn w:val="a8"/>
    <w:rsid w:val="00494F10"/>
  </w:style>
  <w:style w:type="paragraph" w:customStyle="1" w:styleId="23">
    <w:name w:val="Текст2"/>
    <w:basedOn w:val="a7"/>
    <w:rsid w:val="00B22AD6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lang w:eastAsia="zh-CN"/>
    </w:rPr>
  </w:style>
  <w:style w:type="paragraph" w:customStyle="1" w:styleId="15">
    <w:name w:val="Текст1"/>
    <w:basedOn w:val="a7"/>
    <w:rsid w:val="00097535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lang w:eastAsia="zh-CN"/>
    </w:rPr>
  </w:style>
  <w:style w:type="character" w:customStyle="1" w:styleId="22">
    <w:name w:val="Заголовок 2 Знак"/>
    <w:aliases w:val="Заголовок 2 Знак Знак Знак"/>
    <w:link w:val="21"/>
    <w:rsid w:val="008C1F36"/>
    <w:rPr>
      <w:b/>
      <w:sz w:val="28"/>
      <w:lang w:val="ru-RU" w:eastAsia="ru-RU" w:bidi="ar-SA"/>
    </w:rPr>
  </w:style>
  <w:style w:type="table" w:styleId="af3">
    <w:name w:val="Table Grid"/>
    <w:basedOn w:val="a9"/>
    <w:rsid w:val="00FF6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7"/>
    <w:link w:val="af5"/>
    <w:rsid w:val="00C97BC1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8"/>
    <w:link w:val="af4"/>
    <w:rsid w:val="00C97BC1"/>
  </w:style>
  <w:style w:type="paragraph" w:customStyle="1" w:styleId="af6">
    <w:name w:val="Чертежный"/>
    <w:link w:val="af7"/>
    <w:rsid w:val="00C97BC1"/>
    <w:pPr>
      <w:jc w:val="both"/>
    </w:pPr>
    <w:rPr>
      <w:rFonts w:ascii="ISOCPEUR" w:hAnsi="ISOCPEUR"/>
      <w:i/>
      <w:sz w:val="28"/>
      <w:lang w:val="uk-UA"/>
    </w:rPr>
  </w:style>
  <w:style w:type="paragraph" w:customStyle="1" w:styleId="16">
    <w:name w:val="Текст1"/>
    <w:basedOn w:val="a7"/>
    <w:rsid w:val="00934E91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lang w:eastAsia="zh-CN"/>
    </w:rPr>
  </w:style>
  <w:style w:type="paragraph" w:styleId="af8">
    <w:name w:val="TOC Heading"/>
    <w:basedOn w:val="13"/>
    <w:next w:val="a7"/>
    <w:uiPriority w:val="39"/>
    <w:qFormat/>
    <w:rsid w:val="00E061EB"/>
    <w:pPr>
      <w:keepLines/>
      <w:widowControl/>
      <w:spacing w:before="480" w:line="276" w:lineRule="auto"/>
      <w:jc w:val="left"/>
      <w:outlineLvl w:val="9"/>
    </w:pPr>
    <w:rPr>
      <w:rFonts w:ascii="Cambria" w:hAnsi="Cambria"/>
      <w:bCs/>
      <w:snapToGrid/>
      <w:color w:val="365F91"/>
      <w:szCs w:val="28"/>
      <w:lang w:eastAsia="en-US"/>
    </w:rPr>
  </w:style>
  <w:style w:type="paragraph" w:styleId="17">
    <w:name w:val="toc 1"/>
    <w:basedOn w:val="a7"/>
    <w:next w:val="a7"/>
    <w:autoRedefine/>
    <w:uiPriority w:val="39"/>
    <w:unhideWhenUsed/>
    <w:qFormat/>
    <w:rsid w:val="00C371E1"/>
    <w:pPr>
      <w:tabs>
        <w:tab w:val="right" w:leader="dot" w:pos="9966"/>
      </w:tabs>
      <w:ind w:firstLine="567"/>
    </w:pPr>
    <w:rPr>
      <w:noProof/>
      <w:sz w:val="24"/>
      <w:szCs w:val="24"/>
    </w:rPr>
  </w:style>
  <w:style w:type="paragraph" w:styleId="24">
    <w:name w:val="toc 2"/>
    <w:basedOn w:val="a7"/>
    <w:next w:val="a7"/>
    <w:autoRedefine/>
    <w:uiPriority w:val="39"/>
    <w:unhideWhenUsed/>
    <w:qFormat/>
    <w:rsid w:val="00E061EB"/>
    <w:pPr>
      <w:ind w:left="200"/>
    </w:pPr>
  </w:style>
  <w:style w:type="character" w:styleId="af9">
    <w:name w:val="Hyperlink"/>
    <w:uiPriority w:val="99"/>
    <w:unhideWhenUsed/>
    <w:rsid w:val="00E061EB"/>
    <w:rPr>
      <w:color w:val="0000FF"/>
      <w:u w:val="single"/>
    </w:rPr>
  </w:style>
  <w:style w:type="paragraph" w:customStyle="1" w:styleId="mainStyle">
    <w:name w:val="mainStyle"/>
    <w:basedOn w:val="a7"/>
    <w:rsid w:val="00BB2295"/>
    <w:pPr>
      <w:spacing w:line="360" w:lineRule="auto"/>
      <w:ind w:firstLine="709"/>
      <w:jc w:val="both"/>
    </w:pPr>
    <w:rPr>
      <w:sz w:val="24"/>
      <w:szCs w:val="24"/>
    </w:rPr>
  </w:style>
  <w:style w:type="paragraph" w:customStyle="1" w:styleId="mainStyle0">
    <w:name w:val="mainStyle Знак"/>
    <w:basedOn w:val="a7"/>
    <w:link w:val="mainStyle1"/>
    <w:rsid w:val="00BB2295"/>
    <w:pPr>
      <w:spacing w:line="360" w:lineRule="auto"/>
      <w:ind w:firstLine="709"/>
      <w:jc w:val="both"/>
    </w:pPr>
    <w:rPr>
      <w:sz w:val="24"/>
      <w:szCs w:val="24"/>
    </w:rPr>
  </w:style>
  <w:style w:type="character" w:customStyle="1" w:styleId="mainStyle1">
    <w:name w:val="mainStyle Знак Знак"/>
    <w:link w:val="mainStyle0"/>
    <w:rsid w:val="00BB2295"/>
    <w:rPr>
      <w:sz w:val="24"/>
      <w:szCs w:val="24"/>
    </w:rPr>
  </w:style>
  <w:style w:type="character" w:customStyle="1" w:styleId="14">
    <w:name w:val="Заголовок 1 Знак"/>
    <w:aliases w:val=" Знак4 Знак,Знак Знак1"/>
    <w:link w:val="13"/>
    <w:rsid w:val="00BB2295"/>
    <w:rPr>
      <w:b/>
      <w:snapToGrid w:val="0"/>
      <w:sz w:val="28"/>
    </w:rPr>
  </w:style>
  <w:style w:type="paragraph" w:customStyle="1" w:styleId="080">
    <w:name w:val="Стиль Первая строка:  080 см"/>
    <w:basedOn w:val="a7"/>
    <w:rsid w:val="00BB2295"/>
    <w:pPr>
      <w:ind w:firstLine="540"/>
      <w:jc w:val="both"/>
    </w:pPr>
    <w:rPr>
      <w:sz w:val="24"/>
    </w:rPr>
  </w:style>
  <w:style w:type="paragraph" w:customStyle="1" w:styleId="afa">
    <w:name w:val="Стиль По центру"/>
    <w:basedOn w:val="a7"/>
    <w:rsid w:val="00BB2295"/>
    <w:pPr>
      <w:autoSpaceDE w:val="0"/>
      <w:autoSpaceDN w:val="0"/>
      <w:spacing w:line="264" w:lineRule="auto"/>
      <w:jc w:val="center"/>
    </w:pPr>
    <w:rPr>
      <w:sz w:val="28"/>
    </w:rPr>
  </w:style>
  <w:style w:type="character" w:customStyle="1" w:styleId="afb">
    <w:name w:val="жирный"/>
    <w:rsid w:val="00BB2295"/>
    <w:rPr>
      <w:b/>
    </w:rPr>
  </w:style>
  <w:style w:type="character" w:customStyle="1" w:styleId="af1">
    <w:name w:val="Нижний колонтитул Знак"/>
    <w:basedOn w:val="a8"/>
    <w:link w:val="af0"/>
    <w:rsid w:val="00BB2295"/>
  </w:style>
  <w:style w:type="paragraph" w:customStyle="1" w:styleId="afc">
    <w:name w:val="Стиль)"/>
    <w:basedOn w:val="080"/>
    <w:rsid w:val="00BB2295"/>
    <w:pPr>
      <w:spacing w:line="264" w:lineRule="auto"/>
      <w:ind w:firstLine="709"/>
    </w:pPr>
  </w:style>
  <w:style w:type="paragraph" w:customStyle="1" w:styleId="Scullyusual">
    <w:name w:val="Scully_usual Знак Знак Знак"/>
    <w:basedOn w:val="a7"/>
    <w:rsid w:val="00BB2295"/>
    <w:pPr>
      <w:spacing w:line="360" w:lineRule="auto"/>
      <w:ind w:firstLine="454"/>
      <w:jc w:val="both"/>
    </w:pPr>
    <w:rPr>
      <w:sz w:val="24"/>
      <w:szCs w:val="24"/>
    </w:rPr>
  </w:style>
  <w:style w:type="paragraph" w:customStyle="1" w:styleId="Scullyusual0">
    <w:name w:val="Scully_usual Знак Знак"/>
    <w:basedOn w:val="a7"/>
    <w:rsid w:val="00BB2295"/>
    <w:pPr>
      <w:spacing w:line="360" w:lineRule="auto"/>
      <w:ind w:firstLine="454"/>
      <w:jc w:val="both"/>
    </w:pPr>
    <w:rPr>
      <w:sz w:val="24"/>
      <w:szCs w:val="24"/>
    </w:rPr>
  </w:style>
  <w:style w:type="paragraph" w:customStyle="1" w:styleId="afd">
    <w:name w:val="СтильСщку"/>
    <w:basedOn w:val="a7"/>
    <w:link w:val="afe"/>
    <w:rsid w:val="00BB2295"/>
    <w:pPr>
      <w:spacing w:line="264" w:lineRule="auto"/>
    </w:pPr>
    <w:rPr>
      <w:rFonts w:ascii="Courier New" w:hAnsi="Courier New"/>
      <w:color w:val="FF00FF"/>
      <w:sz w:val="24"/>
      <w:szCs w:val="24"/>
      <w:lang w:val="en-US"/>
    </w:rPr>
  </w:style>
  <w:style w:type="character" w:customStyle="1" w:styleId="afe">
    <w:name w:val="СтильСщку Знак"/>
    <w:link w:val="afd"/>
    <w:rsid w:val="00BB2295"/>
    <w:rPr>
      <w:rFonts w:ascii="Courier New" w:hAnsi="Courier New" w:cs="Courier New"/>
      <w:color w:val="FF00FF"/>
      <w:sz w:val="24"/>
      <w:szCs w:val="24"/>
      <w:lang w:val="en-US"/>
    </w:rPr>
  </w:style>
  <w:style w:type="paragraph" w:customStyle="1" w:styleId="Hbceyjr">
    <w:name w:val="Hbceyjr"/>
    <w:basedOn w:val="080"/>
    <w:rsid w:val="00B63242"/>
    <w:pPr>
      <w:spacing w:before="240" w:after="240" w:line="264" w:lineRule="auto"/>
      <w:ind w:firstLine="0"/>
      <w:jc w:val="center"/>
    </w:pPr>
  </w:style>
  <w:style w:type="paragraph" w:styleId="aff">
    <w:name w:val="Body Text Indent"/>
    <w:basedOn w:val="a7"/>
    <w:link w:val="aff0"/>
    <w:rsid w:val="006D5387"/>
    <w:pPr>
      <w:spacing w:after="120"/>
      <w:ind w:left="283"/>
    </w:pPr>
    <w:rPr>
      <w:sz w:val="24"/>
      <w:szCs w:val="24"/>
    </w:rPr>
  </w:style>
  <w:style w:type="character" w:customStyle="1" w:styleId="aff0">
    <w:name w:val="Основной текст с отступом Знак"/>
    <w:link w:val="aff"/>
    <w:rsid w:val="006D5387"/>
    <w:rPr>
      <w:sz w:val="24"/>
      <w:szCs w:val="24"/>
    </w:rPr>
  </w:style>
  <w:style w:type="paragraph" w:customStyle="1" w:styleId="underpoint">
    <w:name w:val="underpoint"/>
    <w:basedOn w:val="a7"/>
    <w:rsid w:val="006D5387"/>
    <w:pPr>
      <w:spacing w:before="100" w:beforeAutospacing="1" w:after="100" w:afterAutospacing="1"/>
    </w:pPr>
    <w:rPr>
      <w:sz w:val="24"/>
      <w:szCs w:val="24"/>
    </w:rPr>
  </w:style>
  <w:style w:type="paragraph" w:customStyle="1" w:styleId="aff1">
    <w:name w:val="МЕА_основной текст Знак Знак"/>
    <w:basedOn w:val="a7"/>
    <w:next w:val="32"/>
    <w:link w:val="aff2"/>
    <w:rsid w:val="006D5387"/>
    <w:pPr>
      <w:widowControl w:val="0"/>
      <w:spacing w:line="360" w:lineRule="auto"/>
      <w:ind w:firstLine="902"/>
      <w:jc w:val="both"/>
    </w:pPr>
    <w:rPr>
      <w:snapToGrid w:val="0"/>
      <w:sz w:val="24"/>
      <w:szCs w:val="24"/>
    </w:rPr>
  </w:style>
  <w:style w:type="character" w:customStyle="1" w:styleId="aff2">
    <w:name w:val="МЕА_основной текст Знак Знак Знак"/>
    <w:link w:val="aff1"/>
    <w:rsid w:val="006D5387"/>
    <w:rPr>
      <w:snapToGrid w:val="0"/>
      <w:sz w:val="24"/>
      <w:szCs w:val="24"/>
    </w:rPr>
  </w:style>
  <w:style w:type="paragraph" w:customStyle="1" w:styleId="a4">
    <w:name w:val="МЕА_список"/>
    <w:basedOn w:val="aff3"/>
    <w:rsid w:val="006D5387"/>
    <w:pPr>
      <w:numPr>
        <w:numId w:val="1"/>
      </w:numPr>
      <w:tabs>
        <w:tab w:val="left" w:pos="1080"/>
      </w:tabs>
      <w:spacing w:before="100" w:after="100" w:line="360" w:lineRule="auto"/>
      <w:ind w:left="-96" w:firstLine="902"/>
      <w:contextualSpacing w:val="0"/>
      <w:jc w:val="both"/>
    </w:pPr>
    <w:rPr>
      <w:sz w:val="24"/>
      <w:szCs w:val="24"/>
    </w:rPr>
  </w:style>
  <w:style w:type="paragraph" w:customStyle="1" w:styleId="My0">
    <w:name w:val="My Заголовок"/>
    <w:basedOn w:val="a7"/>
    <w:rsid w:val="006D5387"/>
    <w:pPr>
      <w:spacing w:before="120" w:after="120" w:line="360" w:lineRule="auto"/>
      <w:ind w:firstLine="981"/>
      <w:jc w:val="both"/>
    </w:pPr>
    <w:rPr>
      <w:b/>
      <w:sz w:val="24"/>
      <w:szCs w:val="28"/>
    </w:rPr>
  </w:style>
  <w:style w:type="paragraph" w:customStyle="1" w:styleId="My1">
    <w:name w:val="My текст диплома Знак"/>
    <w:basedOn w:val="a7"/>
    <w:link w:val="My2"/>
    <w:rsid w:val="006D5387"/>
    <w:pPr>
      <w:spacing w:line="360" w:lineRule="auto"/>
      <w:ind w:firstLine="981"/>
      <w:jc w:val="both"/>
    </w:pPr>
    <w:rPr>
      <w:sz w:val="24"/>
      <w:szCs w:val="24"/>
    </w:rPr>
  </w:style>
  <w:style w:type="character" w:customStyle="1" w:styleId="My2">
    <w:name w:val="My текст диплома Знак Знак"/>
    <w:link w:val="My1"/>
    <w:rsid w:val="006D5387"/>
    <w:rPr>
      <w:sz w:val="24"/>
      <w:szCs w:val="24"/>
    </w:rPr>
  </w:style>
  <w:style w:type="paragraph" w:customStyle="1" w:styleId="aff4">
    <w:name w:val="Наш текст"/>
    <w:basedOn w:val="a7"/>
    <w:rsid w:val="006D5387"/>
    <w:pPr>
      <w:spacing w:line="360" w:lineRule="auto"/>
      <w:ind w:firstLine="720"/>
      <w:jc w:val="both"/>
    </w:pPr>
    <w:rPr>
      <w:sz w:val="24"/>
    </w:rPr>
  </w:style>
  <w:style w:type="paragraph" w:customStyle="1" w:styleId="110">
    <w:name w:val="МЕА_заг_прил1.1"/>
    <w:basedOn w:val="a7"/>
    <w:rsid w:val="006D5387"/>
    <w:pPr>
      <w:spacing w:before="360" w:after="360"/>
      <w:ind w:firstLine="902"/>
    </w:pPr>
    <w:rPr>
      <w:b/>
      <w:sz w:val="24"/>
      <w:szCs w:val="24"/>
    </w:rPr>
  </w:style>
  <w:style w:type="paragraph" w:styleId="aff3">
    <w:name w:val="List"/>
    <w:basedOn w:val="a7"/>
    <w:unhideWhenUsed/>
    <w:rsid w:val="006D5387"/>
    <w:pPr>
      <w:ind w:left="283" w:hanging="283"/>
      <w:contextualSpacing/>
    </w:pPr>
  </w:style>
  <w:style w:type="paragraph" w:customStyle="1" w:styleId="0">
    <w:name w:val="Раздел0"/>
    <w:basedOn w:val="a7"/>
    <w:next w:val="a7"/>
    <w:autoRedefine/>
    <w:rsid w:val="00166E85"/>
    <w:pPr>
      <w:keepNext/>
      <w:pageBreakBefore/>
      <w:spacing w:before="240" w:after="360"/>
      <w:ind w:left="851"/>
      <w:jc w:val="center"/>
      <w:outlineLvl w:val="0"/>
    </w:pPr>
    <w:rPr>
      <w:b/>
      <w:caps/>
      <w:sz w:val="24"/>
      <w:szCs w:val="28"/>
    </w:rPr>
  </w:style>
  <w:style w:type="paragraph" w:customStyle="1" w:styleId="wwf1">
    <w:name w:val="wwf Список литературы"/>
    <w:basedOn w:val="a7"/>
    <w:autoRedefine/>
    <w:rsid w:val="00166E85"/>
    <w:pPr>
      <w:numPr>
        <w:numId w:val="2"/>
      </w:numPr>
      <w:spacing w:line="360" w:lineRule="auto"/>
      <w:jc w:val="both"/>
    </w:pPr>
    <w:rPr>
      <w:sz w:val="24"/>
      <w:szCs w:val="28"/>
    </w:rPr>
  </w:style>
  <w:style w:type="paragraph" w:customStyle="1" w:styleId="wwf14">
    <w:name w:val="Стиль wwf Список литературы + 14 пт"/>
    <w:basedOn w:val="wwf1"/>
    <w:rsid w:val="00166E85"/>
  </w:style>
  <w:style w:type="paragraph" w:styleId="aff5">
    <w:name w:val="Document Map"/>
    <w:basedOn w:val="a7"/>
    <w:link w:val="aff6"/>
    <w:unhideWhenUsed/>
    <w:rsid w:val="0099564E"/>
    <w:rPr>
      <w:rFonts w:ascii="Tahoma" w:hAnsi="Tahoma"/>
      <w:sz w:val="16"/>
      <w:szCs w:val="16"/>
    </w:rPr>
  </w:style>
  <w:style w:type="character" w:customStyle="1" w:styleId="aff6">
    <w:name w:val="Схема документа Знак"/>
    <w:link w:val="aff5"/>
    <w:rsid w:val="0099564E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semiHidden/>
    <w:rsid w:val="00DF272B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a0">
    <w:name w:val="список маркерованный"/>
    <w:basedOn w:val="a7"/>
    <w:rsid w:val="00DF272B"/>
    <w:pPr>
      <w:numPr>
        <w:numId w:val="3"/>
      </w:numPr>
      <w:spacing w:line="360" w:lineRule="auto"/>
      <w:jc w:val="both"/>
    </w:pPr>
    <w:rPr>
      <w:sz w:val="24"/>
      <w:szCs w:val="24"/>
    </w:rPr>
  </w:style>
  <w:style w:type="paragraph" w:customStyle="1" w:styleId="-2">
    <w:name w:val="- сп маркер 2 уровень"/>
    <w:basedOn w:val="a7"/>
    <w:rsid w:val="00DF272B"/>
    <w:pPr>
      <w:numPr>
        <w:numId w:val="4"/>
      </w:numPr>
      <w:spacing w:line="360" w:lineRule="auto"/>
      <w:jc w:val="both"/>
    </w:pPr>
    <w:rPr>
      <w:sz w:val="24"/>
    </w:rPr>
  </w:style>
  <w:style w:type="character" w:customStyle="1" w:styleId="40">
    <w:name w:val="Заголовок 4 Знак"/>
    <w:link w:val="4"/>
    <w:rsid w:val="0057395F"/>
    <w:rPr>
      <w:rFonts w:cs="Arial"/>
      <w:b/>
      <w:iCs/>
      <w:sz w:val="24"/>
      <w:szCs w:val="28"/>
    </w:rPr>
  </w:style>
  <w:style w:type="character" w:customStyle="1" w:styleId="50">
    <w:name w:val="Заголовок 5 Знак"/>
    <w:link w:val="5"/>
    <w:rsid w:val="0057395F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57395F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57395F"/>
    <w:rPr>
      <w:sz w:val="24"/>
      <w:szCs w:val="24"/>
    </w:rPr>
  </w:style>
  <w:style w:type="character" w:customStyle="1" w:styleId="80">
    <w:name w:val="Заголовок 8 Знак"/>
    <w:link w:val="8"/>
    <w:rsid w:val="0057395F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57395F"/>
    <w:rPr>
      <w:rFonts w:ascii="Arial" w:hAnsi="Arial" w:cs="Arial"/>
      <w:sz w:val="22"/>
      <w:szCs w:val="22"/>
    </w:rPr>
  </w:style>
  <w:style w:type="paragraph" w:customStyle="1" w:styleId="aff7">
    <w:name w:val="Содержание Заголовок"/>
    <w:basedOn w:val="a7"/>
    <w:next w:val="00"/>
    <w:autoRedefine/>
    <w:rsid w:val="0057395F"/>
    <w:pPr>
      <w:spacing w:after="360" w:line="360" w:lineRule="auto"/>
      <w:ind w:firstLine="851"/>
      <w:jc w:val="center"/>
    </w:pPr>
    <w:rPr>
      <w:b/>
      <w:caps/>
      <w:sz w:val="24"/>
      <w:szCs w:val="28"/>
    </w:rPr>
  </w:style>
  <w:style w:type="character" w:styleId="aff8">
    <w:name w:val="FollowedHyperlink"/>
    <w:rsid w:val="0057395F"/>
    <w:rPr>
      <w:color w:val="auto"/>
      <w:u w:val="single"/>
    </w:rPr>
  </w:style>
  <w:style w:type="paragraph" w:customStyle="1" w:styleId="wwf11">
    <w:name w:val="wwf Список 1/а 1"/>
    <w:basedOn w:val="wwf5"/>
    <w:autoRedefine/>
    <w:rsid w:val="00793433"/>
    <w:pPr>
      <w:numPr>
        <w:numId w:val="10"/>
      </w:numPr>
      <w:tabs>
        <w:tab w:val="left" w:pos="1843"/>
      </w:tabs>
      <w:ind w:left="567" w:firstLine="851"/>
      <w:jc w:val="both"/>
    </w:pPr>
  </w:style>
  <w:style w:type="paragraph" w:customStyle="1" w:styleId="wwf12">
    <w:name w:val="wwf Список 1/а 2"/>
    <w:basedOn w:val="wwf5"/>
    <w:autoRedefine/>
    <w:rsid w:val="0057395F"/>
    <w:pPr>
      <w:numPr>
        <w:ilvl w:val="1"/>
        <w:numId w:val="10"/>
      </w:numPr>
      <w:ind w:left="1701"/>
    </w:pPr>
  </w:style>
  <w:style w:type="paragraph" w:customStyle="1" w:styleId="wwf13">
    <w:name w:val="wwf Список 1/а 3"/>
    <w:basedOn w:val="wwf5"/>
    <w:autoRedefine/>
    <w:rsid w:val="0057395F"/>
    <w:pPr>
      <w:numPr>
        <w:ilvl w:val="2"/>
        <w:numId w:val="10"/>
      </w:numPr>
      <w:ind w:left="3152"/>
    </w:pPr>
  </w:style>
  <w:style w:type="paragraph" w:customStyle="1" w:styleId="11">
    <w:name w:val="Содержание1"/>
    <w:basedOn w:val="00"/>
    <w:autoRedefine/>
    <w:rsid w:val="0057395F"/>
    <w:pPr>
      <w:keepLines/>
      <w:numPr>
        <w:numId w:val="5"/>
      </w:numPr>
      <w:suppressAutoHyphens/>
      <w:jc w:val="both"/>
    </w:pPr>
  </w:style>
  <w:style w:type="numbering" w:customStyle="1" w:styleId="wwf4">
    <w:name w:val="wwf Многоуровневый Список Содержание"/>
    <w:basedOn w:val="aa"/>
    <w:rsid w:val="0057395F"/>
    <w:pPr>
      <w:numPr>
        <w:numId w:val="5"/>
      </w:numPr>
    </w:pPr>
  </w:style>
  <w:style w:type="paragraph" w:customStyle="1" w:styleId="20">
    <w:name w:val="Содержание2"/>
    <w:basedOn w:val="11"/>
    <w:autoRedefine/>
    <w:rsid w:val="0057395F"/>
    <w:pPr>
      <w:numPr>
        <w:ilvl w:val="1"/>
      </w:numPr>
    </w:pPr>
  </w:style>
  <w:style w:type="paragraph" w:customStyle="1" w:styleId="32">
    <w:name w:val="Содержание3"/>
    <w:basedOn w:val="20"/>
    <w:autoRedefine/>
    <w:rsid w:val="00E909A7"/>
    <w:pPr>
      <w:numPr>
        <w:ilvl w:val="0"/>
        <w:numId w:val="0"/>
      </w:numPr>
      <w:ind w:firstLine="709"/>
      <w:jc w:val="center"/>
    </w:pPr>
  </w:style>
  <w:style w:type="paragraph" w:customStyle="1" w:styleId="00">
    <w:name w:val="Содержание0"/>
    <w:basedOn w:val="a7"/>
    <w:autoRedefine/>
    <w:rsid w:val="0057395F"/>
    <w:pPr>
      <w:tabs>
        <w:tab w:val="right" w:leader="dot" w:pos="9594"/>
      </w:tabs>
      <w:spacing w:line="360" w:lineRule="auto"/>
    </w:pPr>
    <w:rPr>
      <w:sz w:val="24"/>
      <w:szCs w:val="24"/>
      <w:lang w:val="en-US"/>
    </w:rPr>
  </w:style>
  <w:style w:type="character" w:customStyle="1" w:styleId="wwf6">
    <w:name w:val="wwf Обычный текст Знак"/>
    <w:link w:val="wwf5"/>
    <w:rsid w:val="009E5E06"/>
    <w:rPr>
      <w:sz w:val="24"/>
      <w:szCs w:val="28"/>
    </w:rPr>
  </w:style>
  <w:style w:type="numbering" w:customStyle="1" w:styleId="wwf2">
    <w:name w:val="wwf Список нумер. Текст"/>
    <w:rsid w:val="0057395F"/>
    <w:pPr>
      <w:numPr>
        <w:numId w:val="7"/>
      </w:numPr>
    </w:pPr>
  </w:style>
  <w:style w:type="paragraph" w:customStyle="1" w:styleId="1">
    <w:name w:val="Раздел1"/>
    <w:basedOn w:val="0"/>
    <w:next w:val="2"/>
    <w:autoRedefine/>
    <w:rsid w:val="0057395F"/>
    <w:pPr>
      <w:numPr>
        <w:numId w:val="6"/>
      </w:numPr>
      <w:ind w:left="851"/>
    </w:pPr>
  </w:style>
  <w:style w:type="paragraph" w:customStyle="1" w:styleId="wwf5">
    <w:name w:val="wwf Обычный текст"/>
    <w:basedOn w:val="a7"/>
    <w:link w:val="wwf6"/>
    <w:autoRedefine/>
    <w:rsid w:val="009E5E06"/>
    <w:pPr>
      <w:spacing w:line="360" w:lineRule="auto"/>
      <w:ind w:left="426" w:firstLine="141"/>
    </w:pPr>
    <w:rPr>
      <w:sz w:val="24"/>
      <w:szCs w:val="28"/>
    </w:rPr>
  </w:style>
  <w:style w:type="numbering" w:customStyle="1" w:styleId="wwf">
    <w:name w:val="wwf Многоуровневый Список Разделы"/>
    <w:rsid w:val="0057395F"/>
    <w:pPr>
      <w:numPr>
        <w:numId w:val="6"/>
      </w:numPr>
    </w:pPr>
  </w:style>
  <w:style w:type="paragraph" w:customStyle="1" w:styleId="aff9">
    <w:name w:val="Раздел"/>
    <w:basedOn w:val="a7"/>
    <w:autoRedefine/>
    <w:rsid w:val="0057395F"/>
    <w:pPr>
      <w:spacing w:before="240" w:after="360" w:line="360" w:lineRule="auto"/>
      <w:ind w:left="851"/>
      <w:jc w:val="center"/>
    </w:pPr>
    <w:rPr>
      <w:b/>
      <w:sz w:val="24"/>
      <w:szCs w:val="24"/>
    </w:rPr>
  </w:style>
  <w:style w:type="paragraph" w:customStyle="1" w:styleId="2">
    <w:name w:val="Раздел2(Подраздел)"/>
    <w:basedOn w:val="aff9"/>
    <w:next w:val="wwf5"/>
    <w:autoRedefine/>
    <w:rsid w:val="0057395F"/>
    <w:pPr>
      <w:keepNext/>
      <w:numPr>
        <w:ilvl w:val="1"/>
        <w:numId w:val="21"/>
      </w:numPr>
      <w:spacing w:before="360" w:after="240"/>
      <w:outlineLvl w:val="1"/>
    </w:pPr>
    <w:rPr>
      <w:szCs w:val="28"/>
    </w:rPr>
  </w:style>
  <w:style w:type="paragraph" w:customStyle="1" w:styleId="3">
    <w:name w:val="Раздел3(Подраздел)"/>
    <w:basedOn w:val="2"/>
    <w:next w:val="wwf5"/>
    <w:autoRedefine/>
    <w:rsid w:val="0057395F"/>
    <w:pPr>
      <w:numPr>
        <w:ilvl w:val="2"/>
        <w:numId w:val="6"/>
      </w:numPr>
      <w:spacing w:after="360"/>
      <w:ind w:left="851"/>
      <w:outlineLvl w:val="2"/>
    </w:pPr>
    <w:rPr>
      <w:b w:val="0"/>
    </w:rPr>
  </w:style>
  <w:style w:type="paragraph" w:customStyle="1" w:styleId="wwf-0">
    <w:name w:val="wwf Список маркер - БольшойТекст"/>
    <w:basedOn w:val="a7"/>
    <w:autoRedefine/>
    <w:rsid w:val="0057395F"/>
    <w:pPr>
      <w:numPr>
        <w:numId w:val="8"/>
      </w:numPr>
      <w:spacing w:line="360" w:lineRule="auto"/>
      <w:ind w:left="0" w:firstLine="851"/>
      <w:jc w:val="both"/>
    </w:pPr>
    <w:rPr>
      <w:bCs/>
      <w:sz w:val="24"/>
      <w:szCs w:val="24"/>
    </w:rPr>
  </w:style>
  <w:style w:type="paragraph" w:customStyle="1" w:styleId="wwf-">
    <w:name w:val="wwf Список маркер - МаленькийТекст"/>
    <w:basedOn w:val="a7"/>
    <w:autoRedefine/>
    <w:rsid w:val="0057395F"/>
    <w:pPr>
      <w:keepLines/>
      <w:numPr>
        <w:numId w:val="9"/>
      </w:numPr>
      <w:spacing w:before="120" w:after="120" w:line="360" w:lineRule="auto"/>
      <w:ind w:left="1208" w:hanging="357"/>
      <w:contextualSpacing/>
      <w:jc w:val="both"/>
    </w:pPr>
    <w:rPr>
      <w:sz w:val="24"/>
      <w:szCs w:val="24"/>
      <w:lang w:val="en-US"/>
    </w:rPr>
  </w:style>
  <w:style w:type="character" w:customStyle="1" w:styleId="affa">
    <w:name w:val="Знак Знак"/>
    <w:rsid w:val="0057395F"/>
    <w:rPr>
      <w:sz w:val="24"/>
      <w:szCs w:val="24"/>
      <w:lang w:val="ru-RU" w:eastAsia="ru-RU" w:bidi="ar-SA"/>
    </w:rPr>
  </w:style>
  <w:style w:type="paragraph" w:customStyle="1" w:styleId="affb">
    <w:name w:val="Текст диплома Знак Знак Знак"/>
    <w:basedOn w:val="a7"/>
    <w:link w:val="affc"/>
    <w:rsid w:val="0057395F"/>
    <w:pPr>
      <w:ind w:firstLine="965"/>
      <w:jc w:val="both"/>
    </w:pPr>
    <w:rPr>
      <w:sz w:val="24"/>
      <w:szCs w:val="28"/>
    </w:rPr>
  </w:style>
  <w:style w:type="paragraph" w:customStyle="1" w:styleId="My">
    <w:name w:val="My Нумерованный текст диплома"/>
    <w:basedOn w:val="a7"/>
    <w:next w:val="a7"/>
    <w:rsid w:val="0057395F"/>
    <w:pPr>
      <w:numPr>
        <w:numId w:val="11"/>
      </w:numPr>
      <w:spacing w:line="360" w:lineRule="auto"/>
      <w:jc w:val="both"/>
    </w:pPr>
    <w:rPr>
      <w:sz w:val="24"/>
      <w:szCs w:val="24"/>
    </w:rPr>
  </w:style>
  <w:style w:type="paragraph" w:customStyle="1" w:styleId="-">
    <w:name w:val="Диплом - Текст диплома"/>
    <w:basedOn w:val="a7"/>
    <w:link w:val="-0"/>
    <w:rsid w:val="0057395F"/>
    <w:pPr>
      <w:spacing w:line="300" w:lineRule="auto"/>
      <w:ind w:firstLine="964"/>
      <w:jc w:val="both"/>
    </w:pPr>
    <w:rPr>
      <w:sz w:val="24"/>
      <w:szCs w:val="28"/>
    </w:rPr>
  </w:style>
  <w:style w:type="character" w:customStyle="1" w:styleId="-0">
    <w:name w:val="Диплом - Текст диплома Знак Знак"/>
    <w:link w:val="-"/>
    <w:rsid w:val="0057395F"/>
    <w:rPr>
      <w:sz w:val="24"/>
      <w:szCs w:val="28"/>
    </w:rPr>
  </w:style>
  <w:style w:type="paragraph" w:customStyle="1" w:styleId="-1">
    <w:name w:val="Диплом - Данные таблицы"/>
    <w:basedOn w:val="ab"/>
    <w:link w:val="-3"/>
    <w:rsid w:val="0057395F"/>
    <w:pPr>
      <w:widowControl w:val="0"/>
      <w:spacing w:line="300" w:lineRule="auto"/>
    </w:pPr>
    <w:rPr>
      <w:sz w:val="24"/>
      <w:szCs w:val="24"/>
    </w:rPr>
  </w:style>
  <w:style w:type="character" w:customStyle="1" w:styleId="-3">
    <w:name w:val="Диплом - Данные таблицы Знак"/>
    <w:link w:val="-1"/>
    <w:rsid w:val="0057395F"/>
    <w:rPr>
      <w:rFonts w:cs="Arial"/>
      <w:sz w:val="24"/>
      <w:szCs w:val="24"/>
    </w:rPr>
  </w:style>
  <w:style w:type="paragraph" w:customStyle="1" w:styleId="-4">
    <w:name w:val="Диплом - Название таблицы"/>
    <w:basedOn w:val="ab"/>
    <w:rsid w:val="0057395F"/>
    <w:pPr>
      <w:widowControl w:val="0"/>
      <w:spacing w:before="120" w:after="120" w:line="300" w:lineRule="auto"/>
    </w:pPr>
    <w:rPr>
      <w:rFonts w:cs="Arial"/>
      <w:sz w:val="24"/>
      <w:szCs w:val="24"/>
    </w:rPr>
  </w:style>
  <w:style w:type="paragraph" w:customStyle="1" w:styleId="a5">
    <w:name w:val="Литература"/>
    <w:basedOn w:val="a7"/>
    <w:rsid w:val="0057395F"/>
    <w:pPr>
      <w:numPr>
        <w:numId w:val="12"/>
      </w:numPr>
      <w:suppressAutoHyphens/>
      <w:spacing w:line="264" w:lineRule="auto"/>
      <w:jc w:val="both"/>
    </w:pPr>
    <w:rPr>
      <w:sz w:val="24"/>
      <w:szCs w:val="24"/>
    </w:rPr>
  </w:style>
  <w:style w:type="paragraph" w:customStyle="1" w:styleId="affd">
    <w:name w:val="Текст диплома Знак Знак"/>
    <w:basedOn w:val="a7"/>
    <w:rsid w:val="0057395F"/>
    <w:pPr>
      <w:ind w:firstLine="965"/>
      <w:jc w:val="both"/>
    </w:pPr>
    <w:rPr>
      <w:sz w:val="24"/>
      <w:szCs w:val="28"/>
    </w:rPr>
  </w:style>
  <w:style w:type="numbering" w:customStyle="1" w:styleId="wwf10">
    <w:name w:val="wwf Многоуровневый 1/а"/>
    <w:rsid w:val="0057395F"/>
    <w:pPr>
      <w:numPr>
        <w:numId w:val="23"/>
      </w:numPr>
    </w:pPr>
  </w:style>
  <w:style w:type="paragraph" w:customStyle="1" w:styleId="affe">
    <w:name w:val="Диплом_основной_текст Знак"/>
    <w:basedOn w:val="a7"/>
    <w:link w:val="afff"/>
    <w:rsid w:val="0057395F"/>
    <w:pPr>
      <w:spacing w:line="288" w:lineRule="auto"/>
      <w:ind w:firstLine="900"/>
      <w:jc w:val="both"/>
    </w:pPr>
    <w:rPr>
      <w:rFonts w:ascii="Arial" w:hAnsi="Arial"/>
      <w:sz w:val="24"/>
      <w:szCs w:val="24"/>
    </w:rPr>
  </w:style>
  <w:style w:type="paragraph" w:customStyle="1" w:styleId="My3">
    <w:name w:val="My текст диплома"/>
    <w:basedOn w:val="a7"/>
    <w:rsid w:val="0057395F"/>
    <w:pPr>
      <w:spacing w:line="360" w:lineRule="auto"/>
      <w:ind w:firstLine="981"/>
      <w:jc w:val="both"/>
    </w:pPr>
    <w:rPr>
      <w:sz w:val="24"/>
    </w:rPr>
  </w:style>
  <w:style w:type="paragraph" w:customStyle="1" w:styleId="wwf7">
    <w:name w:val="wwf Абзац перед списком"/>
    <w:basedOn w:val="wwf5"/>
    <w:link w:val="wwf8"/>
    <w:autoRedefine/>
    <w:rsid w:val="0057395F"/>
    <w:pPr>
      <w:keepNext/>
      <w:spacing w:after="120"/>
      <w:contextualSpacing/>
    </w:pPr>
  </w:style>
  <w:style w:type="character" w:customStyle="1" w:styleId="wwf8">
    <w:name w:val="wwf Абзац перед списком Знак"/>
    <w:basedOn w:val="wwf6"/>
    <w:link w:val="wwf7"/>
    <w:rsid w:val="0057395F"/>
    <w:rPr>
      <w:sz w:val="24"/>
      <w:szCs w:val="28"/>
    </w:rPr>
  </w:style>
  <w:style w:type="paragraph" w:customStyle="1" w:styleId="wwf00">
    <w:name w:val="wwf Таблица 0 Название"/>
    <w:basedOn w:val="wwf5"/>
    <w:autoRedefine/>
    <w:rsid w:val="0057395F"/>
    <w:pPr>
      <w:keepNext/>
      <w:spacing w:before="240"/>
      <w:ind w:left="369" w:firstLine="0"/>
    </w:pPr>
  </w:style>
  <w:style w:type="paragraph" w:customStyle="1" w:styleId="wwf15">
    <w:name w:val="wwf Таблица 1 Шапка"/>
    <w:basedOn w:val="wwf5"/>
    <w:autoRedefine/>
    <w:rsid w:val="00E31536"/>
    <w:pPr>
      <w:keepNext/>
      <w:spacing w:line="300" w:lineRule="auto"/>
      <w:ind w:firstLine="0"/>
      <w:jc w:val="center"/>
    </w:pPr>
    <w:rPr>
      <w:b/>
    </w:rPr>
  </w:style>
  <w:style w:type="paragraph" w:customStyle="1" w:styleId="wwf20">
    <w:name w:val="wwf Таблица 2 Данные"/>
    <w:basedOn w:val="wwf5"/>
    <w:autoRedefine/>
    <w:rsid w:val="0057395F"/>
    <w:pPr>
      <w:widowControl w:val="0"/>
      <w:ind w:firstLine="0"/>
      <w:jc w:val="center"/>
    </w:pPr>
  </w:style>
  <w:style w:type="paragraph" w:customStyle="1" w:styleId="wwf0">
    <w:name w:val="wwf Список нумерованный"/>
    <w:basedOn w:val="wwf5"/>
    <w:autoRedefine/>
    <w:rsid w:val="0057395F"/>
    <w:pPr>
      <w:numPr>
        <w:numId w:val="13"/>
      </w:numPr>
      <w:tabs>
        <w:tab w:val="clear" w:pos="0"/>
      </w:tabs>
      <w:spacing w:before="120" w:after="120"/>
      <w:ind w:left="1712" w:hanging="360"/>
      <w:contextualSpacing/>
    </w:pPr>
  </w:style>
  <w:style w:type="paragraph" w:customStyle="1" w:styleId="a1">
    <w:name w:val="Пункты заключения"/>
    <w:basedOn w:val="ab"/>
    <w:rsid w:val="0057395F"/>
    <w:pPr>
      <w:numPr>
        <w:numId w:val="14"/>
      </w:numPr>
      <w:spacing w:line="264" w:lineRule="auto"/>
      <w:jc w:val="both"/>
    </w:pPr>
    <w:rPr>
      <w:sz w:val="24"/>
      <w:szCs w:val="24"/>
    </w:rPr>
  </w:style>
  <w:style w:type="numbering" w:customStyle="1" w:styleId="wwf3">
    <w:name w:val="wwf Список Содержание"/>
    <w:basedOn w:val="aa"/>
    <w:rsid w:val="0057395F"/>
    <w:pPr>
      <w:numPr>
        <w:numId w:val="9"/>
      </w:numPr>
    </w:pPr>
  </w:style>
  <w:style w:type="paragraph" w:customStyle="1" w:styleId="Style14ptJustified">
    <w:name w:val="Style 14 pt Justified"/>
    <w:basedOn w:val="a7"/>
    <w:rsid w:val="0057395F"/>
    <w:pPr>
      <w:ind w:leftChars="-78" w:left="-187"/>
      <w:jc w:val="both"/>
    </w:pPr>
    <w:rPr>
      <w:sz w:val="24"/>
    </w:rPr>
  </w:style>
  <w:style w:type="character" w:customStyle="1" w:styleId="af">
    <w:name w:val="Обычный (веб) Знак"/>
    <w:link w:val="ae"/>
    <w:rsid w:val="0057395F"/>
    <w:rPr>
      <w:rFonts w:ascii="Arial" w:hAnsi="Arial" w:cs="Arial"/>
      <w:color w:val="000000"/>
    </w:rPr>
  </w:style>
  <w:style w:type="paragraph" w:customStyle="1" w:styleId="wwf9">
    <w:name w:val="wwf Рисунок подпись"/>
    <w:basedOn w:val="wwf5"/>
    <w:next w:val="wwf5"/>
    <w:autoRedefine/>
    <w:rsid w:val="0057395F"/>
    <w:pPr>
      <w:spacing w:before="240" w:after="240"/>
      <w:ind w:firstLine="0"/>
      <w:contextualSpacing/>
      <w:jc w:val="center"/>
    </w:pPr>
  </w:style>
  <w:style w:type="paragraph" w:customStyle="1" w:styleId="wwfa">
    <w:name w:val="wwf Рисунок"/>
    <w:basedOn w:val="a7"/>
    <w:autoRedefine/>
    <w:rsid w:val="0057395F"/>
    <w:pPr>
      <w:keepNext/>
      <w:spacing w:before="120"/>
      <w:jc w:val="center"/>
    </w:pPr>
    <w:rPr>
      <w:sz w:val="24"/>
      <w:szCs w:val="24"/>
    </w:rPr>
  </w:style>
  <w:style w:type="paragraph" w:styleId="33">
    <w:name w:val="toc 3"/>
    <w:basedOn w:val="a7"/>
    <w:next w:val="a7"/>
    <w:autoRedefine/>
    <w:uiPriority w:val="39"/>
    <w:semiHidden/>
    <w:qFormat/>
    <w:rsid w:val="00F03CFF"/>
    <w:rPr>
      <w:sz w:val="24"/>
      <w:szCs w:val="24"/>
    </w:rPr>
  </w:style>
  <w:style w:type="paragraph" w:styleId="afff0">
    <w:name w:val="caption"/>
    <w:aliases w:val="Название объекта Знак,Название таблицы Знак"/>
    <w:basedOn w:val="a7"/>
    <w:next w:val="a7"/>
    <w:link w:val="18"/>
    <w:autoRedefine/>
    <w:qFormat/>
    <w:rsid w:val="0057395F"/>
    <w:pPr>
      <w:spacing w:before="100" w:beforeAutospacing="1" w:after="100" w:afterAutospacing="1" w:line="360" w:lineRule="auto"/>
      <w:ind w:left="360"/>
    </w:pPr>
    <w:rPr>
      <w:bCs/>
      <w:sz w:val="24"/>
    </w:rPr>
  </w:style>
  <w:style w:type="paragraph" w:customStyle="1" w:styleId="a6">
    <w:name w:val="Заголовок подраздела"/>
    <w:basedOn w:val="a7"/>
    <w:next w:val="a7"/>
    <w:rsid w:val="0057395F"/>
    <w:pPr>
      <w:keepNext/>
      <w:numPr>
        <w:ilvl w:val="1"/>
        <w:numId w:val="15"/>
      </w:numPr>
      <w:spacing w:before="240" w:after="160"/>
      <w:outlineLvl w:val="0"/>
    </w:pPr>
    <w:rPr>
      <w:rFonts w:cs="Arial"/>
      <w:b/>
      <w:bCs/>
      <w:kern w:val="32"/>
      <w:sz w:val="24"/>
      <w:szCs w:val="28"/>
    </w:rPr>
  </w:style>
  <w:style w:type="character" w:customStyle="1" w:styleId="afff">
    <w:name w:val="Диплом_основной_текст Знак Знак"/>
    <w:link w:val="affe"/>
    <w:rsid w:val="0057395F"/>
    <w:rPr>
      <w:rFonts w:ascii="Arial" w:hAnsi="Arial" w:cs="Arial"/>
      <w:sz w:val="24"/>
      <w:szCs w:val="24"/>
    </w:rPr>
  </w:style>
  <w:style w:type="paragraph" w:customStyle="1" w:styleId="Scullyusual1">
    <w:name w:val="Scully_usual"/>
    <w:basedOn w:val="ab"/>
    <w:link w:val="Scullyusual2"/>
    <w:rsid w:val="0057395F"/>
    <w:pPr>
      <w:spacing w:line="360" w:lineRule="auto"/>
      <w:ind w:firstLine="709"/>
      <w:jc w:val="both"/>
    </w:pPr>
    <w:rPr>
      <w:sz w:val="24"/>
      <w:szCs w:val="24"/>
    </w:rPr>
  </w:style>
  <w:style w:type="paragraph" w:customStyle="1" w:styleId="Scullylist">
    <w:name w:val="Scully_list"/>
    <w:basedOn w:val="a7"/>
    <w:rsid w:val="0057395F"/>
    <w:pPr>
      <w:numPr>
        <w:numId w:val="16"/>
      </w:numPr>
      <w:tabs>
        <w:tab w:val="num" w:pos="1134"/>
      </w:tabs>
      <w:autoSpaceDE w:val="0"/>
      <w:autoSpaceDN w:val="0"/>
      <w:spacing w:line="360" w:lineRule="auto"/>
      <w:ind w:left="1134"/>
      <w:jc w:val="both"/>
    </w:pPr>
    <w:rPr>
      <w:sz w:val="24"/>
      <w:szCs w:val="28"/>
    </w:rPr>
  </w:style>
  <w:style w:type="character" w:customStyle="1" w:styleId="Scullyusual2">
    <w:name w:val="Scully_usual Знак"/>
    <w:link w:val="Scullyusual1"/>
    <w:rsid w:val="0057395F"/>
    <w:rPr>
      <w:sz w:val="24"/>
      <w:szCs w:val="24"/>
    </w:rPr>
  </w:style>
  <w:style w:type="paragraph" w:customStyle="1" w:styleId="My4">
    <w:name w:val="My Рисунок"/>
    <w:basedOn w:val="afff0"/>
    <w:rsid w:val="0057395F"/>
    <w:pPr>
      <w:ind w:firstLine="981"/>
      <w:jc w:val="center"/>
    </w:pPr>
    <w:rPr>
      <w:b/>
    </w:rPr>
  </w:style>
  <w:style w:type="paragraph" w:styleId="afff1">
    <w:name w:val="footnote text"/>
    <w:basedOn w:val="a7"/>
    <w:link w:val="afff2"/>
    <w:semiHidden/>
    <w:rsid w:val="0057395F"/>
    <w:pPr>
      <w:ind w:firstLine="709"/>
    </w:pPr>
  </w:style>
  <w:style w:type="character" w:customStyle="1" w:styleId="afff2">
    <w:name w:val="Текст сноски Знак"/>
    <w:basedOn w:val="a8"/>
    <w:link w:val="afff1"/>
    <w:semiHidden/>
    <w:rsid w:val="0057395F"/>
  </w:style>
  <w:style w:type="paragraph" w:customStyle="1" w:styleId="Scully">
    <w:name w:val="Scully_рисунок"/>
    <w:basedOn w:val="Scullyusual1"/>
    <w:next w:val="Scullyusual1"/>
    <w:rsid w:val="0057395F"/>
    <w:pPr>
      <w:ind w:firstLine="0"/>
      <w:jc w:val="center"/>
    </w:pPr>
  </w:style>
  <w:style w:type="paragraph" w:customStyle="1" w:styleId="Scullynumberlist">
    <w:name w:val="Scully_number_list"/>
    <w:basedOn w:val="a7"/>
    <w:rsid w:val="0057395F"/>
    <w:pPr>
      <w:numPr>
        <w:numId w:val="17"/>
      </w:numPr>
      <w:autoSpaceDE w:val="0"/>
      <w:autoSpaceDN w:val="0"/>
      <w:spacing w:line="360" w:lineRule="auto"/>
      <w:jc w:val="both"/>
    </w:pPr>
    <w:rPr>
      <w:sz w:val="24"/>
      <w:szCs w:val="24"/>
    </w:rPr>
  </w:style>
  <w:style w:type="character" w:styleId="afff3">
    <w:name w:val="endnote reference"/>
    <w:semiHidden/>
    <w:rsid w:val="0057395F"/>
    <w:rPr>
      <w:vertAlign w:val="superscript"/>
    </w:rPr>
  </w:style>
  <w:style w:type="paragraph" w:customStyle="1" w:styleId="afff4">
    <w:name w:val="Данные таблицы"/>
    <w:basedOn w:val="a7"/>
    <w:rsid w:val="0057395F"/>
    <w:pPr>
      <w:spacing w:line="264" w:lineRule="auto"/>
      <w:jc w:val="center"/>
    </w:pPr>
    <w:rPr>
      <w:sz w:val="24"/>
      <w:szCs w:val="24"/>
    </w:rPr>
  </w:style>
  <w:style w:type="paragraph" w:customStyle="1" w:styleId="Scully0">
    <w:name w:val="Scully_без_отступа Знак"/>
    <w:basedOn w:val="Scullyusual1"/>
    <w:link w:val="Scully1"/>
    <w:rsid w:val="0057395F"/>
    <w:pPr>
      <w:ind w:firstLine="0"/>
    </w:pPr>
  </w:style>
  <w:style w:type="character" w:customStyle="1" w:styleId="Scully1">
    <w:name w:val="Scully_без_отступа Знак Знак"/>
    <w:basedOn w:val="Scullyusual2"/>
    <w:link w:val="Scully0"/>
    <w:rsid w:val="0057395F"/>
    <w:rPr>
      <w:sz w:val="24"/>
      <w:szCs w:val="24"/>
    </w:rPr>
  </w:style>
  <w:style w:type="paragraph" w:customStyle="1" w:styleId="Scully2">
    <w:name w:val="Scully_после_таблицы"/>
    <w:basedOn w:val="Scullyusual1"/>
    <w:next w:val="Scullyusual1"/>
    <w:rsid w:val="0057395F"/>
    <w:pPr>
      <w:spacing w:before="120"/>
    </w:pPr>
  </w:style>
  <w:style w:type="paragraph" w:customStyle="1" w:styleId="wwfb">
    <w:name w:val="wwf текст после таблицы"/>
    <w:basedOn w:val="wwf5"/>
    <w:autoRedefine/>
    <w:rsid w:val="0057395F"/>
    <w:pPr>
      <w:spacing w:before="240"/>
    </w:pPr>
  </w:style>
  <w:style w:type="paragraph" w:customStyle="1" w:styleId="wwfc">
    <w:name w:val="wwf Обычный текст после таблицы"/>
    <w:basedOn w:val="wwf5"/>
    <w:autoRedefine/>
    <w:rsid w:val="00C57A7E"/>
    <w:pPr>
      <w:spacing w:before="240"/>
    </w:pPr>
  </w:style>
  <w:style w:type="paragraph" w:customStyle="1" w:styleId="2-">
    <w:name w:val="маркеры 2-го уровня"/>
    <w:basedOn w:val="a7"/>
    <w:rsid w:val="0057395F"/>
    <w:pPr>
      <w:tabs>
        <w:tab w:val="num" w:pos="1134"/>
      </w:tabs>
      <w:spacing w:line="360" w:lineRule="auto"/>
      <w:ind w:left="1134" w:hanging="425"/>
      <w:jc w:val="both"/>
      <w:outlineLvl w:val="1"/>
    </w:pPr>
    <w:rPr>
      <w:sz w:val="24"/>
    </w:rPr>
  </w:style>
  <w:style w:type="paragraph" w:customStyle="1" w:styleId="a2">
    <w:name w:val="диплом_маркер_Список"/>
    <w:basedOn w:val="a7"/>
    <w:rsid w:val="0057395F"/>
    <w:pPr>
      <w:numPr>
        <w:numId w:val="18"/>
      </w:numPr>
      <w:tabs>
        <w:tab w:val="left" w:pos="0"/>
      </w:tabs>
      <w:spacing w:line="264" w:lineRule="auto"/>
      <w:jc w:val="both"/>
    </w:pPr>
    <w:rPr>
      <w:sz w:val="24"/>
      <w:szCs w:val="24"/>
      <w:lang w:eastAsia="en-US"/>
    </w:rPr>
  </w:style>
  <w:style w:type="paragraph" w:customStyle="1" w:styleId="afff5">
    <w:name w:val="ТекстЗаписка"/>
    <w:basedOn w:val="a7"/>
    <w:rsid w:val="0057395F"/>
    <w:pPr>
      <w:spacing w:line="360" w:lineRule="auto"/>
      <w:ind w:firstLine="851"/>
      <w:jc w:val="both"/>
    </w:pPr>
    <w:rPr>
      <w:sz w:val="24"/>
      <w:szCs w:val="24"/>
    </w:rPr>
  </w:style>
  <w:style w:type="character" w:customStyle="1" w:styleId="affc">
    <w:name w:val="Текст диплома Знак Знак Знак Знак"/>
    <w:link w:val="affb"/>
    <w:rsid w:val="0057395F"/>
    <w:rPr>
      <w:sz w:val="24"/>
      <w:szCs w:val="28"/>
    </w:rPr>
  </w:style>
  <w:style w:type="paragraph" w:customStyle="1" w:styleId="wwfnew">
    <w:name w:val="wwf список нумерованный new"/>
    <w:basedOn w:val="wwf5"/>
    <w:autoRedefine/>
    <w:rsid w:val="0057395F"/>
    <w:pPr>
      <w:numPr>
        <w:numId w:val="19"/>
      </w:numPr>
      <w:tabs>
        <w:tab w:val="clear" w:pos="851"/>
        <w:tab w:val="left" w:pos="284"/>
      </w:tabs>
      <w:spacing w:before="120" w:after="120"/>
      <w:ind w:left="1712" w:hanging="360"/>
      <w:contextualSpacing/>
    </w:pPr>
  </w:style>
  <w:style w:type="paragraph" w:styleId="afff6">
    <w:name w:val="Plain Text"/>
    <w:basedOn w:val="a7"/>
    <w:link w:val="afff7"/>
    <w:rsid w:val="0057395F"/>
    <w:rPr>
      <w:rFonts w:ascii="Courier New" w:hAnsi="Courier New"/>
    </w:rPr>
  </w:style>
  <w:style w:type="character" w:customStyle="1" w:styleId="afff7">
    <w:name w:val="Текст Знак"/>
    <w:link w:val="afff6"/>
    <w:rsid w:val="0057395F"/>
    <w:rPr>
      <w:rFonts w:ascii="Courier New" w:hAnsi="Courier New" w:cs="Courier New"/>
    </w:rPr>
  </w:style>
  <w:style w:type="paragraph" w:customStyle="1" w:styleId="wwfd">
    <w:name w:val="wwf рисунок подпись с пояснениями"/>
    <w:basedOn w:val="wwf9"/>
    <w:next w:val="wwf5"/>
    <w:autoRedefine/>
    <w:rsid w:val="0057395F"/>
    <w:pPr>
      <w:jc w:val="both"/>
    </w:pPr>
  </w:style>
  <w:style w:type="paragraph" w:customStyle="1" w:styleId="afff8">
    <w:name w:val="Му текст Знак"/>
    <w:basedOn w:val="a7"/>
    <w:link w:val="afff9"/>
    <w:rsid w:val="0057395F"/>
    <w:pPr>
      <w:spacing w:line="360" w:lineRule="auto"/>
      <w:ind w:firstLine="981"/>
      <w:jc w:val="both"/>
    </w:pPr>
    <w:rPr>
      <w:sz w:val="24"/>
      <w:szCs w:val="24"/>
    </w:rPr>
  </w:style>
  <w:style w:type="character" w:customStyle="1" w:styleId="afff9">
    <w:name w:val="Му текст Знак Знак"/>
    <w:link w:val="afff8"/>
    <w:rsid w:val="0057395F"/>
    <w:rPr>
      <w:sz w:val="24"/>
      <w:szCs w:val="24"/>
    </w:rPr>
  </w:style>
  <w:style w:type="paragraph" w:customStyle="1" w:styleId="wwf21">
    <w:name w:val="wwf Таблица 2 Данные слева"/>
    <w:basedOn w:val="wwf20"/>
    <w:autoRedefine/>
    <w:rsid w:val="004C5958"/>
    <w:pPr>
      <w:spacing w:line="240" w:lineRule="auto"/>
      <w:ind w:left="0"/>
      <w:jc w:val="left"/>
    </w:pPr>
    <w:rPr>
      <w:color w:val="000000"/>
      <w:sz w:val="20"/>
    </w:rPr>
  </w:style>
  <w:style w:type="paragraph" w:customStyle="1" w:styleId="10">
    <w:name w:val="Стиль Заголовок 1"/>
    <w:aliases w:val="Знак + 12 пт"/>
    <w:basedOn w:val="13"/>
    <w:autoRedefine/>
    <w:rsid w:val="0057395F"/>
    <w:pPr>
      <w:pageBreakBefore/>
      <w:widowControl/>
      <w:numPr>
        <w:numId w:val="20"/>
      </w:numPr>
      <w:tabs>
        <w:tab w:val="left" w:pos="357"/>
      </w:tabs>
      <w:suppressAutoHyphens/>
      <w:spacing w:after="600"/>
    </w:pPr>
    <w:rPr>
      <w:rFonts w:cs="Arial"/>
      <w:bCs/>
      <w:caps/>
      <w:snapToGrid/>
      <w:kern w:val="32"/>
      <w:sz w:val="24"/>
      <w:szCs w:val="28"/>
    </w:rPr>
  </w:style>
  <w:style w:type="paragraph" w:customStyle="1" w:styleId="afffa">
    <w:name w:val="НО Таблица"/>
    <w:basedOn w:val="afff0"/>
    <w:autoRedefine/>
    <w:rsid w:val="00F11F9D"/>
    <w:pPr>
      <w:keepNext/>
      <w:spacing w:before="360" w:beforeAutospacing="0" w:after="240" w:afterAutospacing="0"/>
      <w:ind w:left="0" w:firstLine="567"/>
      <w:jc w:val="center"/>
    </w:pPr>
    <w:rPr>
      <w:b/>
      <w:bCs w:val="0"/>
      <w:szCs w:val="28"/>
    </w:rPr>
  </w:style>
  <w:style w:type="paragraph" w:customStyle="1" w:styleId="afffb">
    <w:name w:val="НО рисунок"/>
    <w:basedOn w:val="afff0"/>
    <w:autoRedefine/>
    <w:rsid w:val="0057395F"/>
    <w:pPr>
      <w:spacing w:before="120" w:beforeAutospacing="0" w:after="120" w:afterAutospacing="0"/>
      <w:ind w:left="357"/>
      <w:jc w:val="center"/>
    </w:pPr>
  </w:style>
  <w:style w:type="paragraph" w:customStyle="1" w:styleId="my5">
    <w:name w:val="диплом_основной_текст_my"/>
    <w:basedOn w:val="a7"/>
    <w:rsid w:val="0057395F"/>
    <w:pPr>
      <w:spacing w:line="264" w:lineRule="auto"/>
      <w:ind w:firstLine="964"/>
      <w:jc w:val="both"/>
    </w:pPr>
    <w:rPr>
      <w:sz w:val="24"/>
      <w:szCs w:val="24"/>
    </w:rPr>
  </w:style>
  <w:style w:type="paragraph" w:customStyle="1" w:styleId="ipara">
    <w:name w:val="ipara"/>
    <w:basedOn w:val="a7"/>
    <w:rsid w:val="00B930A1"/>
    <w:pPr>
      <w:spacing w:before="100" w:beforeAutospacing="1" w:after="100" w:afterAutospacing="1"/>
    </w:pPr>
    <w:rPr>
      <w:sz w:val="24"/>
      <w:szCs w:val="24"/>
    </w:rPr>
  </w:style>
  <w:style w:type="paragraph" w:styleId="afffc">
    <w:name w:val="endnote text"/>
    <w:basedOn w:val="a7"/>
    <w:link w:val="afffd"/>
    <w:uiPriority w:val="99"/>
    <w:semiHidden/>
    <w:unhideWhenUsed/>
    <w:rsid w:val="00C226A0"/>
  </w:style>
  <w:style w:type="character" w:customStyle="1" w:styleId="afffd">
    <w:name w:val="Текст концевой сноски Знак"/>
    <w:basedOn w:val="a8"/>
    <w:link w:val="afffc"/>
    <w:uiPriority w:val="99"/>
    <w:semiHidden/>
    <w:rsid w:val="00C226A0"/>
  </w:style>
  <w:style w:type="paragraph" w:customStyle="1" w:styleId="a3">
    <w:name w:val="Маркированный текст диплома"/>
    <w:basedOn w:val="a7"/>
    <w:rsid w:val="00980530"/>
    <w:pPr>
      <w:numPr>
        <w:numId w:val="22"/>
      </w:numPr>
      <w:jc w:val="both"/>
    </w:pPr>
    <w:rPr>
      <w:sz w:val="24"/>
      <w:szCs w:val="28"/>
    </w:rPr>
  </w:style>
  <w:style w:type="paragraph" w:styleId="25">
    <w:name w:val="Body Text 2"/>
    <w:basedOn w:val="a7"/>
    <w:link w:val="26"/>
    <w:rsid w:val="00980530"/>
    <w:pPr>
      <w:spacing w:after="120" w:line="480" w:lineRule="auto"/>
    </w:pPr>
    <w:rPr>
      <w:sz w:val="24"/>
      <w:szCs w:val="24"/>
    </w:rPr>
  </w:style>
  <w:style w:type="character" w:customStyle="1" w:styleId="26">
    <w:name w:val="Основной текст 2 Знак"/>
    <w:link w:val="25"/>
    <w:rsid w:val="00980530"/>
    <w:rPr>
      <w:sz w:val="24"/>
      <w:szCs w:val="24"/>
    </w:rPr>
  </w:style>
  <w:style w:type="paragraph" w:customStyle="1" w:styleId="111">
    <w:name w:val="МЕА_заголовок1.1 Знак"/>
    <w:basedOn w:val="a7"/>
    <w:link w:val="112"/>
    <w:rsid w:val="00980530"/>
    <w:pPr>
      <w:keepNext/>
      <w:tabs>
        <w:tab w:val="num" w:pos="0"/>
      </w:tabs>
      <w:spacing w:before="360" w:after="360"/>
      <w:jc w:val="center"/>
      <w:outlineLvl w:val="0"/>
    </w:pPr>
    <w:rPr>
      <w:b/>
      <w:bCs/>
      <w:kern w:val="32"/>
      <w:sz w:val="24"/>
      <w:szCs w:val="32"/>
    </w:rPr>
  </w:style>
  <w:style w:type="character" w:customStyle="1" w:styleId="112">
    <w:name w:val="МЕА_заголовок1.1 Знак Знак"/>
    <w:link w:val="111"/>
    <w:rsid w:val="00980530"/>
    <w:rPr>
      <w:rFonts w:cs="Arial"/>
      <w:b/>
      <w:bCs/>
      <w:kern w:val="32"/>
      <w:sz w:val="24"/>
      <w:szCs w:val="32"/>
    </w:rPr>
  </w:style>
  <w:style w:type="paragraph" w:customStyle="1" w:styleId="1112">
    <w:name w:val="МЕА_заг1.1_заг1.2"/>
    <w:basedOn w:val="a7"/>
    <w:rsid w:val="00980530"/>
    <w:pPr>
      <w:spacing w:after="360"/>
      <w:ind w:firstLine="902"/>
    </w:pPr>
    <w:rPr>
      <w:b/>
      <w:sz w:val="24"/>
      <w:szCs w:val="24"/>
    </w:rPr>
  </w:style>
  <w:style w:type="character" w:styleId="afffe">
    <w:name w:val="Strong"/>
    <w:uiPriority w:val="22"/>
    <w:qFormat/>
    <w:rsid w:val="0068061B"/>
    <w:rPr>
      <w:b/>
      <w:bCs/>
    </w:rPr>
  </w:style>
  <w:style w:type="paragraph" w:styleId="27">
    <w:name w:val="Body Text Indent 2"/>
    <w:basedOn w:val="a7"/>
    <w:link w:val="28"/>
    <w:unhideWhenUsed/>
    <w:rsid w:val="00E91915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basedOn w:val="a8"/>
    <w:link w:val="27"/>
    <w:uiPriority w:val="99"/>
    <w:semiHidden/>
    <w:rsid w:val="00E91915"/>
  </w:style>
  <w:style w:type="paragraph" w:customStyle="1" w:styleId="TableContents">
    <w:name w:val="Table Contents"/>
    <w:basedOn w:val="a7"/>
    <w:rsid w:val="00C36A91"/>
    <w:pPr>
      <w:widowControl w:val="0"/>
      <w:suppressLineNumbers/>
      <w:suppressAutoHyphens/>
    </w:pPr>
    <w:rPr>
      <w:rFonts w:eastAsia="DejaVu Sans"/>
      <w:kern w:val="1"/>
      <w:sz w:val="24"/>
      <w:szCs w:val="24"/>
      <w:lang w:val="en-US"/>
    </w:rPr>
  </w:style>
  <w:style w:type="paragraph" w:customStyle="1" w:styleId="tablecolumntitle">
    <w:name w:val="table column title"/>
    <w:basedOn w:val="a7"/>
    <w:rsid w:val="007140AB"/>
    <w:pPr>
      <w:spacing w:after="120" w:line="276" w:lineRule="auto"/>
      <w:contextualSpacing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tablecell">
    <w:name w:val="table cell"/>
    <w:basedOn w:val="a7"/>
    <w:rsid w:val="007140AB"/>
    <w:pPr>
      <w:spacing w:after="120"/>
      <w:contextualSpacing/>
    </w:pPr>
    <w:rPr>
      <w:rFonts w:eastAsia="Calibri"/>
      <w:sz w:val="22"/>
      <w:szCs w:val="22"/>
      <w:lang w:eastAsia="en-US"/>
    </w:rPr>
  </w:style>
  <w:style w:type="paragraph" w:styleId="affff">
    <w:name w:val="Title"/>
    <w:basedOn w:val="a7"/>
    <w:link w:val="affff0"/>
    <w:qFormat/>
    <w:rsid w:val="005B1784"/>
    <w:pPr>
      <w:jc w:val="center"/>
    </w:pPr>
    <w:rPr>
      <w:b/>
      <w:bCs/>
      <w:sz w:val="24"/>
      <w:szCs w:val="24"/>
    </w:rPr>
  </w:style>
  <w:style w:type="character" w:customStyle="1" w:styleId="affff0">
    <w:name w:val="Заголовок Знак"/>
    <w:basedOn w:val="a8"/>
    <w:link w:val="affff"/>
    <w:rsid w:val="005B1784"/>
    <w:rPr>
      <w:b/>
      <w:bCs/>
      <w:sz w:val="24"/>
      <w:szCs w:val="24"/>
    </w:rPr>
  </w:style>
  <w:style w:type="character" w:styleId="affff1">
    <w:name w:val="Placeholder Text"/>
    <w:basedOn w:val="a8"/>
    <w:uiPriority w:val="99"/>
    <w:semiHidden/>
    <w:rsid w:val="008E45FB"/>
    <w:rPr>
      <w:color w:val="808080"/>
    </w:rPr>
  </w:style>
  <w:style w:type="paragraph" w:styleId="affff2">
    <w:name w:val="Balloon Text"/>
    <w:basedOn w:val="a7"/>
    <w:link w:val="affff3"/>
    <w:uiPriority w:val="99"/>
    <w:semiHidden/>
    <w:unhideWhenUsed/>
    <w:rsid w:val="008E45FB"/>
    <w:rPr>
      <w:rFonts w:ascii="Tahoma" w:hAnsi="Tahoma" w:cs="Tahoma"/>
      <w:sz w:val="16"/>
      <w:szCs w:val="16"/>
    </w:rPr>
  </w:style>
  <w:style w:type="character" w:customStyle="1" w:styleId="affff3">
    <w:name w:val="Текст выноски Знак"/>
    <w:basedOn w:val="a8"/>
    <w:link w:val="affff2"/>
    <w:uiPriority w:val="99"/>
    <w:semiHidden/>
    <w:rsid w:val="008E45FB"/>
    <w:rPr>
      <w:rFonts w:ascii="Tahoma" w:hAnsi="Tahoma" w:cs="Tahoma"/>
      <w:sz w:val="16"/>
      <w:szCs w:val="16"/>
    </w:rPr>
  </w:style>
  <w:style w:type="paragraph" w:customStyle="1" w:styleId="affff4">
    <w:name w:val="Текст диплома Знак Знак Знак Знак Знак"/>
    <w:basedOn w:val="a7"/>
    <w:link w:val="affff5"/>
    <w:rsid w:val="00FD6953"/>
    <w:pPr>
      <w:ind w:firstLine="965"/>
      <w:jc w:val="both"/>
    </w:pPr>
    <w:rPr>
      <w:sz w:val="24"/>
      <w:szCs w:val="28"/>
    </w:rPr>
  </w:style>
  <w:style w:type="character" w:customStyle="1" w:styleId="affff5">
    <w:name w:val="Текст диплома Знак Знак Знак Знак Знак Знак"/>
    <w:basedOn w:val="a8"/>
    <w:link w:val="affff4"/>
    <w:rsid w:val="00FD6953"/>
    <w:rPr>
      <w:sz w:val="24"/>
      <w:szCs w:val="28"/>
    </w:rPr>
  </w:style>
  <w:style w:type="character" w:styleId="affff6">
    <w:name w:val="annotation reference"/>
    <w:basedOn w:val="a8"/>
    <w:semiHidden/>
    <w:rsid w:val="00FD6953"/>
    <w:rPr>
      <w:sz w:val="16"/>
      <w:szCs w:val="16"/>
    </w:rPr>
  </w:style>
  <w:style w:type="paragraph" w:styleId="affff7">
    <w:name w:val="annotation text"/>
    <w:basedOn w:val="a7"/>
    <w:link w:val="affff8"/>
    <w:semiHidden/>
    <w:rsid w:val="00FD6953"/>
  </w:style>
  <w:style w:type="character" w:customStyle="1" w:styleId="affff8">
    <w:name w:val="Текст примечания Знак"/>
    <w:basedOn w:val="a8"/>
    <w:link w:val="affff7"/>
    <w:semiHidden/>
    <w:rsid w:val="00FD6953"/>
  </w:style>
  <w:style w:type="paragraph" w:styleId="affff9">
    <w:name w:val="annotation subject"/>
    <w:basedOn w:val="affff7"/>
    <w:next w:val="affff7"/>
    <w:link w:val="affffa"/>
    <w:semiHidden/>
    <w:rsid w:val="00FD6953"/>
    <w:rPr>
      <w:b/>
      <w:bCs/>
    </w:rPr>
  </w:style>
  <w:style w:type="character" w:customStyle="1" w:styleId="affffa">
    <w:name w:val="Тема примечания Знак"/>
    <w:basedOn w:val="affff8"/>
    <w:link w:val="affff9"/>
    <w:semiHidden/>
    <w:rsid w:val="00FD6953"/>
    <w:rPr>
      <w:b/>
      <w:bCs/>
    </w:rPr>
  </w:style>
  <w:style w:type="paragraph" w:customStyle="1" w:styleId="19">
    <w:name w:val="Обычный (веб)1"/>
    <w:basedOn w:val="a7"/>
    <w:rsid w:val="00FD6953"/>
    <w:pPr>
      <w:spacing w:before="100" w:beforeAutospacing="1" w:after="100" w:afterAutospacing="1"/>
    </w:pPr>
    <w:rPr>
      <w:sz w:val="24"/>
      <w:szCs w:val="24"/>
    </w:rPr>
  </w:style>
  <w:style w:type="character" w:customStyle="1" w:styleId="blackhead">
    <w:name w:val="blackhead"/>
    <w:basedOn w:val="a8"/>
    <w:rsid w:val="00FD6953"/>
  </w:style>
  <w:style w:type="paragraph" w:customStyle="1" w:styleId="affffb">
    <w:name w:val="текст"/>
    <w:basedOn w:val="a7"/>
    <w:rsid w:val="00FD6953"/>
    <w:pPr>
      <w:overflowPunct w:val="0"/>
      <w:autoSpaceDE w:val="0"/>
      <w:autoSpaceDN w:val="0"/>
      <w:adjustRightInd w:val="0"/>
      <w:spacing w:before="60" w:after="60" w:line="360" w:lineRule="auto"/>
      <w:ind w:firstLine="680"/>
      <w:jc w:val="both"/>
    </w:pPr>
    <w:rPr>
      <w:sz w:val="24"/>
    </w:rPr>
  </w:style>
  <w:style w:type="paragraph" w:styleId="HTML">
    <w:name w:val="HTML Preformatted"/>
    <w:basedOn w:val="a7"/>
    <w:link w:val="HTML0"/>
    <w:rsid w:val="00FD6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customStyle="1" w:styleId="HTML0">
    <w:name w:val="Стандартный HTML Знак"/>
    <w:basedOn w:val="a8"/>
    <w:link w:val="HTML"/>
    <w:rsid w:val="00FD6953"/>
    <w:rPr>
      <w:rFonts w:ascii="Courier New" w:eastAsia="Courier New" w:hAnsi="Courier New" w:cs="Courier New"/>
    </w:rPr>
  </w:style>
  <w:style w:type="paragraph" w:customStyle="1" w:styleId="affffc">
    <w:name w:val="Основной_текст"/>
    <w:rsid w:val="00FD6953"/>
    <w:pPr>
      <w:ind w:firstLine="907"/>
      <w:jc w:val="both"/>
    </w:pPr>
    <w:rPr>
      <w:sz w:val="28"/>
      <w:szCs w:val="28"/>
    </w:rPr>
  </w:style>
  <w:style w:type="numbering" w:customStyle="1" w:styleId="12">
    <w:name w:val="Стиль1"/>
    <w:rsid w:val="00FD6953"/>
    <w:pPr>
      <w:numPr>
        <w:numId w:val="24"/>
      </w:numPr>
    </w:pPr>
  </w:style>
  <w:style w:type="paragraph" w:customStyle="1" w:styleId="affffd">
    <w:name w:val="Название таблицы"/>
    <w:basedOn w:val="afff0"/>
    <w:next w:val="affff4"/>
    <w:rsid w:val="00FD6953"/>
    <w:pPr>
      <w:spacing w:before="120" w:beforeAutospacing="0" w:after="120" w:afterAutospacing="0" w:line="240" w:lineRule="auto"/>
      <w:ind w:left="0"/>
    </w:pPr>
  </w:style>
  <w:style w:type="paragraph" w:customStyle="1" w:styleId="160">
    <w:name w:val="Стиль по ширине Первая строка:  16 см"/>
    <w:basedOn w:val="a7"/>
    <w:link w:val="161"/>
    <w:rsid w:val="00FD6953"/>
    <w:pPr>
      <w:ind w:firstLine="907"/>
      <w:jc w:val="both"/>
    </w:pPr>
    <w:rPr>
      <w:sz w:val="28"/>
      <w:szCs w:val="24"/>
    </w:rPr>
  </w:style>
  <w:style w:type="character" w:customStyle="1" w:styleId="161">
    <w:name w:val="Стиль по ширине Первая строка:  16 см Знак1"/>
    <w:basedOn w:val="a8"/>
    <w:link w:val="160"/>
    <w:rsid w:val="00FD6953"/>
    <w:rPr>
      <w:sz w:val="28"/>
      <w:szCs w:val="24"/>
    </w:rPr>
  </w:style>
  <w:style w:type="paragraph" w:customStyle="1" w:styleId="affffe">
    <w:name w:val="Приложение"/>
    <w:basedOn w:val="a7"/>
    <w:link w:val="afffff"/>
    <w:rsid w:val="00FD6953"/>
    <w:pPr>
      <w:keepNext/>
      <w:widowControl w:val="0"/>
      <w:spacing w:before="6230" w:line="288" w:lineRule="auto"/>
      <w:jc w:val="center"/>
      <w:outlineLvl w:val="0"/>
    </w:pPr>
    <w:rPr>
      <w:rFonts w:cs="Arial"/>
      <w:b/>
      <w:bCs/>
      <w:snapToGrid w:val="0"/>
      <w:kern w:val="32"/>
      <w:sz w:val="24"/>
      <w:szCs w:val="24"/>
    </w:rPr>
  </w:style>
  <w:style w:type="character" w:customStyle="1" w:styleId="afffff">
    <w:name w:val="Приложение Знак"/>
    <w:basedOn w:val="a8"/>
    <w:link w:val="affffe"/>
    <w:rsid w:val="00FD6953"/>
    <w:rPr>
      <w:rFonts w:cs="Arial"/>
      <w:b/>
      <w:bCs/>
      <w:snapToGrid w:val="0"/>
      <w:kern w:val="32"/>
      <w:sz w:val="24"/>
      <w:szCs w:val="24"/>
    </w:rPr>
  </w:style>
  <w:style w:type="paragraph" w:customStyle="1" w:styleId="1a">
    <w:name w:val="Заголовок 1 без номера"/>
    <w:basedOn w:val="a7"/>
    <w:next w:val="a7"/>
    <w:rsid w:val="00FD6953"/>
    <w:pPr>
      <w:keepNext/>
      <w:keepLines/>
      <w:pageBreakBefore/>
      <w:suppressLineNumbers/>
      <w:suppressAutoHyphens/>
      <w:spacing w:after="851" w:line="264" w:lineRule="auto"/>
      <w:ind w:firstLine="964"/>
      <w:jc w:val="both"/>
      <w:outlineLvl w:val="0"/>
    </w:pPr>
    <w:rPr>
      <w:b/>
      <w:sz w:val="24"/>
      <w:szCs w:val="24"/>
    </w:rPr>
  </w:style>
  <w:style w:type="paragraph" w:customStyle="1" w:styleId="29">
    <w:name w:val="Заголовок 2 без номера"/>
    <w:basedOn w:val="a7"/>
    <w:next w:val="ab"/>
    <w:rsid w:val="00FD6953"/>
    <w:pPr>
      <w:keepNext/>
      <w:keepLines/>
      <w:suppressLineNumbers/>
      <w:suppressAutoHyphens/>
      <w:spacing w:before="960" w:after="851" w:line="264" w:lineRule="auto"/>
      <w:ind w:firstLine="964"/>
      <w:outlineLvl w:val="1"/>
    </w:pPr>
    <w:rPr>
      <w:b/>
      <w:sz w:val="24"/>
      <w:szCs w:val="24"/>
    </w:rPr>
  </w:style>
  <w:style w:type="paragraph" w:customStyle="1" w:styleId="afffff0">
    <w:name w:val="Подглава"/>
    <w:basedOn w:val="13"/>
    <w:rsid w:val="00FD6953"/>
    <w:pPr>
      <w:widowControl/>
      <w:spacing w:before="840" w:after="660"/>
      <w:ind w:firstLine="969"/>
      <w:jc w:val="both"/>
    </w:pPr>
    <w:rPr>
      <w:b w:val="0"/>
      <w:bCs/>
      <w:snapToGrid/>
      <w:kern w:val="32"/>
      <w:sz w:val="24"/>
      <w:szCs w:val="24"/>
      <w:lang w:val="en-US" w:eastAsia="en-US"/>
    </w:rPr>
  </w:style>
  <w:style w:type="paragraph" w:customStyle="1" w:styleId="1171">
    <w:name w:val="Стиль Заголовок 1 + Первая строка:  171 мм"/>
    <w:basedOn w:val="13"/>
    <w:rsid w:val="00FD6953"/>
    <w:pPr>
      <w:widowControl/>
      <w:spacing w:after="454"/>
      <w:ind w:firstLine="969"/>
      <w:jc w:val="left"/>
    </w:pPr>
    <w:rPr>
      <w:b w:val="0"/>
      <w:bCs/>
      <w:snapToGrid/>
      <w:kern w:val="32"/>
      <w:sz w:val="24"/>
      <w:lang w:val="en-US" w:eastAsia="en-US"/>
    </w:rPr>
  </w:style>
  <w:style w:type="character" w:customStyle="1" w:styleId="afffff1">
    <w:name w:val="Мой основной текст Знак Знак Знак Знак Знак"/>
    <w:basedOn w:val="a8"/>
    <w:rsid w:val="00FD6953"/>
    <w:rPr>
      <w:noProof w:val="0"/>
      <w:snapToGrid w:val="0"/>
      <w:sz w:val="24"/>
      <w:szCs w:val="24"/>
      <w:lang w:val="ru-RU" w:eastAsia="ru-RU" w:bidi="ar-SA"/>
    </w:rPr>
  </w:style>
  <w:style w:type="character" w:customStyle="1" w:styleId="18">
    <w:name w:val="Название объекта Знак1"/>
    <w:aliases w:val="Название объекта Знак Знак,Название таблицы Знак Знак"/>
    <w:basedOn w:val="ac"/>
    <w:link w:val="afff0"/>
    <w:rsid w:val="00FD6953"/>
    <w:rPr>
      <w:bCs/>
      <w:sz w:val="24"/>
      <w:lang w:val="ru-RU" w:eastAsia="ru-RU" w:bidi="ar-SA"/>
    </w:rPr>
  </w:style>
  <w:style w:type="paragraph" w:styleId="a">
    <w:name w:val="List Number"/>
    <w:basedOn w:val="a7"/>
    <w:rsid w:val="00FD6953"/>
    <w:pPr>
      <w:numPr>
        <w:numId w:val="25"/>
      </w:numPr>
    </w:pPr>
    <w:rPr>
      <w:sz w:val="24"/>
      <w:szCs w:val="24"/>
    </w:rPr>
  </w:style>
  <w:style w:type="paragraph" w:customStyle="1" w:styleId="4TimesNewRoman">
    <w:name w:val="Заголовок 4 + Times New Roman"/>
    <w:aliases w:val="14 пт,не полужирный,Первая строка:  1,5 см,..."/>
    <w:basedOn w:val="a7"/>
    <w:rsid w:val="00FD6953"/>
    <w:pPr>
      <w:spacing w:after="851"/>
      <w:ind w:firstLine="851"/>
      <w:jc w:val="both"/>
    </w:pPr>
    <w:rPr>
      <w:sz w:val="32"/>
      <w:szCs w:val="32"/>
    </w:rPr>
  </w:style>
  <w:style w:type="paragraph" w:customStyle="1" w:styleId="2TimesNewRoman">
    <w:name w:val="Стиль Заголовок 2 + Times New Roman не полужирный не курсив Перв..."/>
    <w:basedOn w:val="21"/>
    <w:rsid w:val="00FD6953"/>
    <w:pPr>
      <w:keepNext/>
      <w:tabs>
        <w:tab w:val="clear" w:pos="845"/>
      </w:tabs>
      <w:spacing w:before="851" w:after="851" w:line="360" w:lineRule="auto"/>
      <w:ind w:left="0" w:right="0" w:firstLine="851"/>
      <w:jc w:val="both"/>
    </w:pPr>
    <w:rPr>
      <w:b w:val="0"/>
    </w:rPr>
  </w:style>
  <w:style w:type="paragraph" w:customStyle="1" w:styleId="3TimesNewRoman14">
    <w:name w:val="Стиль Заголовок 3 + Times New Roman 14 пт не полужирный Первая с..."/>
    <w:basedOn w:val="30"/>
    <w:rsid w:val="00FD6953"/>
    <w:pPr>
      <w:spacing w:before="851" w:after="851" w:line="360" w:lineRule="auto"/>
      <w:ind w:firstLine="851"/>
    </w:pPr>
    <w:rPr>
      <w:rFonts w:ascii="Times New Roman" w:hAnsi="Times New Roman"/>
      <w:b w:val="0"/>
      <w:bCs w:val="0"/>
      <w:sz w:val="28"/>
      <w:szCs w:val="20"/>
    </w:rPr>
  </w:style>
  <w:style w:type="paragraph" w:styleId="41">
    <w:name w:val="toc 4"/>
    <w:basedOn w:val="a7"/>
    <w:next w:val="a7"/>
    <w:autoRedefine/>
    <w:semiHidden/>
    <w:rsid w:val="00FD6953"/>
    <w:pPr>
      <w:ind w:left="720"/>
    </w:pPr>
    <w:rPr>
      <w:sz w:val="24"/>
      <w:szCs w:val="24"/>
    </w:rPr>
  </w:style>
  <w:style w:type="paragraph" w:styleId="51">
    <w:name w:val="toc 5"/>
    <w:basedOn w:val="a7"/>
    <w:next w:val="a7"/>
    <w:autoRedefine/>
    <w:semiHidden/>
    <w:rsid w:val="00FD6953"/>
    <w:pPr>
      <w:ind w:left="960"/>
    </w:pPr>
    <w:rPr>
      <w:sz w:val="24"/>
      <w:szCs w:val="24"/>
    </w:rPr>
  </w:style>
  <w:style w:type="paragraph" w:styleId="61">
    <w:name w:val="toc 6"/>
    <w:basedOn w:val="a7"/>
    <w:next w:val="a7"/>
    <w:autoRedefine/>
    <w:semiHidden/>
    <w:rsid w:val="00FD6953"/>
    <w:pPr>
      <w:ind w:left="1200"/>
    </w:pPr>
    <w:rPr>
      <w:sz w:val="24"/>
      <w:szCs w:val="24"/>
    </w:rPr>
  </w:style>
  <w:style w:type="paragraph" w:styleId="71">
    <w:name w:val="toc 7"/>
    <w:basedOn w:val="a7"/>
    <w:next w:val="a7"/>
    <w:autoRedefine/>
    <w:semiHidden/>
    <w:rsid w:val="00FD6953"/>
    <w:pPr>
      <w:ind w:left="1440"/>
    </w:pPr>
    <w:rPr>
      <w:sz w:val="24"/>
      <w:szCs w:val="24"/>
    </w:rPr>
  </w:style>
  <w:style w:type="paragraph" w:styleId="81">
    <w:name w:val="toc 8"/>
    <w:basedOn w:val="a7"/>
    <w:next w:val="a7"/>
    <w:autoRedefine/>
    <w:semiHidden/>
    <w:rsid w:val="00FD6953"/>
    <w:pPr>
      <w:ind w:left="1680"/>
    </w:pPr>
    <w:rPr>
      <w:sz w:val="24"/>
      <w:szCs w:val="24"/>
    </w:rPr>
  </w:style>
  <w:style w:type="paragraph" w:styleId="91">
    <w:name w:val="toc 9"/>
    <w:basedOn w:val="a7"/>
    <w:next w:val="a7"/>
    <w:autoRedefine/>
    <w:semiHidden/>
    <w:rsid w:val="00FD6953"/>
    <w:pPr>
      <w:ind w:left="1920"/>
    </w:pPr>
    <w:rPr>
      <w:sz w:val="24"/>
      <w:szCs w:val="24"/>
    </w:rPr>
  </w:style>
  <w:style w:type="paragraph" w:customStyle="1" w:styleId="141">
    <w:name w:val="Обычный + 14 пт"/>
    <w:aliases w:val="По ширине,Междустр.интервал:  полуторный"/>
    <w:basedOn w:val="affffe"/>
    <w:rsid w:val="00FD6953"/>
    <w:pPr>
      <w:spacing w:before="0" w:line="360" w:lineRule="auto"/>
      <w:ind w:firstLine="851"/>
      <w:jc w:val="both"/>
    </w:pPr>
    <w:rPr>
      <w:b w:val="0"/>
      <w:sz w:val="28"/>
      <w:szCs w:val="28"/>
    </w:rPr>
  </w:style>
  <w:style w:type="paragraph" w:styleId="34">
    <w:name w:val="Body Text Indent 3"/>
    <w:basedOn w:val="a7"/>
    <w:link w:val="35"/>
    <w:rsid w:val="00FD6953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8"/>
    <w:link w:val="34"/>
    <w:rsid w:val="00FD6953"/>
    <w:rPr>
      <w:sz w:val="16"/>
      <w:szCs w:val="16"/>
    </w:rPr>
  </w:style>
  <w:style w:type="paragraph" w:customStyle="1" w:styleId="afffff2">
    <w:name w:val="СписокНумер"/>
    <w:basedOn w:val="aff3"/>
    <w:rsid w:val="00FD6953"/>
    <w:pPr>
      <w:tabs>
        <w:tab w:val="num" w:pos="1324"/>
      </w:tabs>
      <w:ind w:left="1324" w:hanging="360"/>
      <w:contextualSpacing w:val="0"/>
      <w:jc w:val="both"/>
    </w:pPr>
    <w:rPr>
      <w:iCs/>
      <w:sz w:val="28"/>
      <w:szCs w:val="24"/>
    </w:rPr>
  </w:style>
  <w:style w:type="paragraph" w:customStyle="1" w:styleId="afffff3">
    <w:name w:val="Знак Знак Знак Знак"/>
    <w:basedOn w:val="a7"/>
    <w:rsid w:val="00FD6953"/>
    <w:pPr>
      <w:pageBreakBefore/>
      <w:spacing w:after="160" w:line="360" w:lineRule="auto"/>
    </w:pPr>
    <w:rPr>
      <w:sz w:val="28"/>
      <w:lang w:val="en-US" w:eastAsia="en-US"/>
    </w:rPr>
  </w:style>
  <w:style w:type="paragraph" w:customStyle="1" w:styleId="newncpi">
    <w:name w:val="newncpi"/>
    <w:basedOn w:val="a7"/>
    <w:rsid w:val="00FD6953"/>
    <w:pPr>
      <w:spacing w:before="100" w:beforeAutospacing="1" w:after="100" w:afterAutospacing="1"/>
    </w:pPr>
    <w:rPr>
      <w:sz w:val="24"/>
      <w:szCs w:val="24"/>
    </w:rPr>
  </w:style>
  <w:style w:type="paragraph" w:customStyle="1" w:styleId="changeadd">
    <w:name w:val="changeadd"/>
    <w:basedOn w:val="a7"/>
    <w:rsid w:val="00FD6953"/>
    <w:pPr>
      <w:spacing w:before="100" w:beforeAutospacing="1" w:after="100" w:afterAutospacing="1"/>
    </w:pPr>
    <w:rPr>
      <w:sz w:val="24"/>
      <w:szCs w:val="24"/>
    </w:rPr>
  </w:style>
  <w:style w:type="paragraph" w:customStyle="1" w:styleId="afffff4">
    <w:name w:val="МЕА_выделение_слов Знак Знак Знак"/>
    <w:basedOn w:val="aff1"/>
    <w:link w:val="afffff5"/>
    <w:rsid w:val="00FD6953"/>
    <w:rPr>
      <w:b/>
      <w:i/>
    </w:rPr>
  </w:style>
  <w:style w:type="character" w:customStyle="1" w:styleId="afffff5">
    <w:name w:val="МЕА_выделение_слов Знак Знак Знак Знак"/>
    <w:basedOn w:val="aff2"/>
    <w:link w:val="afffff4"/>
    <w:rsid w:val="00FD6953"/>
    <w:rPr>
      <w:b/>
      <w:i/>
      <w:snapToGrid w:val="0"/>
      <w:sz w:val="24"/>
      <w:szCs w:val="24"/>
    </w:rPr>
  </w:style>
  <w:style w:type="paragraph" w:customStyle="1" w:styleId="Style1After24pt">
    <w:name w:val="Style Заголовок МДС 1 + After:  24 pt"/>
    <w:basedOn w:val="a7"/>
    <w:semiHidden/>
    <w:rsid w:val="00FD6953"/>
    <w:pPr>
      <w:keepNext/>
      <w:tabs>
        <w:tab w:val="num" w:pos="964"/>
      </w:tabs>
      <w:spacing w:before="480" w:after="480"/>
      <w:ind w:left="964" w:hanging="964"/>
      <w:jc w:val="both"/>
      <w:outlineLvl w:val="0"/>
    </w:pPr>
    <w:rPr>
      <w:b/>
      <w:bCs/>
      <w:kern w:val="32"/>
      <w:sz w:val="24"/>
    </w:rPr>
  </w:style>
  <w:style w:type="paragraph" w:customStyle="1" w:styleId="afffff6">
    <w:name w:val="МЕА_рисунок"/>
    <w:basedOn w:val="a7"/>
    <w:link w:val="afffff7"/>
    <w:rsid w:val="00FD6953"/>
    <w:pPr>
      <w:spacing w:before="200" w:after="200" w:line="360" w:lineRule="auto"/>
      <w:jc w:val="center"/>
    </w:pPr>
    <w:rPr>
      <w:sz w:val="24"/>
      <w:szCs w:val="24"/>
    </w:rPr>
  </w:style>
  <w:style w:type="character" w:customStyle="1" w:styleId="afffff7">
    <w:name w:val="МЕА_рисунок Знак"/>
    <w:basedOn w:val="a8"/>
    <w:link w:val="afffff6"/>
    <w:rsid w:val="00FD6953"/>
    <w:rPr>
      <w:sz w:val="24"/>
      <w:szCs w:val="24"/>
    </w:rPr>
  </w:style>
  <w:style w:type="paragraph" w:customStyle="1" w:styleId="afffff8">
    <w:name w:val="Обычный без отступа"/>
    <w:basedOn w:val="a7"/>
    <w:rsid w:val="00FD6953"/>
    <w:rPr>
      <w:sz w:val="28"/>
      <w:szCs w:val="24"/>
    </w:rPr>
  </w:style>
  <w:style w:type="paragraph" w:customStyle="1" w:styleId="afffff9">
    <w:name w:val="МЕА_название_таблицы"/>
    <w:basedOn w:val="afff6"/>
    <w:rsid w:val="00FD6953"/>
    <w:pPr>
      <w:tabs>
        <w:tab w:val="num" w:pos="1260"/>
        <w:tab w:val="num" w:pos="1440"/>
      </w:tabs>
      <w:spacing w:before="200" w:after="200" w:line="360" w:lineRule="auto"/>
    </w:pPr>
    <w:rPr>
      <w:rFonts w:ascii="Times New Roman" w:hAnsi="Times New Roman"/>
      <w:sz w:val="24"/>
      <w:szCs w:val="24"/>
    </w:rPr>
  </w:style>
  <w:style w:type="paragraph" w:customStyle="1" w:styleId="afffffa">
    <w:name w:val="МЕА_таблица"/>
    <w:basedOn w:val="afff6"/>
    <w:rsid w:val="00FD6953"/>
    <w:pPr>
      <w:tabs>
        <w:tab w:val="num" w:pos="1260"/>
        <w:tab w:val="num" w:pos="1440"/>
      </w:tabs>
      <w:spacing w:line="360" w:lineRule="auto"/>
    </w:pPr>
    <w:rPr>
      <w:rFonts w:ascii="Times New Roman" w:hAnsi="Times New Roman"/>
      <w:sz w:val="24"/>
      <w:szCs w:val="24"/>
    </w:rPr>
  </w:style>
  <w:style w:type="paragraph" w:customStyle="1" w:styleId="afffffb">
    <w:name w:val="МЕА_заголовок_таблицы"/>
    <w:basedOn w:val="afffff9"/>
    <w:rsid w:val="00FD6953"/>
    <w:pPr>
      <w:jc w:val="center"/>
    </w:pPr>
    <w:rPr>
      <w:b/>
    </w:rPr>
  </w:style>
  <w:style w:type="paragraph" w:customStyle="1" w:styleId="Scully10">
    <w:name w:val="Scully1"/>
    <w:basedOn w:val="13"/>
    <w:next w:val="a7"/>
    <w:rsid w:val="00FD6953"/>
    <w:pPr>
      <w:pageBreakBefore/>
      <w:widowControl/>
      <w:spacing w:before="240" w:after="360" w:line="360" w:lineRule="auto"/>
    </w:pPr>
    <w:rPr>
      <w:rFonts w:cs="Arial"/>
      <w:bCs/>
      <w:caps/>
      <w:snapToGrid/>
      <w:kern w:val="32"/>
      <w:sz w:val="24"/>
      <w:szCs w:val="28"/>
    </w:rPr>
  </w:style>
  <w:style w:type="paragraph" w:customStyle="1" w:styleId="Scully20">
    <w:name w:val="Scully2"/>
    <w:basedOn w:val="21"/>
    <w:next w:val="Scullyusual1"/>
    <w:rsid w:val="00FD6953"/>
    <w:pPr>
      <w:keepNext/>
      <w:tabs>
        <w:tab w:val="clear" w:pos="845"/>
      </w:tabs>
      <w:spacing w:before="360" w:after="360" w:line="360" w:lineRule="auto"/>
      <w:ind w:left="0" w:right="0" w:firstLine="0"/>
    </w:pPr>
    <w:rPr>
      <w:rFonts w:cs="Arial"/>
      <w:bCs/>
      <w:iCs/>
      <w:sz w:val="24"/>
      <w:szCs w:val="24"/>
    </w:rPr>
  </w:style>
  <w:style w:type="paragraph" w:customStyle="1" w:styleId="Style14pt1">
    <w:name w:val="Style Данные таблицы + 14 pt1"/>
    <w:basedOn w:val="afff4"/>
    <w:semiHidden/>
    <w:rsid w:val="00FD6953"/>
  </w:style>
  <w:style w:type="paragraph" w:customStyle="1" w:styleId="Style14ptRightRight106mm">
    <w:name w:val="Style Данные таблицы + 14 pt Right Right:  10.6 mm"/>
    <w:basedOn w:val="afff4"/>
    <w:semiHidden/>
    <w:rsid w:val="00FD6953"/>
    <w:pPr>
      <w:ind w:right="599"/>
      <w:jc w:val="right"/>
    </w:pPr>
    <w:rPr>
      <w:szCs w:val="20"/>
    </w:rPr>
  </w:style>
  <w:style w:type="character" w:customStyle="1" w:styleId="mw-headline">
    <w:name w:val="mw-headline"/>
    <w:basedOn w:val="a8"/>
    <w:semiHidden/>
    <w:rsid w:val="00FD6953"/>
    <w:rPr>
      <w:rFonts w:cs="Times New Roman"/>
    </w:rPr>
  </w:style>
  <w:style w:type="paragraph" w:customStyle="1" w:styleId="1b">
    <w:name w:val="МЕА_заголовок1 Знак"/>
    <w:basedOn w:val="a7"/>
    <w:link w:val="1c"/>
    <w:rsid w:val="00FD6953"/>
    <w:pPr>
      <w:keepNext/>
      <w:tabs>
        <w:tab w:val="num" w:pos="0"/>
      </w:tabs>
      <w:jc w:val="center"/>
      <w:outlineLvl w:val="0"/>
    </w:pPr>
    <w:rPr>
      <w:rFonts w:cs="Arial"/>
      <w:b/>
      <w:bCs/>
      <w:kern w:val="32"/>
      <w:sz w:val="24"/>
      <w:szCs w:val="32"/>
    </w:rPr>
  </w:style>
  <w:style w:type="character" w:customStyle="1" w:styleId="1c">
    <w:name w:val="МЕА_заголовок1 Знак Знак"/>
    <w:basedOn w:val="a8"/>
    <w:link w:val="1b"/>
    <w:rsid w:val="00FD6953"/>
    <w:rPr>
      <w:rFonts w:cs="Arial"/>
      <w:b/>
      <w:bCs/>
      <w:kern w:val="32"/>
      <w:sz w:val="24"/>
      <w:szCs w:val="32"/>
    </w:rPr>
  </w:style>
  <w:style w:type="character" w:customStyle="1" w:styleId="postbody">
    <w:name w:val="postbody"/>
    <w:basedOn w:val="a8"/>
    <w:semiHidden/>
    <w:rsid w:val="00FD6953"/>
  </w:style>
  <w:style w:type="paragraph" w:customStyle="1" w:styleId="afffffc">
    <w:name w:val="МЕА_заголовок"/>
    <w:basedOn w:val="a7"/>
    <w:link w:val="afffffd"/>
    <w:rsid w:val="00FD6953"/>
    <w:pPr>
      <w:keepNext/>
      <w:tabs>
        <w:tab w:val="num" w:pos="0"/>
      </w:tabs>
      <w:spacing w:after="720"/>
      <w:jc w:val="center"/>
      <w:outlineLvl w:val="0"/>
    </w:pPr>
    <w:rPr>
      <w:rFonts w:cs="Arial"/>
      <w:b/>
      <w:bCs/>
      <w:kern w:val="32"/>
      <w:sz w:val="24"/>
      <w:szCs w:val="32"/>
    </w:rPr>
  </w:style>
  <w:style w:type="character" w:customStyle="1" w:styleId="afffffd">
    <w:name w:val="МЕА_заголовок Знак"/>
    <w:basedOn w:val="a8"/>
    <w:link w:val="afffffc"/>
    <w:rsid w:val="00FD6953"/>
    <w:rPr>
      <w:rFonts w:cs="Arial"/>
      <w:b/>
      <w:bCs/>
      <w:kern w:val="32"/>
      <w:sz w:val="24"/>
      <w:szCs w:val="32"/>
    </w:rPr>
  </w:style>
  <w:style w:type="paragraph" w:customStyle="1" w:styleId="afffffe">
    <w:name w:val="МЕА_заг_прил"/>
    <w:basedOn w:val="affffe"/>
    <w:rsid w:val="00FD6953"/>
    <w:pPr>
      <w:spacing w:before="0"/>
    </w:pPr>
  </w:style>
  <w:style w:type="paragraph" w:customStyle="1" w:styleId="affffff">
    <w:name w:val="МЕА_основной текст Знак"/>
    <w:basedOn w:val="a7"/>
    <w:next w:val="25"/>
    <w:rsid w:val="00FD6953"/>
    <w:pPr>
      <w:widowControl w:val="0"/>
      <w:spacing w:line="360" w:lineRule="auto"/>
      <w:ind w:firstLine="902"/>
      <w:jc w:val="both"/>
    </w:pPr>
    <w:rPr>
      <w:snapToGrid w:val="0"/>
      <w:sz w:val="24"/>
      <w:szCs w:val="24"/>
    </w:rPr>
  </w:style>
  <w:style w:type="paragraph" w:customStyle="1" w:styleId="affffff0">
    <w:name w:val="Название рисунка Знак Знак"/>
    <w:basedOn w:val="afff0"/>
    <w:next w:val="ab"/>
    <w:link w:val="affffff1"/>
    <w:semiHidden/>
    <w:rsid w:val="00FD6953"/>
    <w:pPr>
      <w:keepNext/>
      <w:tabs>
        <w:tab w:val="left" w:pos="1474"/>
      </w:tabs>
      <w:spacing w:before="200" w:beforeAutospacing="0" w:after="400" w:afterAutospacing="0" w:line="264" w:lineRule="auto"/>
      <w:ind w:left="0"/>
      <w:jc w:val="center"/>
    </w:pPr>
  </w:style>
  <w:style w:type="character" w:customStyle="1" w:styleId="affffff1">
    <w:name w:val="Название рисунка Знак Знак Знак"/>
    <w:basedOn w:val="a8"/>
    <w:link w:val="affffff0"/>
    <w:semiHidden/>
    <w:rsid w:val="00FD6953"/>
    <w:rPr>
      <w:bCs/>
      <w:sz w:val="24"/>
    </w:rPr>
  </w:style>
  <w:style w:type="character" w:styleId="affffff2">
    <w:name w:val="Emphasis"/>
    <w:basedOn w:val="a8"/>
    <w:qFormat/>
    <w:rsid w:val="00FD6953"/>
    <w:rPr>
      <w:i/>
      <w:iCs/>
    </w:rPr>
  </w:style>
  <w:style w:type="character" w:customStyle="1" w:styleId="apple-converted-space">
    <w:name w:val="apple-converted-space"/>
    <w:basedOn w:val="a8"/>
    <w:rsid w:val="00FD6953"/>
  </w:style>
  <w:style w:type="paragraph" w:styleId="affffff3">
    <w:name w:val="No Spacing"/>
    <w:uiPriority w:val="1"/>
    <w:qFormat/>
    <w:rsid w:val="00F5487A"/>
    <w:pPr>
      <w:jc w:val="both"/>
    </w:pPr>
    <w:rPr>
      <w:rFonts w:eastAsia="Calibri"/>
      <w:sz w:val="28"/>
      <w:szCs w:val="22"/>
      <w:lang w:eastAsia="en-US"/>
    </w:rPr>
  </w:style>
  <w:style w:type="paragraph" w:customStyle="1" w:styleId="2a">
    <w:name w:val="Îñíîâíîé òåêñò ñ îòñòóïîì 2"/>
    <w:basedOn w:val="a7"/>
    <w:rsid w:val="00102C71"/>
    <w:pPr>
      <w:spacing w:line="360" w:lineRule="auto"/>
      <w:ind w:firstLine="567"/>
      <w:jc w:val="both"/>
    </w:pPr>
    <w:rPr>
      <w:sz w:val="24"/>
    </w:rPr>
  </w:style>
  <w:style w:type="paragraph" w:customStyle="1" w:styleId="1d">
    <w:name w:val="Без интервала1"/>
    <w:rsid w:val="004C2095"/>
    <w:rPr>
      <w:sz w:val="24"/>
      <w:szCs w:val="24"/>
    </w:rPr>
  </w:style>
  <w:style w:type="character" w:customStyle="1" w:styleId="af7">
    <w:name w:val="Чертежный Знак"/>
    <w:link w:val="af6"/>
    <w:rsid w:val="00AC38D6"/>
    <w:rPr>
      <w:rFonts w:ascii="ISOCPEUR" w:hAnsi="ISOCPEUR"/>
      <w:i/>
      <w:sz w:val="28"/>
      <w:lang w:val="uk-UA"/>
    </w:rPr>
  </w:style>
  <w:style w:type="character" w:customStyle="1" w:styleId="2b">
    <w:name w:val="Основной текст (2)_"/>
    <w:basedOn w:val="a8"/>
    <w:link w:val="210"/>
    <w:locked/>
    <w:rsid w:val="00DE4FF0"/>
    <w:rPr>
      <w:sz w:val="21"/>
      <w:szCs w:val="21"/>
      <w:shd w:val="clear" w:color="auto" w:fill="FFFFFF"/>
    </w:rPr>
  </w:style>
  <w:style w:type="character" w:customStyle="1" w:styleId="42">
    <w:name w:val="Основной текст (4)_"/>
    <w:basedOn w:val="a8"/>
    <w:link w:val="43"/>
    <w:locked/>
    <w:rsid w:val="00DE4FF0"/>
    <w:rPr>
      <w:b/>
      <w:bCs/>
      <w:spacing w:val="-10"/>
      <w:sz w:val="21"/>
      <w:szCs w:val="21"/>
      <w:shd w:val="clear" w:color="auto" w:fill="FFFFFF"/>
    </w:rPr>
  </w:style>
  <w:style w:type="paragraph" w:customStyle="1" w:styleId="210">
    <w:name w:val="Основной текст (2)1"/>
    <w:basedOn w:val="a7"/>
    <w:link w:val="2b"/>
    <w:rsid w:val="00DE4FF0"/>
    <w:pPr>
      <w:widowControl w:val="0"/>
      <w:shd w:val="clear" w:color="auto" w:fill="FFFFFF"/>
      <w:spacing w:line="240" w:lineRule="atLeast"/>
    </w:pPr>
    <w:rPr>
      <w:sz w:val="21"/>
      <w:szCs w:val="21"/>
    </w:rPr>
  </w:style>
  <w:style w:type="paragraph" w:customStyle="1" w:styleId="43">
    <w:name w:val="Основной текст (4)"/>
    <w:basedOn w:val="a7"/>
    <w:link w:val="42"/>
    <w:rsid w:val="00DE4FF0"/>
    <w:pPr>
      <w:widowControl w:val="0"/>
      <w:shd w:val="clear" w:color="auto" w:fill="FFFFFF"/>
      <w:spacing w:before="240" w:after="240" w:line="240" w:lineRule="atLeast"/>
      <w:jc w:val="center"/>
    </w:pPr>
    <w:rPr>
      <w:b/>
      <w:bCs/>
      <w:spacing w:val="-1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9834">
          <w:marLeft w:val="0"/>
          <w:marRight w:val="0"/>
          <w:marTop w:val="0"/>
          <w:marBottom w:val="0"/>
          <w:divBdr>
            <w:top w:val="dashed" w:sz="6" w:space="0" w:color="666666"/>
            <w:left w:val="dashed" w:sz="6" w:space="0" w:color="666666"/>
            <w:bottom w:val="dashed" w:sz="6" w:space="0" w:color="666666"/>
            <w:right w:val="dashed" w:sz="6" w:space="0" w:color="666666"/>
          </w:divBdr>
          <w:divsChild>
            <w:div w:id="1853954450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1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8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8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0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9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72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86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8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5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50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7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6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05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629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60125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3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F619E-97C9-42EF-9379-E9688D807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3158</Words>
  <Characters>18003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21119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Дом</dc:creator>
  <cp:lastModifiedBy>User</cp:lastModifiedBy>
  <cp:revision>48</cp:revision>
  <cp:lastPrinted>2015-06-20T07:55:00Z</cp:lastPrinted>
  <dcterms:created xsi:type="dcterms:W3CDTF">2015-06-17T18:21:00Z</dcterms:created>
  <dcterms:modified xsi:type="dcterms:W3CDTF">2017-05-24T17:09:00Z</dcterms:modified>
</cp:coreProperties>
</file>